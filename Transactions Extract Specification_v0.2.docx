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1" w:rsidRPr="004747DE" w:rsidRDefault="00536C01" w:rsidP="00536C01">
      <w:pPr>
        <w:pStyle w:val="Company"/>
        <w:rPr>
          <w:rFonts w:ascii="Arial" w:hAnsi="Arial" w:cs="Arial"/>
          <w:sz w:val="32"/>
          <w:szCs w:val="32"/>
        </w:rPr>
      </w:pPr>
    </w:p>
    <w:p w:rsidR="00536C01" w:rsidRPr="00DC6B09" w:rsidRDefault="00DC6B09" w:rsidP="00DC6B09">
      <w:pPr>
        <w:pStyle w:val="Company"/>
        <w:jc w:val="center"/>
        <w:rPr>
          <w:rFonts w:asciiTheme="minorHAnsi" w:hAnsiTheme="minorHAnsi" w:cstheme="minorHAnsi"/>
          <w:sz w:val="72"/>
          <w:szCs w:val="72"/>
          <w:lang w:eastAsia="zh-CN"/>
        </w:rPr>
      </w:pPr>
      <w:r w:rsidRPr="00DC6B09">
        <w:rPr>
          <w:rFonts w:asciiTheme="minorHAnsi" w:hAnsiTheme="minorHAnsi" w:cstheme="minorHAnsi"/>
          <w:sz w:val="72"/>
          <w:szCs w:val="72"/>
          <w:lang w:eastAsia="zh-CN"/>
        </w:rPr>
        <w:t>Transaction Extracts</w:t>
      </w:r>
    </w:p>
    <w:p w:rsidR="00A66F5F" w:rsidRDefault="00DC6B09" w:rsidP="00DC6B09">
      <w:pPr>
        <w:pStyle w:val="Subtitle"/>
        <w:ind w:left="0"/>
        <w:rPr>
          <w:rFonts w:ascii="Times New Roman" w:hAnsi="Times New Roman"/>
          <w:color w:val="000000" w:themeColor="text1"/>
          <w:sz w:val="44"/>
          <w:szCs w:val="44"/>
          <w:lang w:eastAsia="zh-CN"/>
        </w:rPr>
      </w:pPr>
      <w:r>
        <w:rPr>
          <w:rFonts w:ascii="Times New Roman" w:hAnsi="Times New Roman" w:hint="eastAsia"/>
          <w:color w:val="000000" w:themeColor="text1"/>
          <w:sz w:val="44"/>
          <w:szCs w:val="44"/>
          <w:lang w:eastAsia="zh-CN"/>
        </w:rPr>
        <w:t>Interface</w:t>
      </w:r>
      <w:r>
        <w:rPr>
          <w:rFonts w:ascii="Times New Roman" w:hAnsi="Times New Roman"/>
          <w:color w:val="000000" w:themeColor="text1"/>
          <w:sz w:val="44"/>
          <w:szCs w:val="44"/>
          <w:lang w:eastAsia="zh-CN"/>
        </w:rPr>
        <w:t xml:space="preserve"> </w:t>
      </w:r>
      <w:r w:rsidRPr="00716391">
        <w:rPr>
          <w:rFonts w:ascii="Times New Roman" w:hAnsi="Times New Roman" w:hint="eastAsia"/>
          <w:color w:val="000000" w:themeColor="text1"/>
          <w:sz w:val="44"/>
          <w:szCs w:val="44"/>
          <w:lang w:eastAsia="zh-CN"/>
        </w:rPr>
        <w:t>Specification</w:t>
      </w:r>
    </w:p>
    <w:p w:rsidR="00DC6B09" w:rsidRPr="00DC6B09" w:rsidRDefault="00DC6B09" w:rsidP="00DC6B09">
      <w:pPr>
        <w:pStyle w:val="BodyText"/>
        <w:jc w:val="center"/>
        <w:rPr>
          <w:lang w:eastAsia="zh-CN"/>
        </w:rPr>
      </w:pPr>
    </w:p>
    <w:p w:rsidR="00536C01" w:rsidRPr="00601EDA" w:rsidRDefault="00536C01" w:rsidP="00DC6B09">
      <w:pPr>
        <w:pStyle w:val="Company"/>
        <w:jc w:val="center"/>
        <w:rPr>
          <w:rFonts w:ascii="Baskerville Old Face" w:hAnsi="Baskerville Old Face" w:cstheme="minorHAnsi"/>
          <w:sz w:val="40"/>
          <w:szCs w:val="40"/>
          <w:lang w:eastAsia="zh-CN"/>
        </w:rPr>
      </w:pPr>
      <w:r w:rsidRPr="00601EDA">
        <w:rPr>
          <w:rFonts w:ascii="Baskerville Old Face" w:hAnsi="Baskerville Old Face" w:cstheme="minorHAnsi"/>
          <w:sz w:val="40"/>
          <w:szCs w:val="40"/>
        </w:rPr>
        <w:t xml:space="preserve">Version </w:t>
      </w:r>
      <w:r w:rsidR="00A66F5F">
        <w:rPr>
          <w:rFonts w:ascii="Baskerville Old Face" w:hAnsi="Baskerville Old Face" w:cstheme="minorHAnsi"/>
          <w:sz w:val="40"/>
          <w:szCs w:val="40"/>
        </w:rPr>
        <w:t>0.</w:t>
      </w:r>
      <w:r w:rsidR="00D92EC1">
        <w:rPr>
          <w:rFonts w:ascii="Baskerville Old Face" w:hAnsi="Baskerville Old Face" w:cstheme="minorHAnsi"/>
          <w:sz w:val="40"/>
          <w:szCs w:val="40"/>
        </w:rPr>
        <w:t>2</w:t>
      </w:r>
    </w:p>
    <w:p w:rsidR="00536C01" w:rsidRDefault="00536C01" w:rsidP="00DC6B09">
      <w:pPr>
        <w:pStyle w:val="Company"/>
        <w:jc w:val="center"/>
        <w:rPr>
          <w:rFonts w:asciiTheme="minorHAnsi" w:hAnsiTheme="minorHAnsi" w:cstheme="minorHAnsi"/>
          <w:sz w:val="32"/>
          <w:szCs w:val="32"/>
        </w:rPr>
      </w:pPr>
    </w:p>
    <w:p w:rsidR="00536C01" w:rsidRDefault="00536C01" w:rsidP="00DC6B09">
      <w:pPr>
        <w:pStyle w:val="Company"/>
        <w:jc w:val="center"/>
        <w:rPr>
          <w:rFonts w:asciiTheme="minorHAnsi" w:hAnsiTheme="minorHAnsi" w:cstheme="minorHAnsi"/>
          <w:sz w:val="32"/>
          <w:szCs w:val="32"/>
        </w:rPr>
      </w:pPr>
    </w:p>
    <w:p w:rsidR="00536C01" w:rsidRDefault="00536C01" w:rsidP="00536C01">
      <w:pPr>
        <w:pStyle w:val="Company"/>
        <w:jc w:val="center"/>
        <w:rPr>
          <w:rFonts w:asciiTheme="minorHAnsi" w:hAnsiTheme="minorHAnsi" w:cstheme="minorHAnsi"/>
          <w:sz w:val="32"/>
          <w:szCs w:val="32"/>
        </w:rPr>
      </w:pPr>
    </w:p>
    <w:p w:rsidR="00536C01" w:rsidRDefault="00536C01" w:rsidP="00536C01">
      <w:pPr>
        <w:pStyle w:val="Company"/>
        <w:jc w:val="center"/>
        <w:rPr>
          <w:rFonts w:asciiTheme="minorHAnsi" w:hAnsiTheme="minorHAnsi" w:cstheme="minorHAnsi"/>
          <w:sz w:val="32"/>
          <w:szCs w:val="32"/>
        </w:rPr>
      </w:pPr>
    </w:p>
    <w:p w:rsidR="00536C01" w:rsidRDefault="00536C01" w:rsidP="00536C01">
      <w:pPr>
        <w:pStyle w:val="Company"/>
        <w:jc w:val="center"/>
        <w:rPr>
          <w:rFonts w:asciiTheme="minorHAnsi" w:hAnsiTheme="minorHAnsi" w:cstheme="minorHAnsi"/>
          <w:sz w:val="32"/>
          <w:szCs w:val="32"/>
        </w:rPr>
      </w:pPr>
    </w:p>
    <w:p w:rsidR="00536C01" w:rsidRDefault="00536C01" w:rsidP="00536C01">
      <w:pPr>
        <w:pStyle w:val="Company"/>
        <w:jc w:val="center"/>
        <w:rPr>
          <w:rFonts w:asciiTheme="minorHAnsi" w:hAnsiTheme="minorHAnsi" w:cstheme="minorHAnsi"/>
          <w:sz w:val="32"/>
          <w:szCs w:val="32"/>
        </w:rPr>
      </w:pPr>
    </w:p>
    <w:p w:rsidR="00536C01" w:rsidRDefault="00536C01" w:rsidP="00536C01">
      <w:pPr>
        <w:pStyle w:val="ListParagraph"/>
        <w:ind w:firstLine="400"/>
        <w:rPr>
          <w:rFonts w:asciiTheme="minorHAnsi" w:hAnsiTheme="minorHAnsi" w:cstheme="minorHAnsi"/>
          <w:bCs/>
          <w:snapToGrid w:val="0"/>
          <w:sz w:val="20"/>
          <w:lang w:val="en-GB"/>
        </w:rPr>
      </w:pPr>
    </w:p>
    <w:p w:rsidR="007C38E4" w:rsidRDefault="007C38E4" w:rsidP="00536C01">
      <w:pPr>
        <w:pStyle w:val="ListParagraph"/>
        <w:ind w:firstLine="400"/>
        <w:rPr>
          <w:rFonts w:asciiTheme="minorHAnsi" w:hAnsiTheme="minorHAnsi" w:cstheme="minorHAnsi"/>
          <w:bCs/>
          <w:snapToGrid w:val="0"/>
          <w:sz w:val="20"/>
          <w:lang w:val="en-GB"/>
        </w:rPr>
      </w:pPr>
    </w:p>
    <w:p w:rsidR="007C38E4" w:rsidRDefault="007C38E4" w:rsidP="00536C01">
      <w:pPr>
        <w:pStyle w:val="ListParagraph"/>
        <w:ind w:firstLine="400"/>
        <w:rPr>
          <w:rFonts w:asciiTheme="minorHAnsi" w:hAnsiTheme="minorHAnsi" w:cstheme="minorHAnsi"/>
          <w:bCs/>
          <w:snapToGrid w:val="0"/>
          <w:sz w:val="20"/>
          <w:lang w:val="en-GB"/>
        </w:rPr>
      </w:pPr>
    </w:p>
    <w:p w:rsidR="007C38E4" w:rsidRDefault="007C38E4" w:rsidP="00536C01">
      <w:pPr>
        <w:pStyle w:val="ListParagraph"/>
        <w:ind w:firstLine="400"/>
        <w:rPr>
          <w:rFonts w:asciiTheme="minorHAnsi" w:hAnsiTheme="minorHAnsi" w:cstheme="minorHAnsi"/>
          <w:bCs/>
          <w:snapToGrid w:val="0"/>
          <w:sz w:val="20"/>
          <w:lang w:val="en-GB"/>
        </w:rPr>
      </w:pPr>
    </w:p>
    <w:p w:rsidR="007C38E4" w:rsidRDefault="007C38E4" w:rsidP="00536C01">
      <w:pPr>
        <w:pStyle w:val="ListParagraph"/>
        <w:ind w:firstLine="400"/>
        <w:rPr>
          <w:rFonts w:asciiTheme="minorHAnsi" w:hAnsiTheme="minorHAnsi" w:cstheme="minorHAnsi"/>
          <w:bCs/>
          <w:snapToGrid w:val="0"/>
          <w:sz w:val="20"/>
          <w:lang w:val="en-GB"/>
        </w:rPr>
      </w:pPr>
    </w:p>
    <w:p w:rsidR="007C38E4" w:rsidRDefault="007C38E4" w:rsidP="00536C01">
      <w:pPr>
        <w:pStyle w:val="ListParagraph"/>
        <w:ind w:firstLine="400"/>
        <w:rPr>
          <w:rFonts w:asciiTheme="minorHAnsi" w:hAnsiTheme="minorHAnsi" w:cstheme="minorHAnsi"/>
          <w:bCs/>
          <w:snapToGrid w:val="0"/>
          <w:sz w:val="20"/>
          <w:lang w:val="en-GB"/>
        </w:rPr>
      </w:pPr>
    </w:p>
    <w:p w:rsidR="007C38E4" w:rsidRDefault="007C38E4" w:rsidP="00536C01">
      <w:pPr>
        <w:pStyle w:val="ListParagraph"/>
        <w:ind w:firstLine="400"/>
        <w:rPr>
          <w:rFonts w:asciiTheme="minorHAnsi" w:hAnsiTheme="minorHAnsi" w:cstheme="minorHAnsi"/>
          <w:bCs/>
          <w:snapToGrid w:val="0"/>
          <w:sz w:val="20"/>
          <w:lang w:val="en-GB"/>
        </w:rPr>
      </w:pPr>
    </w:p>
    <w:p w:rsidR="007C38E4" w:rsidRDefault="007C38E4" w:rsidP="00536C01">
      <w:pPr>
        <w:pStyle w:val="ListParagraph"/>
        <w:ind w:firstLine="400"/>
        <w:rPr>
          <w:rFonts w:asciiTheme="minorHAnsi" w:hAnsiTheme="minorHAnsi" w:cstheme="minorHAnsi"/>
          <w:bCs/>
          <w:snapToGrid w:val="0"/>
          <w:sz w:val="20"/>
          <w:lang w:val="en-GB"/>
        </w:rPr>
      </w:pPr>
    </w:p>
    <w:p w:rsidR="007C38E4" w:rsidRDefault="007C38E4" w:rsidP="00536C01">
      <w:pPr>
        <w:pStyle w:val="ListParagraph"/>
        <w:ind w:firstLine="400"/>
        <w:rPr>
          <w:rFonts w:asciiTheme="minorHAnsi" w:hAnsiTheme="minorHAnsi" w:cstheme="minorHAnsi"/>
          <w:bCs/>
          <w:snapToGrid w:val="0"/>
          <w:sz w:val="20"/>
          <w:lang w:val="en-GB"/>
        </w:rPr>
      </w:pPr>
    </w:p>
    <w:p w:rsidR="007C38E4" w:rsidRDefault="007C38E4" w:rsidP="00536C01">
      <w:pPr>
        <w:pStyle w:val="ListParagraph"/>
        <w:ind w:firstLine="400"/>
        <w:rPr>
          <w:rFonts w:asciiTheme="minorHAnsi" w:hAnsiTheme="minorHAnsi" w:cstheme="minorHAnsi"/>
          <w:bCs/>
          <w:snapToGrid w:val="0"/>
          <w:sz w:val="20"/>
          <w:lang w:val="en-GB"/>
        </w:rPr>
      </w:pPr>
    </w:p>
    <w:p w:rsidR="007C38E4" w:rsidRDefault="007C38E4" w:rsidP="00536C01">
      <w:pPr>
        <w:pStyle w:val="ListParagraph"/>
        <w:ind w:firstLine="400"/>
        <w:rPr>
          <w:rFonts w:asciiTheme="minorHAnsi" w:hAnsiTheme="minorHAnsi" w:cstheme="minorHAnsi"/>
          <w:bCs/>
          <w:snapToGrid w:val="0"/>
          <w:sz w:val="20"/>
          <w:lang w:val="en-GB"/>
        </w:rPr>
      </w:pPr>
    </w:p>
    <w:p w:rsidR="007C38E4" w:rsidRDefault="007C38E4" w:rsidP="00536C01">
      <w:pPr>
        <w:pStyle w:val="ListParagraph"/>
        <w:ind w:firstLine="400"/>
        <w:rPr>
          <w:rFonts w:asciiTheme="minorHAnsi" w:hAnsiTheme="minorHAnsi" w:cstheme="minorHAnsi"/>
          <w:bCs/>
          <w:snapToGrid w:val="0"/>
          <w:sz w:val="20"/>
          <w:lang w:val="en-GB"/>
        </w:rPr>
      </w:pPr>
    </w:p>
    <w:p w:rsidR="007C38E4" w:rsidRDefault="007C38E4" w:rsidP="00536C01">
      <w:pPr>
        <w:pStyle w:val="ListParagraph"/>
        <w:ind w:firstLine="400"/>
        <w:rPr>
          <w:rFonts w:asciiTheme="minorHAnsi" w:hAnsiTheme="minorHAnsi" w:cstheme="minorHAnsi"/>
          <w:bCs/>
          <w:snapToGrid w:val="0"/>
          <w:sz w:val="20"/>
          <w:lang w:val="en-GB"/>
        </w:rPr>
      </w:pPr>
    </w:p>
    <w:p w:rsidR="007C38E4" w:rsidRDefault="007C38E4" w:rsidP="00536C01">
      <w:pPr>
        <w:pStyle w:val="ListParagraph"/>
        <w:ind w:firstLine="400"/>
        <w:rPr>
          <w:rFonts w:asciiTheme="minorHAnsi" w:hAnsiTheme="minorHAnsi" w:cstheme="minorHAnsi"/>
          <w:bCs/>
          <w:snapToGrid w:val="0"/>
          <w:sz w:val="20"/>
          <w:lang w:val="en-GB"/>
        </w:rPr>
      </w:pPr>
    </w:p>
    <w:p w:rsidR="007C38E4" w:rsidRPr="009148E8" w:rsidRDefault="00601EDA" w:rsidP="009148E8">
      <w:pPr>
        <w:pStyle w:val="Heading1"/>
        <w:numPr>
          <w:ilvl w:val="0"/>
          <w:numId w:val="0"/>
        </w:numPr>
        <w:ind w:left="450"/>
      </w:pPr>
      <w:bookmarkStart w:id="0" w:name="_Toc408992032"/>
      <w:r>
        <w:lastRenderedPageBreak/>
        <w:t>Review</w:t>
      </w:r>
      <w:bookmarkEnd w:id="0"/>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2610"/>
        <w:gridCol w:w="1620"/>
        <w:gridCol w:w="1440"/>
      </w:tblGrid>
      <w:tr w:rsidR="007C38E4" w:rsidRPr="00BA4987" w:rsidTr="00FB1563">
        <w:trPr>
          <w:trHeight w:hRule="exact" w:val="567"/>
        </w:trPr>
        <w:tc>
          <w:tcPr>
            <w:tcW w:w="4068" w:type="dxa"/>
            <w:shd w:val="clear" w:color="auto" w:fill="BFBFBF"/>
            <w:vAlign w:val="center"/>
          </w:tcPr>
          <w:p w:rsidR="007C38E4" w:rsidRPr="00BA4987" w:rsidRDefault="007C38E4" w:rsidP="00FB1563">
            <w:pPr>
              <w:ind w:left="450" w:right="-19"/>
              <w:jc w:val="both"/>
              <w:rPr>
                <w:rFonts w:cs="Times New Roman"/>
                <w:b/>
                <w:szCs w:val="24"/>
              </w:rPr>
            </w:pPr>
            <w:r w:rsidRPr="00BA4987">
              <w:rPr>
                <w:rFonts w:cs="Times New Roman"/>
                <w:b/>
                <w:szCs w:val="24"/>
              </w:rPr>
              <w:t>Author(s)</w:t>
            </w:r>
          </w:p>
        </w:tc>
        <w:tc>
          <w:tcPr>
            <w:tcW w:w="2610" w:type="dxa"/>
            <w:shd w:val="clear" w:color="auto" w:fill="BFBFBF"/>
            <w:vAlign w:val="center"/>
          </w:tcPr>
          <w:p w:rsidR="007C38E4" w:rsidRPr="00BA4987" w:rsidRDefault="007C38E4" w:rsidP="00FB1563">
            <w:pPr>
              <w:ind w:left="450" w:right="-19"/>
              <w:jc w:val="both"/>
              <w:rPr>
                <w:rFonts w:cs="Times New Roman"/>
                <w:b/>
                <w:szCs w:val="24"/>
              </w:rPr>
            </w:pPr>
            <w:r w:rsidRPr="00BA4987">
              <w:rPr>
                <w:rFonts w:cs="Times New Roman"/>
                <w:b/>
                <w:szCs w:val="24"/>
              </w:rPr>
              <w:t>Name</w:t>
            </w:r>
          </w:p>
        </w:tc>
        <w:tc>
          <w:tcPr>
            <w:tcW w:w="1620" w:type="dxa"/>
            <w:shd w:val="clear" w:color="auto" w:fill="BFBFBF"/>
            <w:vAlign w:val="center"/>
          </w:tcPr>
          <w:p w:rsidR="007C38E4" w:rsidRPr="00BA4987" w:rsidRDefault="007C38E4" w:rsidP="00FB1563">
            <w:pPr>
              <w:tabs>
                <w:tab w:val="left" w:pos="1347"/>
              </w:tabs>
              <w:ind w:left="252" w:right="-19"/>
              <w:jc w:val="both"/>
              <w:rPr>
                <w:rFonts w:cs="Times New Roman"/>
                <w:b/>
                <w:szCs w:val="24"/>
              </w:rPr>
            </w:pPr>
            <w:r w:rsidRPr="00BA4987">
              <w:rPr>
                <w:rFonts w:cs="Times New Roman"/>
                <w:b/>
                <w:szCs w:val="24"/>
              </w:rPr>
              <w:t>Signature</w:t>
            </w:r>
          </w:p>
        </w:tc>
        <w:tc>
          <w:tcPr>
            <w:tcW w:w="1440" w:type="dxa"/>
            <w:shd w:val="clear" w:color="auto" w:fill="BFBFBF"/>
            <w:vAlign w:val="center"/>
          </w:tcPr>
          <w:p w:rsidR="007C38E4" w:rsidRPr="00BA4987" w:rsidRDefault="007C38E4" w:rsidP="00FB1563">
            <w:pPr>
              <w:ind w:left="450" w:right="-19"/>
              <w:jc w:val="both"/>
              <w:rPr>
                <w:rFonts w:cs="Times New Roman"/>
                <w:b/>
                <w:szCs w:val="24"/>
              </w:rPr>
            </w:pPr>
            <w:r w:rsidRPr="00BA4987">
              <w:rPr>
                <w:rFonts w:cs="Times New Roman"/>
                <w:b/>
                <w:szCs w:val="24"/>
              </w:rPr>
              <w:t>Date</w:t>
            </w:r>
          </w:p>
        </w:tc>
      </w:tr>
      <w:tr w:rsidR="007C38E4" w:rsidRPr="00BA4987" w:rsidTr="00FB1563">
        <w:trPr>
          <w:trHeight w:hRule="exact" w:val="567"/>
        </w:trPr>
        <w:tc>
          <w:tcPr>
            <w:tcW w:w="4068" w:type="dxa"/>
            <w:tcBorders>
              <w:bottom w:val="single" w:sz="4" w:space="0" w:color="auto"/>
            </w:tcBorders>
            <w:vAlign w:val="center"/>
          </w:tcPr>
          <w:p w:rsidR="007C38E4" w:rsidRPr="00BA4987" w:rsidRDefault="00DC6B09" w:rsidP="00D92EC1">
            <w:pPr>
              <w:ind w:left="450" w:right="-19"/>
              <w:jc w:val="both"/>
              <w:rPr>
                <w:rFonts w:cs="Times New Roman"/>
                <w:szCs w:val="24"/>
              </w:rPr>
            </w:pPr>
            <w:r>
              <w:rPr>
                <w:rStyle w:val="x210"/>
                <w:rFonts w:ascii="Times New Roman" w:hAnsi="Times New Roman" w:cs="Times New Roman"/>
                <w:sz w:val="24"/>
                <w:szCs w:val="24"/>
              </w:rPr>
              <w:t xml:space="preserve">Principal </w:t>
            </w:r>
            <w:r w:rsidR="007C38E4" w:rsidRPr="00BA4987">
              <w:rPr>
                <w:rStyle w:val="x210"/>
                <w:rFonts w:ascii="Times New Roman" w:hAnsi="Times New Roman" w:cs="Times New Roman"/>
                <w:sz w:val="24"/>
                <w:szCs w:val="24"/>
              </w:rPr>
              <w:t>Engineer</w:t>
            </w:r>
            <w:r w:rsidR="00D92EC1">
              <w:rPr>
                <w:rStyle w:val="x210"/>
                <w:rFonts w:ascii="Times New Roman" w:hAnsi="Times New Roman" w:cs="Times New Roman"/>
                <w:sz w:val="24"/>
                <w:szCs w:val="24"/>
              </w:rPr>
              <w:t xml:space="preserve"> </w:t>
            </w:r>
            <w:r w:rsidR="00D92EC1" w:rsidRPr="00D92EC1">
              <w:rPr>
                <w:rStyle w:val="x210"/>
                <w:rFonts w:ascii="Times New Roman" w:hAnsi="Times New Roman" w:cs="Times New Roman"/>
                <w:bCs w:val="0"/>
                <w:sz w:val="24"/>
                <w:szCs w:val="24"/>
              </w:rPr>
              <w:t>FS Planning</w:t>
            </w:r>
          </w:p>
        </w:tc>
        <w:tc>
          <w:tcPr>
            <w:tcW w:w="2610" w:type="dxa"/>
            <w:tcBorders>
              <w:bottom w:val="single" w:sz="4" w:space="0" w:color="auto"/>
            </w:tcBorders>
            <w:vAlign w:val="center"/>
          </w:tcPr>
          <w:p w:rsidR="007C38E4" w:rsidRPr="00BA4987" w:rsidRDefault="007C38E4" w:rsidP="00FB1563">
            <w:pPr>
              <w:ind w:left="450" w:right="-19"/>
              <w:rPr>
                <w:rFonts w:cs="Times New Roman"/>
                <w:szCs w:val="24"/>
              </w:rPr>
            </w:pPr>
            <w:r w:rsidRPr="00BA4987">
              <w:rPr>
                <w:rFonts w:cs="Times New Roman"/>
                <w:szCs w:val="24"/>
              </w:rPr>
              <w:t>Eneth Kubai</w:t>
            </w:r>
          </w:p>
        </w:tc>
        <w:tc>
          <w:tcPr>
            <w:tcW w:w="1620" w:type="dxa"/>
            <w:tcBorders>
              <w:bottom w:val="single" w:sz="4" w:space="0" w:color="auto"/>
            </w:tcBorders>
            <w:vAlign w:val="center"/>
          </w:tcPr>
          <w:p w:rsidR="007C38E4" w:rsidRPr="00BA4987" w:rsidRDefault="007C38E4" w:rsidP="00FB1563">
            <w:pPr>
              <w:tabs>
                <w:tab w:val="left" w:pos="1347"/>
              </w:tabs>
              <w:ind w:left="450" w:right="-19"/>
              <w:jc w:val="both"/>
              <w:rPr>
                <w:rFonts w:cs="Times New Roman"/>
                <w:szCs w:val="24"/>
              </w:rPr>
            </w:pPr>
          </w:p>
        </w:tc>
        <w:tc>
          <w:tcPr>
            <w:tcW w:w="1440" w:type="dxa"/>
            <w:tcBorders>
              <w:bottom w:val="single" w:sz="4" w:space="0" w:color="auto"/>
            </w:tcBorders>
            <w:vAlign w:val="center"/>
          </w:tcPr>
          <w:p w:rsidR="007C38E4" w:rsidRPr="00BA4987" w:rsidRDefault="007C38E4" w:rsidP="00FB1563">
            <w:pPr>
              <w:ind w:left="450" w:right="-19"/>
              <w:jc w:val="both"/>
              <w:rPr>
                <w:rFonts w:cs="Times New Roman"/>
                <w:szCs w:val="24"/>
              </w:rPr>
            </w:pPr>
          </w:p>
        </w:tc>
      </w:tr>
      <w:tr w:rsidR="007C38E4" w:rsidRPr="00BA4987" w:rsidTr="00FB1563">
        <w:trPr>
          <w:trHeight w:hRule="exact" w:val="567"/>
        </w:trPr>
        <w:tc>
          <w:tcPr>
            <w:tcW w:w="4068" w:type="dxa"/>
            <w:shd w:val="clear" w:color="auto" w:fill="BFBFBF"/>
            <w:vAlign w:val="center"/>
          </w:tcPr>
          <w:p w:rsidR="007C38E4" w:rsidRPr="00BA4987" w:rsidRDefault="007C38E4" w:rsidP="00FB1563">
            <w:pPr>
              <w:ind w:left="450" w:right="-19"/>
              <w:jc w:val="both"/>
              <w:rPr>
                <w:rFonts w:cs="Times New Roman"/>
                <w:b/>
                <w:szCs w:val="24"/>
              </w:rPr>
            </w:pPr>
            <w:r w:rsidRPr="00BA4987">
              <w:rPr>
                <w:rFonts w:cs="Times New Roman"/>
                <w:b/>
                <w:szCs w:val="24"/>
              </w:rPr>
              <w:t>Reviewers</w:t>
            </w:r>
          </w:p>
        </w:tc>
        <w:tc>
          <w:tcPr>
            <w:tcW w:w="2610" w:type="dxa"/>
            <w:shd w:val="clear" w:color="auto" w:fill="BFBFBF"/>
            <w:vAlign w:val="center"/>
          </w:tcPr>
          <w:p w:rsidR="007C38E4" w:rsidRPr="00BA4987" w:rsidRDefault="007C38E4" w:rsidP="00FB1563">
            <w:pPr>
              <w:ind w:left="450" w:right="-19"/>
              <w:jc w:val="both"/>
              <w:rPr>
                <w:rFonts w:cs="Times New Roman"/>
                <w:b/>
                <w:szCs w:val="24"/>
              </w:rPr>
            </w:pPr>
            <w:r w:rsidRPr="00BA4987">
              <w:rPr>
                <w:rFonts w:cs="Times New Roman"/>
                <w:b/>
                <w:szCs w:val="24"/>
              </w:rPr>
              <w:t>Name</w:t>
            </w:r>
          </w:p>
        </w:tc>
        <w:tc>
          <w:tcPr>
            <w:tcW w:w="1620" w:type="dxa"/>
            <w:shd w:val="clear" w:color="auto" w:fill="BFBFBF"/>
            <w:vAlign w:val="center"/>
          </w:tcPr>
          <w:p w:rsidR="007C38E4" w:rsidRPr="00BA4987" w:rsidRDefault="007C38E4" w:rsidP="00FB1563">
            <w:pPr>
              <w:tabs>
                <w:tab w:val="left" w:pos="1347"/>
              </w:tabs>
              <w:ind w:left="162" w:right="-19"/>
              <w:jc w:val="both"/>
              <w:rPr>
                <w:rFonts w:cs="Times New Roman"/>
                <w:b/>
                <w:szCs w:val="24"/>
              </w:rPr>
            </w:pPr>
            <w:r w:rsidRPr="00BA4987">
              <w:rPr>
                <w:rFonts w:cs="Times New Roman"/>
                <w:b/>
                <w:szCs w:val="24"/>
              </w:rPr>
              <w:t>Signature</w:t>
            </w:r>
          </w:p>
        </w:tc>
        <w:tc>
          <w:tcPr>
            <w:tcW w:w="1440" w:type="dxa"/>
            <w:shd w:val="clear" w:color="auto" w:fill="BFBFBF"/>
            <w:vAlign w:val="center"/>
          </w:tcPr>
          <w:p w:rsidR="007C38E4" w:rsidRPr="00BA4987" w:rsidRDefault="007C38E4" w:rsidP="00FB1563">
            <w:pPr>
              <w:ind w:left="450" w:right="-19"/>
              <w:jc w:val="both"/>
              <w:rPr>
                <w:rFonts w:cs="Times New Roman"/>
                <w:b/>
                <w:szCs w:val="24"/>
              </w:rPr>
            </w:pPr>
            <w:r w:rsidRPr="00BA4987">
              <w:rPr>
                <w:rFonts w:cs="Times New Roman"/>
                <w:b/>
                <w:szCs w:val="24"/>
              </w:rPr>
              <w:t>Date</w:t>
            </w:r>
          </w:p>
        </w:tc>
      </w:tr>
      <w:tr w:rsidR="007C38E4" w:rsidRPr="00BA4987" w:rsidTr="00167B81">
        <w:trPr>
          <w:trHeight w:hRule="exact" w:val="757"/>
        </w:trPr>
        <w:tc>
          <w:tcPr>
            <w:tcW w:w="4068" w:type="dxa"/>
            <w:vAlign w:val="center"/>
          </w:tcPr>
          <w:p w:rsidR="007C38E4" w:rsidRPr="00D92EC1" w:rsidRDefault="00A66F5F" w:rsidP="00D92EC1">
            <w:pPr>
              <w:ind w:left="450" w:right="-19"/>
              <w:jc w:val="both"/>
              <w:rPr>
                <w:rFonts w:cs="Times New Roman"/>
                <w:szCs w:val="24"/>
              </w:rPr>
            </w:pPr>
            <w:r w:rsidRPr="00D92EC1">
              <w:rPr>
                <w:rStyle w:val="x210"/>
                <w:rFonts w:ascii="Times New Roman" w:hAnsi="Times New Roman" w:cs="Times New Roman"/>
                <w:sz w:val="24"/>
                <w:szCs w:val="24"/>
              </w:rPr>
              <w:t>Senior Manager</w:t>
            </w:r>
            <w:r w:rsidRPr="00D92EC1">
              <w:rPr>
                <w:rStyle w:val="x210"/>
                <w:rFonts w:ascii="Times New Roman" w:hAnsi="Times New Roman" w:cs="Times New Roman"/>
                <w:bCs w:val="0"/>
                <w:sz w:val="24"/>
                <w:szCs w:val="24"/>
              </w:rPr>
              <w:t xml:space="preserve"> FS Planning</w:t>
            </w:r>
          </w:p>
        </w:tc>
        <w:tc>
          <w:tcPr>
            <w:tcW w:w="2610" w:type="dxa"/>
            <w:vAlign w:val="center"/>
          </w:tcPr>
          <w:p w:rsidR="007C38E4" w:rsidRPr="00BA4987" w:rsidRDefault="00601EDA" w:rsidP="00FB1563">
            <w:pPr>
              <w:ind w:left="450" w:right="-19"/>
              <w:jc w:val="both"/>
              <w:rPr>
                <w:rFonts w:cs="Times New Roman"/>
                <w:szCs w:val="24"/>
              </w:rPr>
            </w:pPr>
            <w:r w:rsidRPr="00BA4987">
              <w:rPr>
                <w:rFonts w:cs="Times New Roman"/>
                <w:szCs w:val="24"/>
              </w:rPr>
              <w:t>Mark Mumo</w:t>
            </w:r>
          </w:p>
        </w:tc>
        <w:tc>
          <w:tcPr>
            <w:tcW w:w="1620" w:type="dxa"/>
            <w:vAlign w:val="center"/>
          </w:tcPr>
          <w:p w:rsidR="007C38E4" w:rsidRPr="00BA4987" w:rsidRDefault="007C38E4" w:rsidP="00FB1563">
            <w:pPr>
              <w:tabs>
                <w:tab w:val="left" w:pos="1347"/>
              </w:tabs>
              <w:ind w:left="450" w:right="-19"/>
              <w:jc w:val="both"/>
              <w:rPr>
                <w:rFonts w:cs="Times New Roman"/>
                <w:szCs w:val="24"/>
              </w:rPr>
            </w:pPr>
          </w:p>
        </w:tc>
        <w:tc>
          <w:tcPr>
            <w:tcW w:w="1440" w:type="dxa"/>
            <w:vAlign w:val="center"/>
          </w:tcPr>
          <w:p w:rsidR="007C38E4" w:rsidRPr="00BA4987" w:rsidRDefault="007C38E4" w:rsidP="00FB1563">
            <w:pPr>
              <w:ind w:left="450" w:right="-19"/>
              <w:jc w:val="both"/>
              <w:rPr>
                <w:rFonts w:cs="Times New Roman"/>
                <w:szCs w:val="24"/>
              </w:rPr>
            </w:pPr>
          </w:p>
        </w:tc>
      </w:tr>
      <w:tr w:rsidR="00B91470" w:rsidRPr="00BA4987" w:rsidTr="00FB1563">
        <w:trPr>
          <w:trHeight w:hRule="exact" w:val="757"/>
        </w:trPr>
        <w:tc>
          <w:tcPr>
            <w:tcW w:w="4068" w:type="dxa"/>
            <w:tcBorders>
              <w:bottom w:val="single" w:sz="4" w:space="0" w:color="auto"/>
            </w:tcBorders>
            <w:vAlign w:val="center"/>
          </w:tcPr>
          <w:p w:rsidR="00B91470" w:rsidRPr="00BA4987" w:rsidRDefault="00B91470" w:rsidP="00B91470">
            <w:pPr>
              <w:ind w:left="450" w:right="-19"/>
              <w:rPr>
                <w:rFonts w:cs="Times New Roman"/>
                <w:b/>
                <w:szCs w:val="24"/>
              </w:rPr>
            </w:pPr>
            <w:r>
              <w:rPr>
                <w:rFonts w:cs="Times New Roman"/>
                <w:b/>
                <w:szCs w:val="24"/>
              </w:rPr>
              <w:t>Service &amp; System Analyst</w:t>
            </w:r>
          </w:p>
        </w:tc>
        <w:tc>
          <w:tcPr>
            <w:tcW w:w="2610" w:type="dxa"/>
            <w:tcBorders>
              <w:bottom w:val="single" w:sz="4" w:space="0" w:color="auto"/>
            </w:tcBorders>
            <w:vAlign w:val="center"/>
          </w:tcPr>
          <w:p w:rsidR="00B91470" w:rsidRPr="00BA4987" w:rsidRDefault="00B91470" w:rsidP="007F2316">
            <w:pPr>
              <w:ind w:left="450" w:right="-19"/>
              <w:jc w:val="both"/>
              <w:rPr>
                <w:rFonts w:cs="Times New Roman"/>
                <w:szCs w:val="24"/>
              </w:rPr>
            </w:pPr>
            <w:r>
              <w:rPr>
                <w:rFonts w:cs="Times New Roman"/>
                <w:szCs w:val="24"/>
              </w:rPr>
              <w:t>Clement Wambugu</w:t>
            </w:r>
          </w:p>
        </w:tc>
        <w:tc>
          <w:tcPr>
            <w:tcW w:w="1620" w:type="dxa"/>
            <w:tcBorders>
              <w:bottom w:val="single" w:sz="4" w:space="0" w:color="auto"/>
            </w:tcBorders>
            <w:vAlign w:val="center"/>
          </w:tcPr>
          <w:p w:rsidR="00B91470" w:rsidRPr="00BA4987" w:rsidRDefault="00B91470" w:rsidP="007F2316">
            <w:pPr>
              <w:tabs>
                <w:tab w:val="left" w:pos="1347"/>
              </w:tabs>
              <w:ind w:left="450" w:right="-19"/>
              <w:jc w:val="both"/>
              <w:rPr>
                <w:rFonts w:cs="Times New Roman"/>
                <w:szCs w:val="24"/>
              </w:rPr>
            </w:pPr>
          </w:p>
        </w:tc>
        <w:tc>
          <w:tcPr>
            <w:tcW w:w="1440" w:type="dxa"/>
            <w:tcBorders>
              <w:bottom w:val="single" w:sz="4" w:space="0" w:color="auto"/>
            </w:tcBorders>
            <w:vAlign w:val="center"/>
          </w:tcPr>
          <w:p w:rsidR="00B91470" w:rsidRPr="00BA4987" w:rsidRDefault="00B91470" w:rsidP="007F2316">
            <w:pPr>
              <w:ind w:left="450" w:right="-19"/>
              <w:jc w:val="both"/>
              <w:rPr>
                <w:rFonts w:cs="Times New Roman"/>
                <w:szCs w:val="24"/>
              </w:rPr>
            </w:pPr>
          </w:p>
        </w:tc>
      </w:tr>
    </w:tbl>
    <w:p w:rsidR="00A66F5F" w:rsidRDefault="00A66F5F" w:rsidP="007C38E4">
      <w:pPr>
        <w:pStyle w:val="Heading1"/>
        <w:numPr>
          <w:ilvl w:val="0"/>
          <w:numId w:val="0"/>
        </w:numPr>
        <w:spacing w:before="800"/>
        <w:ind w:left="450"/>
      </w:pPr>
      <w:bookmarkStart w:id="1" w:name="_Toc325099365"/>
      <w:bookmarkStart w:id="2" w:name="_Toc329241213"/>
      <w:bookmarkStart w:id="3" w:name="_Toc353918649"/>
      <w:bookmarkStart w:id="4" w:name="_Toc362884271"/>
    </w:p>
    <w:p w:rsidR="00A66F5F" w:rsidRDefault="00A66F5F">
      <w:pPr>
        <w:rPr>
          <w:rFonts w:ascii="Book Antiqua" w:eastAsia="SimHei" w:hAnsi="Book Antiqua" w:cs="Book Antiqua"/>
          <w:b/>
          <w:bCs/>
          <w:kern w:val="1"/>
          <w:sz w:val="44"/>
          <w:szCs w:val="44"/>
          <w:lang w:eastAsia="ar-SA"/>
        </w:rPr>
      </w:pPr>
      <w:r>
        <w:br w:type="page"/>
      </w:r>
    </w:p>
    <w:p w:rsidR="007C38E4" w:rsidRDefault="007C38E4" w:rsidP="007C38E4">
      <w:pPr>
        <w:pStyle w:val="Heading1"/>
        <w:numPr>
          <w:ilvl w:val="0"/>
          <w:numId w:val="0"/>
        </w:numPr>
        <w:spacing w:before="800"/>
        <w:ind w:left="450"/>
      </w:pPr>
      <w:bookmarkStart w:id="5" w:name="_Toc408992033"/>
      <w:r>
        <w:lastRenderedPageBreak/>
        <w:t>Revision Log</w:t>
      </w:r>
      <w:bookmarkEnd w:id="1"/>
      <w:bookmarkEnd w:id="2"/>
      <w:bookmarkEnd w:id="3"/>
      <w:bookmarkEnd w:id="4"/>
      <w:bookmarkEnd w:id="5"/>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5"/>
        <w:gridCol w:w="1820"/>
        <w:gridCol w:w="2435"/>
        <w:gridCol w:w="2318"/>
      </w:tblGrid>
      <w:tr w:rsidR="007C38E4" w:rsidRPr="00BA4987" w:rsidTr="00FB1563">
        <w:tc>
          <w:tcPr>
            <w:tcW w:w="2751" w:type="dxa"/>
            <w:shd w:val="clear" w:color="auto" w:fill="C0C0C0"/>
          </w:tcPr>
          <w:p w:rsidR="007C38E4" w:rsidRPr="00BA4987" w:rsidRDefault="007C38E4" w:rsidP="00FB1563">
            <w:pPr>
              <w:ind w:left="270" w:right="1528"/>
              <w:rPr>
                <w:rFonts w:cs="Times New Roman"/>
                <w:b/>
                <w:szCs w:val="24"/>
              </w:rPr>
            </w:pPr>
            <w:r w:rsidRPr="00BA4987">
              <w:rPr>
                <w:rFonts w:cs="Times New Roman"/>
                <w:b/>
                <w:szCs w:val="24"/>
              </w:rPr>
              <w:t>Revision Number</w:t>
            </w:r>
          </w:p>
        </w:tc>
        <w:tc>
          <w:tcPr>
            <w:tcW w:w="1850" w:type="dxa"/>
            <w:shd w:val="clear" w:color="auto" w:fill="C0C0C0"/>
          </w:tcPr>
          <w:p w:rsidR="007C38E4" w:rsidRPr="00BA4987" w:rsidRDefault="007C38E4" w:rsidP="00FB1563">
            <w:pPr>
              <w:ind w:left="129"/>
              <w:rPr>
                <w:rFonts w:cs="Times New Roman"/>
                <w:b/>
                <w:szCs w:val="24"/>
              </w:rPr>
            </w:pPr>
            <w:r w:rsidRPr="00BA4987">
              <w:rPr>
                <w:rFonts w:cs="Times New Roman"/>
                <w:b/>
                <w:szCs w:val="24"/>
              </w:rPr>
              <w:t>Revision Date</w:t>
            </w:r>
          </w:p>
        </w:tc>
        <w:tc>
          <w:tcPr>
            <w:tcW w:w="2497" w:type="dxa"/>
            <w:shd w:val="clear" w:color="auto" w:fill="C0C0C0"/>
          </w:tcPr>
          <w:p w:rsidR="007C38E4" w:rsidRPr="00BA4987" w:rsidRDefault="007C38E4" w:rsidP="00FB1563">
            <w:pPr>
              <w:ind w:left="103"/>
              <w:rPr>
                <w:rFonts w:cs="Times New Roman"/>
                <w:b/>
                <w:szCs w:val="24"/>
              </w:rPr>
            </w:pPr>
            <w:r w:rsidRPr="00BA4987">
              <w:rPr>
                <w:rFonts w:cs="Times New Roman"/>
                <w:b/>
                <w:szCs w:val="24"/>
              </w:rPr>
              <w:t>Revision</w:t>
            </w:r>
          </w:p>
        </w:tc>
        <w:tc>
          <w:tcPr>
            <w:tcW w:w="2370" w:type="dxa"/>
            <w:shd w:val="clear" w:color="auto" w:fill="C0C0C0"/>
          </w:tcPr>
          <w:p w:rsidR="007C38E4" w:rsidRPr="00BA4987" w:rsidRDefault="007C38E4" w:rsidP="00FB1563">
            <w:pPr>
              <w:ind w:left="203" w:hanging="13"/>
              <w:rPr>
                <w:rFonts w:cs="Times New Roman"/>
                <w:b/>
                <w:szCs w:val="24"/>
              </w:rPr>
            </w:pPr>
            <w:r w:rsidRPr="00BA4987">
              <w:rPr>
                <w:rFonts w:cs="Times New Roman"/>
                <w:b/>
                <w:szCs w:val="24"/>
              </w:rPr>
              <w:t>Revision made by</w:t>
            </w:r>
          </w:p>
        </w:tc>
      </w:tr>
      <w:tr w:rsidR="007C38E4" w:rsidRPr="00BA4987" w:rsidTr="00FB1563">
        <w:tc>
          <w:tcPr>
            <w:tcW w:w="2751" w:type="dxa"/>
          </w:tcPr>
          <w:p w:rsidR="007C38E4" w:rsidRPr="00BA4987" w:rsidRDefault="00A66F5F" w:rsidP="00FB1563">
            <w:pPr>
              <w:ind w:left="270" w:right="1528"/>
              <w:rPr>
                <w:rFonts w:cs="Times New Roman"/>
                <w:szCs w:val="24"/>
              </w:rPr>
            </w:pPr>
            <w:r>
              <w:rPr>
                <w:rFonts w:cs="Times New Roman"/>
                <w:szCs w:val="24"/>
              </w:rPr>
              <w:t>0.1</w:t>
            </w:r>
          </w:p>
        </w:tc>
        <w:tc>
          <w:tcPr>
            <w:tcW w:w="1850" w:type="dxa"/>
          </w:tcPr>
          <w:p w:rsidR="007C38E4" w:rsidRPr="00BA4987" w:rsidRDefault="00DC6B09" w:rsidP="00DC6B09">
            <w:pPr>
              <w:ind w:left="129"/>
              <w:rPr>
                <w:rFonts w:cs="Times New Roman"/>
                <w:szCs w:val="24"/>
              </w:rPr>
            </w:pPr>
            <w:r>
              <w:rPr>
                <w:rFonts w:cs="Times New Roman"/>
                <w:szCs w:val="24"/>
              </w:rPr>
              <w:t>21</w:t>
            </w:r>
            <w:r w:rsidRPr="00DC6B09">
              <w:rPr>
                <w:rFonts w:cs="Times New Roman"/>
                <w:szCs w:val="24"/>
                <w:vertAlign w:val="superscript"/>
              </w:rPr>
              <w:t>st</w:t>
            </w:r>
            <w:r>
              <w:rPr>
                <w:rFonts w:cs="Times New Roman"/>
                <w:szCs w:val="24"/>
              </w:rPr>
              <w:t xml:space="preserve"> May</w:t>
            </w:r>
            <w:r w:rsidR="007C38E4" w:rsidRPr="00BA4987">
              <w:rPr>
                <w:rFonts w:cs="Times New Roman"/>
                <w:szCs w:val="24"/>
              </w:rPr>
              <w:t>, 201</w:t>
            </w:r>
            <w:r w:rsidR="00A66F5F">
              <w:rPr>
                <w:rFonts w:cs="Times New Roman"/>
                <w:szCs w:val="24"/>
              </w:rPr>
              <w:t>5</w:t>
            </w:r>
          </w:p>
        </w:tc>
        <w:tc>
          <w:tcPr>
            <w:tcW w:w="2497" w:type="dxa"/>
          </w:tcPr>
          <w:p w:rsidR="007C38E4" w:rsidRPr="00BA4987" w:rsidRDefault="007C38E4" w:rsidP="00FB1563">
            <w:pPr>
              <w:ind w:left="103"/>
              <w:rPr>
                <w:rFonts w:cs="Times New Roman"/>
                <w:szCs w:val="24"/>
              </w:rPr>
            </w:pPr>
            <w:r w:rsidRPr="00BA4987">
              <w:rPr>
                <w:rFonts w:cs="Times New Roman"/>
                <w:szCs w:val="24"/>
              </w:rPr>
              <w:t>Initial Draft</w:t>
            </w:r>
          </w:p>
        </w:tc>
        <w:tc>
          <w:tcPr>
            <w:tcW w:w="2370" w:type="dxa"/>
          </w:tcPr>
          <w:p w:rsidR="007C38E4" w:rsidRPr="00BA4987" w:rsidRDefault="007C38E4" w:rsidP="00FB1563">
            <w:pPr>
              <w:ind w:left="203" w:hanging="13"/>
              <w:rPr>
                <w:rFonts w:cs="Times New Roman"/>
                <w:szCs w:val="24"/>
              </w:rPr>
            </w:pPr>
            <w:r w:rsidRPr="00BA4987">
              <w:rPr>
                <w:rFonts w:cs="Times New Roman"/>
                <w:szCs w:val="24"/>
              </w:rPr>
              <w:t>Eneth Kubai</w:t>
            </w:r>
          </w:p>
        </w:tc>
      </w:tr>
      <w:tr w:rsidR="007C38E4" w:rsidRPr="00BA4987" w:rsidTr="00FB1563">
        <w:tc>
          <w:tcPr>
            <w:tcW w:w="2751" w:type="dxa"/>
          </w:tcPr>
          <w:p w:rsidR="007C38E4" w:rsidRPr="00BA4987" w:rsidRDefault="00D92EC1" w:rsidP="00FB1563">
            <w:pPr>
              <w:ind w:left="270" w:right="1528"/>
              <w:rPr>
                <w:rFonts w:cs="Times New Roman"/>
                <w:szCs w:val="24"/>
              </w:rPr>
            </w:pPr>
            <w:r>
              <w:rPr>
                <w:rFonts w:cs="Times New Roman"/>
                <w:szCs w:val="24"/>
              </w:rPr>
              <w:t>0.2</w:t>
            </w:r>
          </w:p>
        </w:tc>
        <w:tc>
          <w:tcPr>
            <w:tcW w:w="1850" w:type="dxa"/>
          </w:tcPr>
          <w:p w:rsidR="007C38E4" w:rsidRPr="00BA4987" w:rsidRDefault="00D92EC1" w:rsidP="00FB1563">
            <w:pPr>
              <w:ind w:left="129"/>
              <w:rPr>
                <w:rFonts w:cs="Times New Roman"/>
                <w:szCs w:val="24"/>
              </w:rPr>
            </w:pPr>
            <w:r>
              <w:rPr>
                <w:rFonts w:cs="Times New Roman"/>
                <w:szCs w:val="24"/>
              </w:rPr>
              <w:t>8</w:t>
            </w:r>
            <w:r w:rsidRPr="00D92EC1">
              <w:rPr>
                <w:rFonts w:cs="Times New Roman"/>
                <w:szCs w:val="24"/>
                <w:vertAlign w:val="superscript"/>
              </w:rPr>
              <w:t>th</w:t>
            </w:r>
            <w:r>
              <w:rPr>
                <w:rFonts w:cs="Times New Roman"/>
                <w:szCs w:val="24"/>
              </w:rPr>
              <w:t xml:space="preserve"> June, 2015</w:t>
            </w:r>
          </w:p>
        </w:tc>
        <w:tc>
          <w:tcPr>
            <w:tcW w:w="2497" w:type="dxa"/>
          </w:tcPr>
          <w:p w:rsidR="007C38E4" w:rsidRPr="00BA4987" w:rsidRDefault="00D92EC1" w:rsidP="00FB1563">
            <w:pPr>
              <w:ind w:left="103"/>
              <w:rPr>
                <w:rFonts w:cs="Times New Roman"/>
                <w:szCs w:val="24"/>
              </w:rPr>
            </w:pPr>
            <w:r>
              <w:rPr>
                <w:rFonts w:cs="Times New Roman"/>
                <w:szCs w:val="24"/>
              </w:rPr>
              <w:t>Added access IP’s</w:t>
            </w:r>
          </w:p>
        </w:tc>
        <w:tc>
          <w:tcPr>
            <w:tcW w:w="2370" w:type="dxa"/>
          </w:tcPr>
          <w:p w:rsidR="007C38E4" w:rsidRPr="00BA4987" w:rsidRDefault="00D92EC1" w:rsidP="00FB1563">
            <w:pPr>
              <w:ind w:left="203" w:hanging="13"/>
              <w:rPr>
                <w:rFonts w:cs="Times New Roman"/>
                <w:szCs w:val="24"/>
              </w:rPr>
            </w:pPr>
            <w:r w:rsidRPr="00BA4987">
              <w:rPr>
                <w:rFonts w:cs="Times New Roman"/>
                <w:szCs w:val="24"/>
              </w:rPr>
              <w:t>Eneth Kubai</w:t>
            </w:r>
          </w:p>
        </w:tc>
      </w:tr>
      <w:tr w:rsidR="007C38E4" w:rsidRPr="00BA4987" w:rsidTr="00FB1563">
        <w:tc>
          <w:tcPr>
            <w:tcW w:w="2751" w:type="dxa"/>
          </w:tcPr>
          <w:p w:rsidR="007C38E4" w:rsidRPr="00BA4987" w:rsidRDefault="007C38E4" w:rsidP="00FB1563">
            <w:pPr>
              <w:ind w:left="270" w:right="1528"/>
              <w:rPr>
                <w:rFonts w:cs="Times New Roman"/>
                <w:szCs w:val="24"/>
              </w:rPr>
            </w:pPr>
          </w:p>
        </w:tc>
        <w:tc>
          <w:tcPr>
            <w:tcW w:w="1850" w:type="dxa"/>
          </w:tcPr>
          <w:p w:rsidR="007C38E4" w:rsidRPr="00BA4987" w:rsidRDefault="007C38E4" w:rsidP="00FB1563">
            <w:pPr>
              <w:ind w:left="129"/>
              <w:rPr>
                <w:rFonts w:cs="Times New Roman"/>
                <w:szCs w:val="24"/>
              </w:rPr>
            </w:pPr>
          </w:p>
        </w:tc>
        <w:tc>
          <w:tcPr>
            <w:tcW w:w="2497" w:type="dxa"/>
          </w:tcPr>
          <w:p w:rsidR="007C38E4" w:rsidRPr="00BA4987" w:rsidRDefault="007C38E4" w:rsidP="00FB1563">
            <w:pPr>
              <w:ind w:left="103"/>
              <w:rPr>
                <w:rFonts w:cs="Times New Roman"/>
                <w:szCs w:val="24"/>
              </w:rPr>
            </w:pPr>
          </w:p>
        </w:tc>
        <w:tc>
          <w:tcPr>
            <w:tcW w:w="2370" w:type="dxa"/>
          </w:tcPr>
          <w:p w:rsidR="007C38E4" w:rsidRPr="00BA4987" w:rsidRDefault="007C38E4" w:rsidP="00FB1563">
            <w:pPr>
              <w:ind w:left="203" w:hanging="13"/>
              <w:rPr>
                <w:rFonts w:cs="Times New Roman"/>
                <w:szCs w:val="24"/>
              </w:rPr>
            </w:pPr>
          </w:p>
        </w:tc>
      </w:tr>
    </w:tbl>
    <w:p w:rsidR="007C38E4" w:rsidRPr="002571FF" w:rsidRDefault="007C38E4" w:rsidP="007C38E4">
      <w:pPr>
        <w:tabs>
          <w:tab w:val="left" w:pos="6300"/>
        </w:tabs>
        <w:ind w:left="450"/>
      </w:pPr>
      <w:r>
        <w:tab/>
      </w:r>
    </w:p>
    <w:p w:rsidR="007C38E4" w:rsidRPr="007C38E4" w:rsidRDefault="007C38E4" w:rsidP="007C38E4">
      <w:pPr>
        <w:rPr>
          <w:rFonts w:cstheme="minorHAnsi"/>
          <w:bCs/>
          <w:snapToGrid w:val="0"/>
          <w:sz w:val="20"/>
          <w:lang w:val="en-GB"/>
        </w:rPr>
      </w:pPr>
    </w:p>
    <w:p w:rsidR="007C38E4" w:rsidRDefault="007C38E4" w:rsidP="00536C01">
      <w:pPr>
        <w:pStyle w:val="ListParagraph"/>
        <w:ind w:firstLine="400"/>
        <w:rPr>
          <w:rFonts w:asciiTheme="minorHAnsi" w:hAnsiTheme="minorHAnsi" w:cstheme="minorHAnsi"/>
          <w:bCs/>
          <w:snapToGrid w:val="0"/>
          <w:sz w:val="20"/>
          <w:lang w:val="en-GB"/>
        </w:rPr>
      </w:pPr>
    </w:p>
    <w:p w:rsidR="007C38E4" w:rsidRDefault="007C38E4" w:rsidP="00536C01">
      <w:pPr>
        <w:pStyle w:val="ListParagraph"/>
        <w:ind w:firstLine="400"/>
        <w:rPr>
          <w:rFonts w:asciiTheme="minorHAnsi" w:hAnsiTheme="minorHAnsi" w:cstheme="minorHAnsi"/>
          <w:bCs/>
          <w:snapToGrid w:val="0"/>
          <w:sz w:val="20"/>
          <w:lang w:val="en-GB"/>
        </w:rPr>
      </w:pPr>
    </w:p>
    <w:p w:rsidR="007C38E4" w:rsidRDefault="007C38E4" w:rsidP="00536C01">
      <w:pPr>
        <w:pStyle w:val="ListParagraph"/>
        <w:ind w:firstLine="400"/>
        <w:rPr>
          <w:rFonts w:asciiTheme="minorHAnsi" w:hAnsiTheme="minorHAnsi" w:cstheme="minorHAnsi"/>
          <w:bCs/>
          <w:snapToGrid w:val="0"/>
          <w:sz w:val="20"/>
          <w:lang w:val="en-GB"/>
        </w:rPr>
      </w:pPr>
    </w:p>
    <w:p w:rsidR="007C38E4" w:rsidRDefault="007C38E4" w:rsidP="00536C01">
      <w:pPr>
        <w:pStyle w:val="ListParagraph"/>
        <w:ind w:firstLine="400"/>
        <w:rPr>
          <w:rFonts w:asciiTheme="minorHAnsi" w:hAnsiTheme="minorHAnsi" w:cstheme="minorHAnsi"/>
          <w:bCs/>
          <w:snapToGrid w:val="0"/>
          <w:sz w:val="20"/>
          <w:lang w:val="en-GB"/>
        </w:rPr>
      </w:pPr>
    </w:p>
    <w:p w:rsidR="007C38E4" w:rsidRDefault="007C38E4" w:rsidP="00536C01">
      <w:pPr>
        <w:pStyle w:val="ListParagraph"/>
        <w:ind w:firstLine="400"/>
        <w:rPr>
          <w:rFonts w:asciiTheme="minorHAnsi" w:hAnsiTheme="minorHAnsi" w:cstheme="minorHAnsi"/>
          <w:bCs/>
          <w:snapToGrid w:val="0"/>
          <w:sz w:val="20"/>
          <w:lang w:val="en-GB"/>
        </w:rPr>
      </w:pPr>
    </w:p>
    <w:p w:rsidR="00536C01" w:rsidRDefault="00536C01" w:rsidP="00536C01">
      <w:pPr>
        <w:pStyle w:val="ListParagraph"/>
        <w:ind w:firstLine="400"/>
        <w:rPr>
          <w:rFonts w:asciiTheme="minorHAnsi" w:hAnsiTheme="minorHAnsi" w:cstheme="minorHAnsi"/>
          <w:bCs/>
          <w:snapToGrid w:val="0"/>
          <w:sz w:val="20"/>
        </w:rPr>
      </w:pPr>
    </w:p>
    <w:p w:rsidR="00536C01" w:rsidRDefault="00536C01" w:rsidP="00536C01">
      <w:pPr>
        <w:pStyle w:val="ListParagraph"/>
        <w:ind w:firstLine="400"/>
        <w:rPr>
          <w:rFonts w:asciiTheme="minorHAnsi" w:hAnsiTheme="minorHAnsi" w:cstheme="minorHAnsi"/>
          <w:bCs/>
          <w:snapToGrid w:val="0"/>
          <w:sz w:val="20"/>
        </w:rPr>
      </w:pPr>
    </w:p>
    <w:p w:rsidR="00D92EC1" w:rsidRDefault="00A66F5F" w:rsidP="00D92EC1">
      <w:pPr>
        <w:pStyle w:val="Heading2"/>
        <w:rPr>
          <w:lang w:val="en-GB"/>
        </w:rPr>
      </w:pPr>
      <w:r>
        <w:rPr>
          <w:lang w:val="en-GB"/>
        </w:rPr>
        <w:br w:type="page"/>
      </w:r>
      <w:bookmarkStart w:id="6" w:name="_Toc395014108"/>
      <w:bookmarkStart w:id="7" w:name="_Toc410480173"/>
      <w:r w:rsidR="00D92EC1">
        <w:rPr>
          <w:lang w:val="en-GB"/>
        </w:rPr>
        <w:lastRenderedPageBreak/>
        <w:t>Introduction</w:t>
      </w:r>
    </w:p>
    <w:p w:rsidR="00D92EC1" w:rsidRDefault="00980C39" w:rsidP="00D92EC1">
      <w:pPr>
        <w:rPr>
          <w:rFonts w:ascii="Arial" w:hAnsi="Arial"/>
          <w:color w:val="000000" w:themeColor="text1"/>
        </w:rPr>
      </w:pPr>
      <w:r>
        <w:rPr>
          <w:rFonts w:ascii="Arial" w:hAnsi="Arial"/>
          <w:color w:val="000000" w:themeColor="text1"/>
        </w:rPr>
        <w:t>All Organizations</w:t>
      </w:r>
      <w:r w:rsidR="00D92EC1" w:rsidRPr="00D92EC1">
        <w:rPr>
          <w:rFonts w:ascii="Arial" w:hAnsi="Arial"/>
          <w:color w:val="000000" w:themeColor="text1"/>
        </w:rPr>
        <w:t xml:space="preserve"> on M-Pesa can get data extracts of all the transactions that occurred on a specific day </w:t>
      </w:r>
      <w:r>
        <w:rPr>
          <w:rFonts w:ascii="Arial" w:hAnsi="Arial"/>
          <w:color w:val="000000" w:themeColor="text1"/>
        </w:rPr>
        <w:t>from the</w:t>
      </w:r>
      <w:r w:rsidR="00D92EC1" w:rsidRPr="00D92EC1">
        <w:rPr>
          <w:rFonts w:ascii="Arial" w:hAnsi="Arial"/>
          <w:color w:val="000000" w:themeColor="text1"/>
        </w:rPr>
        <w:t xml:space="preserve"> Broker SFTP server. </w:t>
      </w:r>
      <w:r w:rsidR="00D92EC1">
        <w:rPr>
          <w:rFonts w:ascii="Arial" w:hAnsi="Arial"/>
          <w:color w:val="000000" w:themeColor="text1"/>
        </w:rPr>
        <w:t>This is the process to follow to access the data extracts</w:t>
      </w:r>
      <w:r w:rsidR="00075846">
        <w:rPr>
          <w:rFonts w:ascii="Arial" w:hAnsi="Arial"/>
          <w:color w:val="000000" w:themeColor="text1"/>
        </w:rPr>
        <w:t>.</w:t>
      </w:r>
    </w:p>
    <w:tbl>
      <w:tblPr>
        <w:tblStyle w:val="TableGrid"/>
        <w:tblW w:w="0" w:type="auto"/>
        <w:tblLook w:val="04A0" w:firstRow="1" w:lastRow="0" w:firstColumn="1" w:lastColumn="0" w:noHBand="0" w:noVBand="1"/>
      </w:tblPr>
      <w:tblGrid>
        <w:gridCol w:w="4814"/>
        <w:gridCol w:w="4814"/>
      </w:tblGrid>
      <w:tr w:rsidR="00A06B17" w:rsidRPr="0081708D" w:rsidTr="00A06B17">
        <w:tc>
          <w:tcPr>
            <w:tcW w:w="4814" w:type="dxa"/>
          </w:tcPr>
          <w:p w:rsidR="00A06B17" w:rsidRPr="0081708D" w:rsidRDefault="00A06B17" w:rsidP="00A06B17">
            <w:pPr>
              <w:ind w:left="157" w:right="211"/>
              <w:rPr>
                <w:rFonts w:ascii="Arial" w:hAnsi="Arial"/>
                <w:b/>
                <w:color w:val="000000" w:themeColor="text1"/>
                <w:szCs w:val="24"/>
              </w:rPr>
            </w:pPr>
            <w:r w:rsidRPr="0081708D">
              <w:rPr>
                <w:rFonts w:ascii="Arial" w:hAnsi="Arial"/>
                <w:b/>
                <w:color w:val="000000" w:themeColor="text1"/>
                <w:szCs w:val="24"/>
              </w:rPr>
              <w:t>Action</w:t>
            </w:r>
          </w:p>
        </w:tc>
        <w:tc>
          <w:tcPr>
            <w:tcW w:w="4814" w:type="dxa"/>
          </w:tcPr>
          <w:p w:rsidR="00A06B17" w:rsidRPr="0081708D" w:rsidRDefault="00A06B17" w:rsidP="00A06B17">
            <w:pPr>
              <w:ind w:left="293"/>
              <w:rPr>
                <w:rFonts w:ascii="Arial" w:hAnsi="Arial"/>
                <w:b/>
                <w:color w:val="000000" w:themeColor="text1"/>
                <w:szCs w:val="24"/>
              </w:rPr>
            </w:pPr>
            <w:r w:rsidRPr="0081708D">
              <w:rPr>
                <w:rFonts w:ascii="Arial" w:hAnsi="Arial"/>
                <w:b/>
                <w:color w:val="000000" w:themeColor="text1"/>
                <w:szCs w:val="24"/>
              </w:rPr>
              <w:t>Responsibility</w:t>
            </w:r>
          </w:p>
        </w:tc>
      </w:tr>
      <w:tr w:rsidR="00A06B17" w:rsidRPr="0081708D" w:rsidTr="00A06B17">
        <w:tc>
          <w:tcPr>
            <w:tcW w:w="4814" w:type="dxa"/>
          </w:tcPr>
          <w:p w:rsidR="00A06B17" w:rsidRPr="0081708D" w:rsidRDefault="00A06B17" w:rsidP="00A06B17">
            <w:pPr>
              <w:pStyle w:val="ListParagraph"/>
              <w:numPr>
                <w:ilvl w:val="0"/>
                <w:numId w:val="77"/>
              </w:numPr>
              <w:ind w:right="211" w:firstLineChars="0"/>
              <w:rPr>
                <w:rFonts w:ascii="Arial" w:eastAsia="PMingLiU" w:hAnsi="Arial" w:cs="Times New Roman"/>
                <w:color w:val="000000" w:themeColor="text1"/>
                <w:sz w:val="24"/>
                <w:szCs w:val="24"/>
                <w:lang w:eastAsia="zh-CN"/>
              </w:rPr>
            </w:pPr>
            <w:r w:rsidRPr="0081708D">
              <w:rPr>
                <w:rFonts w:ascii="Arial" w:hAnsi="Arial"/>
                <w:color w:val="000000" w:themeColor="text1"/>
                <w:sz w:val="24"/>
                <w:szCs w:val="24"/>
              </w:rPr>
              <w:t>Establish connectivity the Broker SFTP server (See access IP’s below)</w:t>
            </w:r>
          </w:p>
        </w:tc>
        <w:tc>
          <w:tcPr>
            <w:tcW w:w="4814" w:type="dxa"/>
          </w:tcPr>
          <w:p w:rsidR="00A06B17" w:rsidRPr="0081708D" w:rsidRDefault="00A06B17" w:rsidP="00A06B17">
            <w:pPr>
              <w:ind w:left="293"/>
              <w:rPr>
                <w:rFonts w:ascii="Arial" w:hAnsi="Arial"/>
                <w:color w:val="000000" w:themeColor="text1"/>
                <w:szCs w:val="24"/>
              </w:rPr>
            </w:pPr>
            <w:r w:rsidRPr="0081708D">
              <w:rPr>
                <w:rFonts w:ascii="Arial" w:hAnsi="Arial"/>
                <w:color w:val="000000" w:themeColor="text1"/>
                <w:szCs w:val="24"/>
              </w:rPr>
              <w:t>3</w:t>
            </w:r>
            <w:r w:rsidRPr="0081708D">
              <w:rPr>
                <w:rFonts w:ascii="Arial" w:hAnsi="Arial"/>
                <w:color w:val="000000" w:themeColor="text1"/>
                <w:szCs w:val="24"/>
                <w:vertAlign w:val="superscript"/>
              </w:rPr>
              <w:t>rd</w:t>
            </w:r>
            <w:r w:rsidRPr="0081708D">
              <w:rPr>
                <w:rFonts w:ascii="Arial" w:hAnsi="Arial"/>
                <w:color w:val="000000" w:themeColor="text1"/>
                <w:szCs w:val="24"/>
              </w:rPr>
              <w:t xml:space="preserve"> Party and Vas Support team</w:t>
            </w:r>
          </w:p>
        </w:tc>
      </w:tr>
      <w:tr w:rsidR="00A06B17" w:rsidRPr="0081708D" w:rsidTr="00A06B17">
        <w:tc>
          <w:tcPr>
            <w:tcW w:w="4814" w:type="dxa"/>
          </w:tcPr>
          <w:p w:rsidR="00A06B17" w:rsidRPr="0081708D" w:rsidRDefault="00A06B17" w:rsidP="0081708D">
            <w:pPr>
              <w:pStyle w:val="ListParagraph"/>
              <w:numPr>
                <w:ilvl w:val="0"/>
                <w:numId w:val="77"/>
              </w:numPr>
              <w:ind w:firstLineChars="0"/>
              <w:rPr>
                <w:rFonts w:ascii="Arial" w:hAnsi="Arial"/>
                <w:color w:val="000000" w:themeColor="text1"/>
                <w:sz w:val="24"/>
                <w:szCs w:val="24"/>
              </w:rPr>
            </w:pPr>
            <w:r w:rsidRPr="0081708D">
              <w:rPr>
                <w:rFonts w:ascii="Arial" w:hAnsi="Arial"/>
                <w:color w:val="000000" w:themeColor="text1"/>
                <w:sz w:val="24"/>
                <w:szCs w:val="24"/>
              </w:rPr>
              <w:t>Provide a list of Organisation short codes and Broker SPID. If the Organisation does not have a Broker SPID the SPID will be created.</w:t>
            </w:r>
          </w:p>
        </w:tc>
        <w:tc>
          <w:tcPr>
            <w:tcW w:w="4814" w:type="dxa"/>
          </w:tcPr>
          <w:p w:rsidR="00A06B17" w:rsidRPr="0081708D" w:rsidRDefault="0081708D" w:rsidP="00A06B17">
            <w:pPr>
              <w:ind w:left="293"/>
              <w:rPr>
                <w:rFonts w:ascii="Arial" w:hAnsi="Arial"/>
                <w:color w:val="000000" w:themeColor="text1"/>
                <w:szCs w:val="24"/>
              </w:rPr>
            </w:pPr>
            <w:r w:rsidRPr="0081708D">
              <w:rPr>
                <w:rFonts w:ascii="Arial" w:hAnsi="Arial"/>
                <w:color w:val="000000" w:themeColor="text1"/>
                <w:szCs w:val="24"/>
              </w:rPr>
              <w:t>3</w:t>
            </w:r>
            <w:r w:rsidRPr="0081708D">
              <w:rPr>
                <w:rFonts w:ascii="Arial" w:hAnsi="Arial"/>
                <w:color w:val="000000" w:themeColor="text1"/>
                <w:szCs w:val="24"/>
                <w:vertAlign w:val="superscript"/>
              </w:rPr>
              <w:t>rd</w:t>
            </w:r>
            <w:r w:rsidRPr="0081708D">
              <w:rPr>
                <w:rFonts w:ascii="Arial" w:hAnsi="Arial"/>
                <w:color w:val="000000" w:themeColor="text1"/>
                <w:szCs w:val="24"/>
              </w:rPr>
              <w:t xml:space="preserve"> Party</w:t>
            </w:r>
          </w:p>
        </w:tc>
      </w:tr>
      <w:tr w:rsidR="00A06B17" w:rsidRPr="0081708D" w:rsidTr="00A06B17">
        <w:tc>
          <w:tcPr>
            <w:tcW w:w="4814" w:type="dxa"/>
          </w:tcPr>
          <w:p w:rsidR="00A06B17" w:rsidRPr="0081708D" w:rsidRDefault="0081708D" w:rsidP="0081708D">
            <w:pPr>
              <w:pStyle w:val="ListParagraph"/>
              <w:numPr>
                <w:ilvl w:val="0"/>
                <w:numId w:val="77"/>
              </w:numPr>
              <w:ind w:right="211" w:firstLineChars="0"/>
              <w:rPr>
                <w:rFonts w:ascii="Arial" w:eastAsia="PMingLiU" w:hAnsi="Arial" w:cs="Times New Roman"/>
                <w:color w:val="000000" w:themeColor="text1"/>
                <w:sz w:val="24"/>
                <w:szCs w:val="24"/>
                <w:lang w:eastAsia="zh-CN"/>
              </w:rPr>
            </w:pPr>
            <w:r w:rsidRPr="0081708D">
              <w:rPr>
                <w:rFonts w:ascii="Arial" w:eastAsia="PMingLiU" w:hAnsi="Arial" w:cs="Times New Roman"/>
                <w:color w:val="000000" w:themeColor="text1"/>
                <w:sz w:val="24"/>
                <w:szCs w:val="24"/>
                <w:lang w:eastAsia="zh-CN"/>
              </w:rPr>
              <w:t>Create Broker SPID, 3</w:t>
            </w:r>
            <w:r w:rsidRPr="0081708D">
              <w:rPr>
                <w:rFonts w:ascii="Arial" w:eastAsia="PMingLiU" w:hAnsi="Arial" w:cs="Times New Roman"/>
                <w:color w:val="000000" w:themeColor="text1"/>
                <w:sz w:val="24"/>
                <w:szCs w:val="24"/>
                <w:vertAlign w:val="superscript"/>
                <w:lang w:eastAsia="zh-CN"/>
              </w:rPr>
              <w:t>rd</w:t>
            </w:r>
            <w:r w:rsidRPr="0081708D">
              <w:rPr>
                <w:rFonts w:ascii="Arial" w:eastAsia="PMingLiU" w:hAnsi="Arial" w:cs="Times New Roman"/>
                <w:color w:val="000000" w:themeColor="text1"/>
                <w:sz w:val="24"/>
                <w:szCs w:val="24"/>
                <w:lang w:eastAsia="zh-CN"/>
              </w:rPr>
              <w:t xml:space="preserve"> party SFTP profile and append the short codes to the account</w:t>
            </w:r>
          </w:p>
        </w:tc>
        <w:tc>
          <w:tcPr>
            <w:tcW w:w="4814" w:type="dxa"/>
          </w:tcPr>
          <w:p w:rsidR="00A06B17" w:rsidRPr="0081708D" w:rsidRDefault="0081708D" w:rsidP="00A06B17">
            <w:pPr>
              <w:ind w:left="293"/>
              <w:rPr>
                <w:rFonts w:ascii="Arial" w:hAnsi="Arial"/>
                <w:color w:val="000000" w:themeColor="text1"/>
                <w:szCs w:val="24"/>
              </w:rPr>
            </w:pPr>
            <w:r w:rsidRPr="0081708D">
              <w:rPr>
                <w:rFonts w:ascii="Arial" w:hAnsi="Arial"/>
                <w:color w:val="000000" w:themeColor="text1"/>
                <w:szCs w:val="24"/>
              </w:rPr>
              <w:t>Vas Support team</w:t>
            </w:r>
          </w:p>
        </w:tc>
      </w:tr>
      <w:tr w:rsidR="0081708D" w:rsidRPr="0081708D" w:rsidTr="00A06B17">
        <w:tc>
          <w:tcPr>
            <w:tcW w:w="4814" w:type="dxa"/>
          </w:tcPr>
          <w:p w:rsidR="0081708D" w:rsidRPr="0081708D" w:rsidRDefault="0081708D" w:rsidP="0081708D">
            <w:pPr>
              <w:pStyle w:val="ListParagraph"/>
              <w:numPr>
                <w:ilvl w:val="0"/>
                <w:numId w:val="77"/>
              </w:numPr>
              <w:ind w:right="211" w:firstLineChars="0"/>
              <w:rPr>
                <w:rFonts w:ascii="Arial" w:eastAsia="PMingLiU" w:hAnsi="Arial" w:cs="Times New Roman"/>
                <w:color w:val="000000" w:themeColor="text1"/>
                <w:sz w:val="24"/>
                <w:szCs w:val="24"/>
                <w:lang w:eastAsia="zh-CN"/>
              </w:rPr>
            </w:pPr>
            <w:r w:rsidRPr="0081708D">
              <w:rPr>
                <w:rFonts w:ascii="Arial" w:eastAsia="PMingLiU" w:hAnsi="Arial" w:cs="Times New Roman"/>
                <w:color w:val="000000" w:themeColor="text1"/>
                <w:sz w:val="24"/>
                <w:szCs w:val="24"/>
                <w:lang w:eastAsia="zh-CN"/>
              </w:rPr>
              <w:t>Access the data extracts</w:t>
            </w:r>
          </w:p>
        </w:tc>
        <w:tc>
          <w:tcPr>
            <w:tcW w:w="4814" w:type="dxa"/>
          </w:tcPr>
          <w:p w:rsidR="0081708D" w:rsidRPr="0081708D" w:rsidRDefault="0081708D" w:rsidP="00A06B17">
            <w:pPr>
              <w:ind w:left="293"/>
              <w:rPr>
                <w:rFonts w:ascii="Arial" w:hAnsi="Arial"/>
                <w:color w:val="000000" w:themeColor="text1"/>
                <w:szCs w:val="24"/>
              </w:rPr>
            </w:pPr>
            <w:r w:rsidRPr="0081708D">
              <w:rPr>
                <w:rFonts w:ascii="Arial" w:hAnsi="Arial"/>
                <w:color w:val="000000" w:themeColor="text1"/>
                <w:szCs w:val="24"/>
              </w:rPr>
              <w:t>3</w:t>
            </w:r>
            <w:r w:rsidRPr="0081708D">
              <w:rPr>
                <w:rFonts w:ascii="Arial" w:hAnsi="Arial"/>
                <w:color w:val="000000" w:themeColor="text1"/>
                <w:szCs w:val="24"/>
                <w:vertAlign w:val="superscript"/>
              </w:rPr>
              <w:t>rd</w:t>
            </w:r>
            <w:r w:rsidRPr="0081708D">
              <w:rPr>
                <w:rFonts w:ascii="Arial" w:hAnsi="Arial"/>
                <w:color w:val="000000" w:themeColor="text1"/>
                <w:szCs w:val="24"/>
              </w:rPr>
              <w:t xml:space="preserve"> Party</w:t>
            </w:r>
          </w:p>
        </w:tc>
      </w:tr>
    </w:tbl>
    <w:p w:rsidR="00980C39" w:rsidRPr="001070FB" w:rsidRDefault="00980C39" w:rsidP="001070FB">
      <w:pPr>
        <w:rPr>
          <w:rFonts w:ascii="Arial" w:hAnsi="Arial"/>
          <w:color w:val="000000" w:themeColor="text1"/>
        </w:rPr>
      </w:pPr>
    </w:p>
    <w:p w:rsidR="00D92EC1" w:rsidRDefault="00D92EC1" w:rsidP="00D92EC1">
      <w:pPr>
        <w:pStyle w:val="Heading3"/>
        <w:rPr>
          <w:lang w:val="en-GB"/>
        </w:rPr>
      </w:pPr>
      <w:r>
        <w:rPr>
          <w:lang w:val="en-GB"/>
        </w:rPr>
        <w:t xml:space="preserve"> Access IP’S</w:t>
      </w:r>
    </w:p>
    <w:p w:rsidR="00D92EC1" w:rsidRPr="001070FB" w:rsidRDefault="001070FB" w:rsidP="00D92EC1">
      <w:pPr>
        <w:rPr>
          <w:b/>
          <w:lang w:val="en-GB" w:eastAsia="ar-SA"/>
        </w:rPr>
      </w:pPr>
      <w:r w:rsidRPr="001070FB">
        <w:rPr>
          <w:b/>
          <w:lang w:val="en-GB" w:eastAsia="ar-SA"/>
        </w:rPr>
        <w:t>P2P Connection</w:t>
      </w:r>
    </w:p>
    <w:p w:rsidR="001070FB" w:rsidRPr="001070FB" w:rsidRDefault="001070FB" w:rsidP="001070FB">
      <w:pPr>
        <w:rPr>
          <w:rFonts w:ascii="Arial" w:eastAsia="PMingLiU" w:hAnsi="Arial" w:cs="Times New Roman"/>
          <w:color w:val="000000" w:themeColor="text1"/>
          <w:kern w:val="1"/>
          <w:szCs w:val="24"/>
          <w:lang w:eastAsia="zh-CN"/>
        </w:rPr>
      </w:pPr>
      <w:r w:rsidRPr="001070FB">
        <w:rPr>
          <w:rFonts w:ascii="Arial" w:eastAsia="PMingLiU" w:hAnsi="Arial" w:cs="Times New Roman"/>
          <w:color w:val="000000" w:themeColor="text1"/>
          <w:kern w:val="1"/>
          <w:szCs w:val="24"/>
          <w:lang w:eastAsia="zh-CN"/>
        </w:rPr>
        <w:t xml:space="preserve">192.168.9.36 </w:t>
      </w:r>
    </w:p>
    <w:p w:rsidR="001070FB" w:rsidRPr="001070FB" w:rsidRDefault="001070FB" w:rsidP="001070FB">
      <w:pPr>
        <w:rPr>
          <w:rFonts w:ascii="Arial" w:eastAsia="PMingLiU" w:hAnsi="Arial" w:cs="Times New Roman"/>
          <w:color w:val="000000" w:themeColor="text1"/>
          <w:kern w:val="1"/>
          <w:szCs w:val="24"/>
          <w:lang w:eastAsia="zh-CN"/>
        </w:rPr>
      </w:pPr>
      <w:r w:rsidRPr="001070FB">
        <w:rPr>
          <w:rFonts w:ascii="Arial" w:eastAsia="PMingLiU" w:hAnsi="Arial" w:cs="Times New Roman"/>
          <w:color w:val="000000" w:themeColor="text1"/>
          <w:kern w:val="1"/>
          <w:szCs w:val="24"/>
          <w:lang w:eastAsia="zh-CN"/>
        </w:rPr>
        <w:t xml:space="preserve">192.168.9.37  </w:t>
      </w:r>
    </w:p>
    <w:p w:rsidR="001070FB" w:rsidRPr="001070FB" w:rsidRDefault="001070FB" w:rsidP="00D92EC1">
      <w:pPr>
        <w:rPr>
          <w:b/>
          <w:lang w:val="en-GB" w:eastAsia="ar-SA"/>
        </w:rPr>
      </w:pPr>
      <w:r w:rsidRPr="001070FB">
        <w:rPr>
          <w:b/>
          <w:lang w:val="en-GB" w:eastAsia="ar-SA"/>
        </w:rPr>
        <w:t>IT VPN</w:t>
      </w:r>
    </w:p>
    <w:p w:rsidR="001070FB" w:rsidRPr="001070FB" w:rsidRDefault="001070FB" w:rsidP="001070FB">
      <w:pPr>
        <w:rPr>
          <w:rFonts w:ascii="Arial" w:eastAsia="PMingLiU" w:hAnsi="Arial" w:cs="Times New Roman"/>
          <w:color w:val="000000" w:themeColor="text1"/>
          <w:kern w:val="1"/>
          <w:szCs w:val="24"/>
          <w:lang w:eastAsia="zh-CN"/>
        </w:rPr>
      </w:pPr>
      <w:r w:rsidRPr="001070FB">
        <w:rPr>
          <w:rFonts w:ascii="Arial" w:eastAsia="PMingLiU" w:hAnsi="Arial" w:cs="Times New Roman"/>
          <w:color w:val="000000" w:themeColor="text1"/>
          <w:kern w:val="1"/>
          <w:szCs w:val="24"/>
          <w:lang w:eastAsia="zh-CN"/>
        </w:rPr>
        <w:t xml:space="preserve">196.201.214.95 </w:t>
      </w:r>
    </w:p>
    <w:p w:rsidR="001070FB" w:rsidRPr="001070FB" w:rsidRDefault="001070FB" w:rsidP="001070FB">
      <w:pPr>
        <w:rPr>
          <w:rFonts w:ascii="Arial" w:eastAsia="PMingLiU" w:hAnsi="Arial" w:cs="Times New Roman"/>
          <w:color w:val="000000" w:themeColor="text1"/>
          <w:kern w:val="1"/>
          <w:szCs w:val="24"/>
          <w:lang w:eastAsia="zh-CN"/>
        </w:rPr>
      </w:pPr>
      <w:r w:rsidRPr="001070FB">
        <w:rPr>
          <w:rFonts w:ascii="Arial" w:eastAsia="PMingLiU" w:hAnsi="Arial" w:cs="Times New Roman"/>
          <w:color w:val="000000" w:themeColor="text1"/>
          <w:kern w:val="1"/>
          <w:szCs w:val="24"/>
          <w:lang w:eastAsia="zh-CN"/>
        </w:rPr>
        <w:t>196.201.214.94</w:t>
      </w:r>
    </w:p>
    <w:p w:rsidR="001070FB" w:rsidRDefault="001070FB" w:rsidP="00D92EC1">
      <w:pPr>
        <w:rPr>
          <w:lang w:val="en-GB" w:eastAsia="ar-SA"/>
        </w:rPr>
      </w:pPr>
    </w:p>
    <w:p w:rsidR="001070FB" w:rsidRPr="00D92EC1" w:rsidRDefault="001070FB" w:rsidP="00D92EC1">
      <w:pPr>
        <w:rPr>
          <w:lang w:val="en-GB" w:eastAsia="ar-SA"/>
        </w:rPr>
      </w:pPr>
      <w:r>
        <w:rPr>
          <w:lang w:val="en-GB" w:eastAsia="ar-SA"/>
        </w:rPr>
        <w:t xml:space="preserve">Port </w:t>
      </w:r>
      <w:r w:rsidRPr="001070FB">
        <w:rPr>
          <w:lang w:val="en-GB" w:eastAsia="ar-SA"/>
        </w:rPr>
        <w:t>15423</w:t>
      </w:r>
    </w:p>
    <w:p w:rsidR="004528CD" w:rsidRDefault="004528CD" w:rsidP="004528CD">
      <w:pPr>
        <w:pStyle w:val="Heading2"/>
        <w:keepLines w:val="0"/>
        <w:widowControl/>
        <w:tabs>
          <w:tab w:val="clear" w:pos="851"/>
          <w:tab w:val="num" w:pos="993"/>
          <w:tab w:val="num" w:pos="1844"/>
        </w:tabs>
        <w:suppressAutoHyphens w:val="0"/>
        <w:snapToGrid/>
        <w:spacing w:before="240" w:after="120" w:line="240" w:lineRule="auto"/>
        <w:ind w:left="1134" w:hanging="1134"/>
        <w:rPr>
          <w:rFonts w:eastAsiaTheme="minorEastAsia"/>
          <w:color w:val="000000" w:themeColor="text1"/>
        </w:rPr>
      </w:pPr>
      <w:r w:rsidRPr="00716391">
        <w:rPr>
          <w:rFonts w:eastAsiaTheme="minorEastAsia" w:hint="eastAsia"/>
          <w:color w:val="000000" w:themeColor="text1"/>
        </w:rPr>
        <w:lastRenderedPageBreak/>
        <w:t>Transactions Extract</w:t>
      </w:r>
      <w:bookmarkEnd w:id="6"/>
      <w:bookmarkEnd w:id="7"/>
    </w:p>
    <w:p w:rsidR="004528CD" w:rsidRPr="00716391" w:rsidRDefault="004528CD" w:rsidP="004528CD">
      <w:pPr>
        <w:pStyle w:val="Heading3"/>
        <w:tabs>
          <w:tab w:val="clear" w:pos="900"/>
          <w:tab w:val="num" w:pos="851"/>
        </w:tabs>
        <w:ind w:left="1134" w:hanging="1134"/>
        <w:rPr>
          <w:color w:val="000000" w:themeColor="text1"/>
        </w:rPr>
      </w:pPr>
      <w:bookmarkStart w:id="8" w:name="_Toc395014109"/>
      <w:bookmarkStart w:id="9" w:name="_Toc410480174"/>
      <w:r w:rsidRPr="00716391">
        <w:rPr>
          <w:rFonts w:hint="eastAsia"/>
          <w:color w:val="000000" w:themeColor="text1"/>
        </w:rPr>
        <w:t>Introduction</w:t>
      </w:r>
      <w:bookmarkEnd w:id="8"/>
      <w:bookmarkEnd w:id="9"/>
    </w:p>
    <w:p w:rsidR="004528CD" w:rsidRDefault="004528CD" w:rsidP="004528CD">
      <w:pPr>
        <w:spacing w:before="100" w:beforeAutospacing="1" w:after="100" w:afterAutospacing="1"/>
        <w:rPr>
          <w:rFonts w:ascii="Arial" w:hAnsi="Arial"/>
          <w:color w:val="000000" w:themeColor="text1"/>
        </w:rPr>
      </w:pPr>
      <w:r w:rsidRPr="00716391">
        <w:rPr>
          <w:rFonts w:ascii="Arial" w:hAnsi="Arial" w:hint="eastAsia"/>
          <w:color w:val="000000" w:themeColor="text1"/>
        </w:rPr>
        <w:t xml:space="preserve">This data feed includes </w:t>
      </w:r>
      <w:r w:rsidRPr="00716391">
        <w:rPr>
          <w:rFonts w:ascii="Arial" w:hAnsi="Arial"/>
          <w:color w:val="000000" w:themeColor="text1"/>
        </w:rPr>
        <w:t>all transactions</w:t>
      </w:r>
      <w:r w:rsidRPr="00716391">
        <w:rPr>
          <w:rFonts w:ascii="Arial" w:hAnsi="Arial" w:hint="eastAsia"/>
          <w:color w:val="000000" w:themeColor="text1"/>
        </w:rPr>
        <w:t xml:space="preserve"> (completed, failed, declined, cancelled, expired, excluding </w:t>
      </w:r>
      <w:r w:rsidRPr="00716391">
        <w:rPr>
          <w:rFonts w:ascii="Arial" w:hAnsi="Arial"/>
          <w:color w:val="000000" w:themeColor="text1"/>
        </w:rPr>
        <w:t>intermediate</w:t>
      </w:r>
      <w:r w:rsidRPr="00716391">
        <w:rPr>
          <w:rFonts w:ascii="Arial" w:hAnsi="Arial" w:hint="eastAsia"/>
          <w:color w:val="000000" w:themeColor="text1"/>
        </w:rPr>
        <w:t xml:space="preserve"> status)</w:t>
      </w:r>
      <w:r w:rsidRPr="00716391">
        <w:rPr>
          <w:rFonts w:ascii="Arial" w:hAnsi="Arial"/>
          <w:color w:val="000000" w:themeColor="text1"/>
        </w:rPr>
        <w:t xml:space="preserve"> </w:t>
      </w:r>
      <w:r w:rsidRPr="00716391">
        <w:rPr>
          <w:rFonts w:ascii="Arial" w:hAnsi="Arial" w:hint="eastAsia"/>
          <w:color w:val="000000" w:themeColor="text1"/>
        </w:rPr>
        <w:t xml:space="preserve">in the M-PESA system within the extraction period. This data feed is required to be extracted </w:t>
      </w:r>
      <w:r w:rsidR="004267D2" w:rsidRPr="00716391">
        <w:rPr>
          <w:rFonts w:ascii="Arial" w:hAnsi="Arial"/>
          <w:color w:val="000000" w:themeColor="text1"/>
        </w:rPr>
        <w:t>every</w:t>
      </w:r>
      <w:r w:rsidR="004267D2">
        <w:rPr>
          <w:rFonts w:ascii="Arial" w:hAnsi="Arial"/>
          <w:color w:val="000000" w:themeColor="text1"/>
        </w:rPr>
        <w:t xml:space="preserve"> day</w:t>
      </w:r>
      <w:r w:rsidRPr="00716391">
        <w:rPr>
          <w:rFonts w:ascii="Arial" w:hAnsi="Arial" w:hint="eastAsia"/>
          <w:color w:val="000000" w:themeColor="text1"/>
        </w:rPr>
        <w:t>.</w:t>
      </w:r>
    </w:p>
    <w:p w:rsidR="004528CD" w:rsidRPr="00716391" w:rsidRDefault="004528CD" w:rsidP="004528CD">
      <w:pPr>
        <w:spacing w:before="100" w:beforeAutospacing="1" w:after="100" w:afterAutospacing="1"/>
        <w:rPr>
          <w:rFonts w:ascii="Arial" w:hAnsi="Arial"/>
          <w:color w:val="000000" w:themeColor="text1"/>
        </w:rPr>
      </w:pPr>
    </w:p>
    <w:p w:rsidR="004528CD" w:rsidRPr="00716391" w:rsidRDefault="004528CD" w:rsidP="004528CD">
      <w:pPr>
        <w:pStyle w:val="Heading3"/>
        <w:tabs>
          <w:tab w:val="clear" w:pos="900"/>
          <w:tab w:val="num" w:pos="851"/>
        </w:tabs>
        <w:ind w:left="1134" w:hanging="1134"/>
        <w:rPr>
          <w:color w:val="000000" w:themeColor="text1"/>
        </w:rPr>
      </w:pPr>
      <w:bookmarkStart w:id="10" w:name="_Toc395014110"/>
      <w:bookmarkStart w:id="11" w:name="_Toc410480175"/>
      <w:r w:rsidRPr="00716391">
        <w:rPr>
          <w:rFonts w:hint="eastAsia"/>
          <w:color w:val="000000" w:themeColor="text1"/>
        </w:rPr>
        <w:t>File Generation Frequency and Scheduled Task</w:t>
      </w:r>
      <w:bookmarkEnd w:id="10"/>
      <w:bookmarkEnd w:id="11"/>
    </w:p>
    <w:p w:rsidR="004528CD" w:rsidRPr="00716391" w:rsidRDefault="004528CD" w:rsidP="004528CD">
      <w:pPr>
        <w:rPr>
          <w:rFonts w:ascii="Arial" w:hAnsi="Arial"/>
          <w:color w:val="000000" w:themeColor="text1"/>
        </w:rPr>
      </w:pPr>
      <w:r w:rsidRPr="00716391">
        <w:rPr>
          <w:rFonts w:ascii="Arial" w:hAnsi="Arial" w:hint="eastAsia"/>
          <w:color w:val="000000" w:themeColor="text1"/>
        </w:rPr>
        <w:t>The Mobile Money system</w:t>
      </w:r>
      <w:r w:rsidRPr="00716391">
        <w:rPr>
          <w:rFonts w:ascii="Arial" w:hAnsi="Arial"/>
          <w:color w:val="000000" w:themeColor="text1"/>
        </w:rPr>
        <w:t xml:space="preserve"> </w:t>
      </w:r>
      <w:r w:rsidRPr="00716391">
        <w:rPr>
          <w:rFonts w:ascii="Arial" w:hAnsi="Arial" w:hint="eastAsia"/>
          <w:color w:val="000000" w:themeColor="text1"/>
        </w:rPr>
        <w:t>will</w:t>
      </w:r>
      <w:r w:rsidRPr="00716391">
        <w:rPr>
          <w:rFonts w:ascii="Arial" w:hAnsi="Arial"/>
          <w:color w:val="000000" w:themeColor="text1"/>
        </w:rPr>
        <w:t xml:space="preserve"> </w:t>
      </w:r>
      <w:r w:rsidRPr="00716391">
        <w:rPr>
          <w:rFonts w:ascii="Arial" w:hAnsi="Arial" w:hint="eastAsia"/>
          <w:color w:val="000000" w:themeColor="text1"/>
        </w:rPr>
        <w:t xml:space="preserve">extract corresponding information of all transactions and </w:t>
      </w:r>
      <w:r w:rsidRPr="00716391">
        <w:rPr>
          <w:rFonts w:ascii="Arial" w:hAnsi="Arial"/>
          <w:color w:val="000000" w:themeColor="text1"/>
        </w:rPr>
        <w:t xml:space="preserve">send </w:t>
      </w:r>
      <w:r w:rsidRPr="00716391">
        <w:rPr>
          <w:rFonts w:ascii="Arial" w:hAnsi="Arial" w:hint="eastAsia"/>
          <w:color w:val="000000" w:themeColor="text1"/>
        </w:rPr>
        <w:t xml:space="preserve">the </w:t>
      </w:r>
      <w:r w:rsidR="00410B99">
        <w:rPr>
          <w:rFonts w:ascii="Arial" w:hAnsi="Arial"/>
          <w:color w:val="000000" w:themeColor="text1"/>
        </w:rPr>
        <w:t>CSV</w:t>
      </w:r>
      <w:r w:rsidRPr="00716391">
        <w:rPr>
          <w:rFonts w:ascii="Arial" w:hAnsi="Arial" w:hint="eastAsia"/>
          <w:color w:val="000000" w:themeColor="text1"/>
        </w:rPr>
        <w:t xml:space="preserve"> payload</w:t>
      </w:r>
      <w:r w:rsidRPr="00716391">
        <w:rPr>
          <w:rFonts w:ascii="Arial" w:hAnsi="Arial"/>
          <w:color w:val="000000" w:themeColor="text1"/>
        </w:rPr>
        <w:t xml:space="preserve"> file </w:t>
      </w:r>
      <w:r w:rsidR="004267D2" w:rsidRPr="00716391">
        <w:rPr>
          <w:rFonts w:ascii="Arial" w:hAnsi="Arial"/>
          <w:color w:val="000000" w:themeColor="text1"/>
        </w:rPr>
        <w:t>every</w:t>
      </w:r>
      <w:r w:rsidR="004267D2">
        <w:rPr>
          <w:rFonts w:ascii="Arial" w:hAnsi="Arial"/>
          <w:color w:val="000000" w:themeColor="text1"/>
        </w:rPr>
        <w:t xml:space="preserve"> day</w:t>
      </w:r>
      <w:r w:rsidRPr="00716391">
        <w:rPr>
          <w:rFonts w:ascii="Arial" w:hAnsi="Arial" w:hint="eastAsia"/>
          <w:color w:val="000000" w:themeColor="text1"/>
        </w:rPr>
        <w:t>.</w:t>
      </w:r>
      <w:r w:rsidRPr="00716391">
        <w:rPr>
          <w:rFonts w:ascii="Arial" w:hAnsi="Arial"/>
          <w:color w:val="000000" w:themeColor="text1"/>
        </w:rPr>
        <w:t xml:space="preserve"> </w:t>
      </w:r>
    </w:p>
    <w:p w:rsidR="004528CD" w:rsidRDefault="004528CD" w:rsidP="004528CD">
      <w:pPr>
        <w:rPr>
          <w:rFonts w:ascii="Arial" w:hAnsi="Arial"/>
          <w:color w:val="000000" w:themeColor="text1"/>
        </w:rPr>
      </w:pPr>
      <w:r w:rsidRPr="00716391">
        <w:rPr>
          <w:rFonts w:ascii="Arial" w:hAnsi="Arial" w:hint="eastAsia"/>
          <w:color w:val="000000" w:themeColor="text1"/>
        </w:rPr>
        <w:t xml:space="preserve">A new scheduled task (based on exiting G2 platform system task plan capability) will be configured in the SP portal of Mobile Money system to perform the Organization Transaction extraction processing </w:t>
      </w:r>
      <w:r w:rsidR="004267D2" w:rsidRPr="00716391">
        <w:rPr>
          <w:rFonts w:ascii="Arial" w:hAnsi="Arial"/>
          <w:color w:val="000000" w:themeColor="text1"/>
        </w:rPr>
        <w:t>every</w:t>
      </w:r>
      <w:r w:rsidR="004267D2">
        <w:rPr>
          <w:rFonts w:ascii="Arial" w:hAnsi="Arial"/>
          <w:color w:val="000000" w:themeColor="text1"/>
        </w:rPr>
        <w:t xml:space="preserve"> day</w:t>
      </w:r>
      <w:r w:rsidRPr="00716391">
        <w:rPr>
          <w:rFonts w:ascii="Arial" w:hAnsi="Arial" w:hint="eastAsia"/>
          <w:color w:val="000000" w:themeColor="text1"/>
        </w:rPr>
        <w:t>. After the process is completed, the extracted data will be packaged into a</w:t>
      </w:r>
      <w:r w:rsidR="00410B99">
        <w:rPr>
          <w:rFonts w:ascii="Arial" w:hAnsi="Arial"/>
          <w:color w:val="000000" w:themeColor="text1"/>
        </w:rPr>
        <w:t xml:space="preserve"> CSV</w:t>
      </w:r>
      <w:r w:rsidRPr="00716391">
        <w:rPr>
          <w:rFonts w:ascii="Arial" w:hAnsi="Arial" w:hint="eastAsia"/>
          <w:color w:val="000000" w:themeColor="text1"/>
        </w:rPr>
        <w:t xml:space="preserve"> payload file which is transmitted to the SFTP server within the Mobile Money system. </w:t>
      </w:r>
      <w:r w:rsidRPr="00716391">
        <w:rPr>
          <w:rFonts w:ascii="Arial" w:hAnsi="Arial"/>
          <w:color w:val="000000" w:themeColor="text1"/>
        </w:rPr>
        <w:t xml:space="preserve">The scheduled task can also be triggered manually when </w:t>
      </w:r>
      <w:r w:rsidRPr="00716391">
        <w:rPr>
          <w:rFonts w:ascii="Arial" w:hAnsi="Arial" w:hint="eastAsia"/>
          <w:color w:val="000000" w:themeColor="text1"/>
        </w:rPr>
        <w:t xml:space="preserve">it is </w:t>
      </w:r>
      <w:r w:rsidRPr="00716391">
        <w:rPr>
          <w:rFonts w:ascii="Arial" w:hAnsi="Arial"/>
          <w:color w:val="000000" w:themeColor="text1"/>
        </w:rPr>
        <w:t>required to be performed immediately</w:t>
      </w:r>
      <w:r w:rsidRPr="00716391">
        <w:rPr>
          <w:rFonts w:ascii="Arial" w:hAnsi="Arial" w:hint="eastAsia"/>
          <w:color w:val="000000" w:themeColor="text1"/>
        </w:rPr>
        <w:t xml:space="preserve"> or the automatic task fails</w:t>
      </w:r>
      <w:r w:rsidRPr="00716391">
        <w:rPr>
          <w:rFonts w:ascii="Arial" w:hAnsi="Arial"/>
          <w:color w:val="000000" w:themeColor="text1"/>
        </w:rPr>
        <w:t>.</w:t>
      </w:r>
      <w:r w:rsidRPr="00716391">
        <w:rPr>
          <w:rFonts w:ascii="Arial" w:hAnsi="Arial" w:hint="eastAsia"/>
          <w:color w:val="000000" w:themeColor="text1"/>
        </w:rPr>
        <w:t xml:space="preserve"> </w:t>
      </w:r>
    </w:p>
    <w:p w:rsidR="004528CD" w:rsidRDefault="004528CD" w:rsidP="004528CD">
      <w:pPr>
        <w:rPr>
          <w:rFonts w:ascii="Arial" w:hAnsi="Arial"/>
          <w:color w:val="000000" w:themeColor="text1"/>
        </w:rPr>
      </w:pPr>
    </w:p>
    <w:p w:rsidR="004528CD" w:rsidRDefault="004528CD" w:rsidP="004528CD">
      <w:pPr>
        <w:rPr>
          <w:rFonts w:ascii="Arial" w:hAnsi="Arial"/>
          <w:color w:val="000000" w:themeColor="text1"/>
        </w:rPr>
      </w:pPr>
    </w:p>
    <w:p w:rsidR="004528CD" w:rsidRDefault="004528CD" w:rsidP="004528CD">
      <w:pPr>
        <w:rPr>
          <w:rFonts w:ascii="Arial" w:hAnsi="Arial"/>
          <w:color w:val="000000" w:themeColor="text1"/>
        </w:rPr>
      </w:pPr>
    </w:p>
    <w:p w:rsidR="004528CD" w:rsidRDefault="004528CD" w:rsidP="004528CD">
      <w:pPr>
        <w:rPr>
          <w:rFonts w:ascii="Arial" w:hAnsi="Arial"/>
          <w:color w:val="000000" w:themeColor="text1"/>
        </w:rPr>
      </w:pPr>
    </w:p>
    <w:p w:rsidR="004528CD" w:rsidRDefault="004528CD" w:rsidP="004528CD">
      <w:pPr>
        <w:rPr>
          <w:rFonts w:ascii="Arial" w:hAnsi="Arial"/>
          <w:color w:val="000000" w:themeColor="text1"/>
        </w:rPr>
      </w:pPr>
    </w:p>
    <w:p w:rsidR="004528CD" w:rsidRDefault="004528CD" w:rsidP="004528CD">
      <w:pPr>
        <w:rPr>
          <w:rFonts w:ascii="Arial" w:hAnsi="Arial"/>
          <w:color w:val="000000" w:themeColor="text1"/>
        </w:rPr>
      </w:pPr>
    </w:p>
    <w:p w:rsidR="004528CD" w:rsidRDefault="004528CD" w:rsidP="004528CD">
      <w:pPr>
        <w:rPr>
          <w:rFonts w:ascii="Arial" w:hAnsi="Arial"/>
          <w:color w:val="000000" w:themeColor="text1"/>
        </w:rPr>
      </w:pPr>
    </w:p>
    <w:p w:rsidR="004528CD" w:rsidRDefault="004528CD" w:rsidP="004528CD">
      <w:pPr>
        <w:rPr>
          <w:rFonts w:ascii="Arial" w:hAnsi="Arial"/>
          <w:color w:val="000000" w:themeColor="text1"/>
        </w:rPr>
      </w:pPr>
    </w:p>
    <w:p w:rsidR="004528CD" w:rsidRPr="00716391" w:rsidRDefault="004528CD" w:rsidP="004528CD">
      <w:pPr>
        <w:rPr>
          <w:rFonts w:ascii="Arial" w:hAnsi="Arial"/>
          <w:color w:val="000000" w:themeColor="text1"/>
        </w:rPr>
      </w:pPr>
    </w:p>
    <w:p w:rsidR="004528CD" w:rsidRPr="00716391" w:rsidRDefault="004528CD" w:rsidP="004528CD">
      <w:pPr>
        <w:pStyle w:val="Heading3"/>
        <w:tabs>
          <w:tab w:val="clear" w:pos="900"/>
          <w:tab w:val="num" w:pos="851"/>
        </w:tabs>
        <w:ind w:left="1134" w:hanging="1134"/>
        <w:rPr>
          <w:color w:val="000000" w:themeColor="text1"/>
        </w:rPr>
      </w:pPr>
      <w:bookmarkStart w:id="12" w:name="_Toc395014111"/>
      <w:bookmarkStart w:id="13" w:name="_Toc410480176"/>
      <w:r w:rsidRPr="00716391">
        <w:rPr>
          <w:rFonts w:hint="eastAsia"/>
          <w:color w:val="000000" w:themeColor="text1"/>
        </w:rPr>
        <w:lastRenderedPageBreak/>
        <w:t>Payload File Format</w:t>
      </w:r>
      <w:bookmarkEnd w:id="12"/>
      <w:bookmarkEnd w:id="13"/>
    </w:p>
    <w:p w:rsidR="004528CD" w:rsidRPr="00716391" w:rsidRDefault="004528CD" w:rsidP="004528CD">
      <w:pPr>
        <w:pStyle w:val="Heading4"/>
        <w:rPr>
          <w:color w:val="000000" w:themeColor="text1"/>
        </w:rPr>
      </w:pPr>
      <w:bookmarkStart w:id="14" w:name="_Toc395014112"/>
      <w:bookmarkStart w:id="15" w:name="_Toc410480177"/>
      <w:r w:rsidRPr="00716391">
        <w:rPr>
          <w:rFonts w:hint="eastAsia"/>
          <w:color w:val="000000" w:themeColor="text1"/>
        </w:rPr>
        <w:t>File Name Format</w:t>
      </w:r>
      <w:bookmarkEnd w:id="14"/>
      <w:bookmarkEnd w:id="15"/>
    </w:p>
    <w:p w:rsidR="004528CD" w:rsidRPr="00716391" w:rsidRDefault="004528CD" w:rsidP="004528CD">
      <w:pPr>
        <w:rPr>
          <w:rFonts w:ascii="Arial" w:hAnsi="Arial"/>
          <w:color w:val="000000" w:themeColor="text1"/>
        </w:rPr>
      </w:pPr>
      <w:r w:rsidRPr="00716391">
        <w:rPr>
          <w:rFonts w:ascii="Arial" w:hAnsi="Arial"/>
          <w:color w:val="000000" w:themeColor="text1"/>
        </w:rPr>
        <w:t xml:space="preserve">The </w:t>
      </w:r>
      <w:r w:rsidRPr="00716391">
        <w:rPr>
          <w:rFonts w:ascii="Arial" w:hAnsi="Arial" w:hint="eastAsia"/>
          <w:color w:val="000000" w:themeColor="text1"/>
        </w:rPr>
        <w:t xml:space="preserve">format of the </w:t>
      </w:r>
      <w:r w:rsidRPr="00716391">
        <w:rPr>
          <w:rFonts w:ascii="Arial" w:hAnsi="Arial"/>
          <w:color w:val="000000" w:themeColor="text1"/>
        </w:rPr>
        <w:t>file name will be</w:t>
      </w:r>
      <w:r w:rsidRPr="00716391">
        <w:rPr>
          <w:rFonts w:ascii="Arial" w:hAnsi="Arial" w:hint="eastAsia"/>
          <w:color w:val="000000" w:themeColor="text1"/>
        </w:rPr>
        <w:t xml:space="preserve"> with timestamp which is the payload file generation time on SFTP server within the Mobile Money platform.</w:t>
      </w:r>
    </w:p>
    <w:p w:rsidR="004528CD" w:rsidRPr="00716391" w:rsidRDefault="004528CD" w:rsidP="004528CD">
      <w:pPr>
        <w:rPr>
          <w:rFonts w:ascii="Arial" w:hAnsi="Arial"/>
          <w:color w:val="000000" w:themeColor="text1"/>
        </w:rPr>
      </w:pPr>
      <w:r w:rsidRPr="00716391">
        <w:rPr>
          <w:rFonts w:ascii="Arial" w:hAnsi="Arial" w:hint="eastAsia"/>
          <w:color w:val="000000" w:themeColor="text1"/>
        </w:rPr>
        <w:t xml:space="preserve">Example of </w:t>
      </w:r>
      <w:r w:rsidRPr="00716391">
        <w:rPr>
          <w:rFonts w:ascii="Arial" w:hAnsi="Arial"/>
          <w:color w:val="000000" w:themeColor="text1"/>
        </w:rPr>
        <w:t>File Name Format</w:t>
      </w:r>
      <w:r w:rsidRPr="00716391">
        <w:rPr>
          <w:rFonts w:ascii="Arial" w:hAnsi="Arial" w:hint="eastAsia"/>
          <w:color w:val="000000" w:themeColor="text1"/>
        </w:rPr>
        <w:t xml:space="preserve"> for Organization Transaction:</w:t>
      </w:r>
    </w:p>
    <w:p w:rsidR="004528CD" w:rsidRPr="00716391" w:rsidRDefault="004528CD" w:rsidP="004528CD">
      <w:pPr>
        <w:ind w:firstLine="420"/>
        <w:rPr>
          <w:rFonts w:ascii="Arial" w:hAnsi="Arial"/>
          <w:i/>
          <w:color w:val="000000" w:themeColor="text1"/>
        </w:rPr>
      </w:pPr>
      <w:r w:rsidRPr="00716391">
        <w:rPr>
          <w:rFonts w:ascii="Arial" w:hAnsi="Arial"/>
          <w:i/>
          <w:color w:val="000000" w:themeColor="text1"/>
        </w:rPr>
        <w:t>MPESA_</w:t>
      </w:r>
      <w:r w:rsidR="0096472B">
        <w:rPr>
          <w:rFonts w:ascii="Arial" w:hAnsi="Arial"/>
          <w:i/>
          <w:color w:val="000000" w:themeColor="text1"/>
        </w:rPr>
        <w:t>ShortCode</w:t>
      </w:r>
      <w:proofErr w:type="gramStart"/>
      <w:r w:rsidRPr="00716391">
        <w:rPr>
          <w:rFonts w:ascii="Arial" w:hAnsi="Arial" w:hint="eastAsia"/>
          <w:i/>
          <w:color w:val="000000" w:themeColor="text1"/>
        </w:rPr>
        <w:t>_</w:t>
      </w:r>
      <w:r w:rsidRPr="00716391">
        <w:rPr>
          <w:rFonts w:ascii="Arial" w:hAnsi="Arial"/>
          <w:i/>
          <w:color w:val="000000" w:themeColor="text1"/>
        </w:rPr>
        <w:t>{</w:t>
      </w:r>
      <w:proofErr w:type="gramEnd"/>
      <w:r w:rsidRPr="00716391">
        <w:rPr>
          <w:rFonts w:ascii="Arial" w:hAnsi="Arial"/>
          <w:i/>
          <w:color w:val="000000" w:themeColor="text1"/>
        </w:rPr>
        <w:t>YYYYMMDDH</w:t>
      </w:r>
      <w:r w:rsidRPr="00716391">
        <w:rPr>
          <w:rFonts w:ascii="Arial" w:hAnsi="Arial" w:hint="eastAsia"/>
          <w:i/>
          <w:color w:val="000000" w:themeColor="text1"/>
        </w:rPr>
        <w:t>h</w:t>
      </w:r>
      <w:r w:rsidRPr="00716391">
        <w:rPr>
          <w:rFonts w:ascii="Arial" w:hAnsi="Arial"/>
          <w:i/>
          <w:color w:val="000000" w:themeColor="text1"/>
        </w:rPr>
        <w:t>24</w:t>
      </w:r>
      <w:r w:rsidRPr="00716391">
        <w:rPr>
          <w:rFonts w:ascii="Arial" w:hAnsi="Arial" w:hint="eastAsia"/>
          <w:i/>
          <w:color w:val="000000" w:themeColor="text1"/>
        </w:rPr>
        <w:t>mmss</w:t>
      </w:r>
      <w:r w:rsidRPr="00716391">
        <w:rPr>
          <w:rFonts w:ascii="Arial" w:hAnsi="Arial"/>
          <w:i/>
          <w:color w:val="000000" w:themeColor="text1"/>
        </w:rPr>
        <w:t>}</w:t>
      </w:r>
      <w:r w:rsidRPr="00716391">
        <w:rPr>
          <w:rFonts w:ascii="Arial" w:hAnsi="Arial" w:hint="eastAsia"/>
          <w:i/>
          <w:color w:val="000000" w:themeColor="text1"/>
        </w:rPr>
        <w:t>.</w:t>
      </w:r>
      <w:r w:rsidR="0096472B">
        <w:rPr>
          <w:rFonts w:ascii="Arial" w:hAnsi="Arial"/>
          <w:i/>
          <w:color w:val="000000" w:themeColor="text1"/>
        </w:rPr>
        <w:t>csv</w:t>
      </w:r>
    </w:p>
    <w:p w:rsidR="004528CD" w:rsidRPr="00716391" w:rsidRDefault="004528CD" w:rsidP="004528CD">
      <w:pPr>
        <w:rPr>
          <w:rFonts w:ascii="Arial" w:hAnsi="Arial"/>
          <w:color w:val="000000" w:themeColor="text1"/>
        </w:rPr>
      </w:pPr>
      <w:r w:rsidRPr="00716391">
        <w:rPr>
          <w:rFonts w:ascii="Arial" w:hAnsi="Arial"/>
          <w:color w:val="000000" w:themeColor="text1"/>
        </w:rPr>
        <w:t>Example of a file</w:t>
      </w:r>
      <w:r w:rsidRPr="00716391">
        <w:rPr>
          <w:rFonts w:ascii="Arial" w:hAnsi="Arial" w:hint="eastAsia"/>
          <w:color w:val="000000" w:themeColor="text1"/>
        </w:rPr>
        <w:t xml:space="preserve"> name</w:t>
      </w:r>
      <w:r w:rsidRPr="00716391">
        <w:rPr>
          <w:rFonts w:ascii="Arial" w:hAnsi="Arial"/>
          <w:color w:val="000000" w:themeColor="text1"/>
        </w:rPr>
        <w:t xml:space="preserve">: </w:t>
      </w:r>
    </w:p>
    <w:p w:rsidR="004528CD" w:rsidRPr="00716391" w:rsidRDefault="004528CD" w:rsidP="004528CD">
      <w:pPr>
        <w:ind w:firstLine="420"/>
        <w:rPr>
          <w:i/>
          <w:iCs/>
          <w:color w:val="000000" w:themeColor="text1"/>
        </w:rPr>
      </w:pPr>
      <w:r w:rsidRPr="00716391">
        <w:rPr>
          <w:rFonts w:ascii="Arial" w:hAnsi="Arial"/>
          <w:i/>
          <w:color w:val="000000" w:themeColor="text1"/>
        </w:rPr>
        <w:t>MPESA_</w:t>
      </w:r>
      <w:r w:rsidR="0096472B">
        <w:rPr>
          <w:rFonts w:ascii="Arial" w:hAnsi="Arial"/>
          <w:i/>
          <w:color w:val="000000" w:themeColor="text1"/>
        </w:rPr>
        <w:t>000001</w:t>
      </w:r>
      <w:r w:rsidRPr="00716391">
        <w:rPr>
          <w:rFonts w:ascii="Arial" w:hAnsi="Arial"/>
          <w:i/>
          <w:color w:val="000000" w:themeColor="text1"/>
        </w:rPr>
        <w:t>_</w:t>
      </w:r>
      <w:r w:rsidRPr="00716391">
        <w:rPr>
          <w:i/>
          <w:iCs/>
          <w:color w:val="000000" w:themeColor="text1"/>
        </w:rPr>
        <w:t>20111013012608.</w:t>
      </w:r>
      <w:r w:rsidR="0096472B">
        <w:rPr>
          <w:i/>
          <w:iCs/>
          <w:color w:val="000000" w:themeColor="text1"/>
        </w:rPr>
        <w:t>csv</w:t>
      </w:r>
    </w:p>
    <w:p w:rsidR="004528CD" w:rsidRPr="00716391" w:rsidRDefault="004528CD" w:rsidP="004528CD">
      <w:pPr>
        <w:rPr>
          <w:rFonts w:ascii="Arial" w:hAnsi="Arial"/>
          <w:color w:val="000000" w:themeColor="text1"/>
        </w:rPr>
      </w:pPr>
      <w:r w:rsidRPr="00716391">
        <w:rPr>
          <w:rFonts w:ascii="Arial" w:hAnsi="Arial" w:hint="eastAsia"/>
          <w:color w:val="000000" w:themeColor="text1"/>
        </w:rPr>
        <w:t>File name format description:</w:t>
      </w:r>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456"/>
        <w:gridCol w:w="5904"/>
      </w:tblGrid>
      <w:tr w:rsidR="004528CD" w:rsidRPr="00716391" w:rsidTr="00D77EB8">
        <w:trPr>
          <w:cantSplit/>
          <w:tblHeader/>
        </w:trPr>
        <w:tc>
          <w:tcPr>
            <w:tcW w:w="1846" w:type="pct"/>
            <w:tcBorders>
              <w:left w:val="single" w:sz="6" w:space="0" w:color="auto"/>
            </w:tcBorders>
            <w:shd w:val="clear" w:color="auto" w:fill="D9D9D9"/>
          </w:tcPr>
          <w:p w:rsidR="004528CD" w:rsidRPr="00716391" w:rsidRDefault="004528CD" w:rsidP="00D77EB8">
            <w:pPr>
              <w:spacing w:before="100" w:beforeAutospacing="1" w:after="100" w:afterAutospacing="1"/>
              <w:jc w:val="center"/>
              <w:rPr>
                <w:rFonts w:ascii="Arial" w:hAnsi="Arial"/>
                <w:b/>
                <w:color w:val="000000" w:themeColor="text1"/>
                <w:sz w:val="20"/>
              </w:rPr>
            </w:pPr>
            <w:r w:rsidRPr="00716391">
              <w:rPr>
                <w:rFonts w:ascii="Arial" w:hAnsi="Arial"/>
                <w:b/>
                <w:color w:val="000000" w:themeColor="text1"/>
                <w:sz w:val="20"/>
              </w:rPr>
              <w:t xml:space="preserve">Field </w:t>
            </w:r>
          </w:p>
        </w:tc>
        <w:tc>
          <w:tcPr>
            <w:tcW w:w="3154" w:type="pct"/>
            <w:tcBorders>
              <w:left w:val="single" w:sz="6" w:space="0" w:color="auto"/>
              <w:right w:val="single" w:sz="6" w:space="0" w:color="auto"/>
            </w:tcBorders>
            <w:shd w:val="clear" w:color="auto" w:fill="D9D9D9"/>
          </w:tcPr>
          <w:p w:rsidR="004528CD" w:rsidRPr="00716391" w:rsidRDefault="004528CD" w:rsidP="00D77EB8">
            <w:pPr>
              <w:spacing w:before="100" w:beforeAutospacing="1" w:after="100" w:afterAutospacing="1"/>
              <w:jc w:val="center"/>
              <w:rPr>
                <w:rFonts w:ascii="Arial" w:hAnsi="Arial"/>
                <w:b/>
                <w:color w:val="000000" w:themeColor="text1"/>
                <w:sz w:val="20"/>
              </w:rPr>
            </w:pPr>
            <w:r w:rsidRPr="00716391">
              <w:rPr>
                <w:rFonts w:ascii="Arial" w:hAnsi="Arial"/>
                <w:b/>
                <w:color w:val="000000" w:themeColor="text1"/>
                <w:sz w:val="20"/>
              </w:rPr>
              <w:t xml:space="preserve">Description </w:t>
            </w:r>
          </w:p>
        </w:tc>
      </w:tr>
      <w:tr w:rsidR="004528CD" w:rsidRPr="00716391" w:rsidTr="00D77EB8">
        <w:trPr>
          <w:cantSplit/>
          <w:trHeight w:val="331"/>
        </w:trPr>
        <w:tc>
          <w:tcPr>
            <w:tcW w:w="1846" w:type="pct"/>
          </w:tcPr>
          <w:p w:rsidR="004528CD" w:rsidRPr="00716391" w:rsidRDefault="004528CD" w:rsidP="00D77EB8">
            <w:pPr>
              <w:spacing w:before="100" w:beforeAutospacing="1" w:after="100" w:afterAutospacing="1"/>
              <w:rPr>
                <w:rFonts w:ascii="Arial" w:hAnsi="Arial"/>
                <w:color w:val="000000" w:themeColor="text1"/>
                <w:sz w:val="20"/>
              </w:rPr>
            </w:pPr>
            <w:r w:rsidRPr="00716391">
              <w:rPr>
                <w:rFonts w:ascii="Arial" w:hAnsi="Arial" w:hint="eastAsia"/>
                <w:color w:val="000000" w:themeColor="text1"/>
                <w:sz w:val="20"/>
              </w:rPr>
              <w:t>File Prefix</w:t>
            </w:r>
          </w:p>
        </w:tc>
        <w:tc>
          <w:tcPr>
            <w:tcW w:w="3154" w:type="pct"/>
          </w:tcPr>
          <w:p w:rsidR="004528CD" w:rsidRPr="00716391" w:rsidRDefault="004528CD" w:rsidP="00D77EB8">
            <w:pPr>
              <w:spacing w:after="0"/>
              <w:rPr>
                <w:rFonts w:ascii="Arial" w:hAnsi="Arial"/>
                <w:color w:val="000000" w:themeColor="text1"/>
                <w:sz w:val="20"/>
              </w:rPr>
            </w:pPr>
            <w:r w:rsidRPr="00716391">
              <w:rPr>
                <w:rFonts w:ascii="Arial" w:hAnsi="Arial"/>
                <w:color w:val="000000" w:themeColor="text1"/>
                <w:sz w:val="20"/>
              </w:rPr>
              <w:t xml:space="preserve">Indicates the prefix of </w:t>
            </w:r>
            <w:r w:rsidRPr="00716391">
              <w:rPr>
                <w:rFonts w:ascii="Arial" w:hAnsi="Arial" w:hint="eastAsia"/>
                <w:color w:val="000000" w:themeColor="text1"/>
                <w:sz w:val="20"/>
              </w:rPr>
              <w:t xml:space="preserve">the </w:t>
            </w:r>
            <w:r w:rsidRPr="00716391">
              <w:rPr>
                <w:rFonts w:ascii="Arial" w:hAnsi="Arial"/>
                <w:color w:val="000000" w:themeColor="text1"/>
                <w:sz w:val="20"/>
              </w:rPr>
              <w:t xml:space="preserve">file name and refers to the </w:t>
            </w:r>
            <w:r w:rsidRPr="00716391">
              <w:rPr>
                <w:rFonts w:ascii="Arial" w:hAnsi="Arial" w:hint="eastAsia"/>
                <w:color w:val="000000" w:themeColor="text1"/>
                <w:sz w:val="20"/>
              </w:rPr>
              <w:t xml:space="preserve">contents in the file. The file prefix is always </w:t>
            </w:r>
          </w:p>
          <w:p w:rsidR="004528CD" w:rsidRPr="00716391" w:rsidRDefault="0096472B" w:rsidP="0096472B">
            <w:pPr>
              <w:spacing w:after="0"/>
              <w:rPr>
                <w:rFonts w:ascii="Arial" w:hAnsi="Arial"/>
                <w:color w:val="000000" w:themeColor="text1"/>
                <w:sz w:val="20"/>
              </w:rPr>
            </w:pPr>
            <w:r>
              <w:rPr>
                <w:rFonts w:ascii="Arial" w:hAnsi="Arial"/>
                <w:i/>
                <w:color w:val="000000" w:themeColor="text1"/>
                <w:lang w:val="de-DE"/>
              </w:rPr>
              <w:t>MPESA</w:t>
            </w:r>
            <w:r w:rsidR="004528CD" w:rsidRPr="00716391">
              <w:rPr>
                <w:rFonts w:ascii="Arial" w:hAnsi="Arial"/>
                <w:i/>
                <w:color w:val="000000" w:themeColor="text1"/>
                <w:lang w:val="de-DE"/>
              </w:rPr>
              <w:t>_</w:t>
            </w:r>
            <w:r>
              <w:rPr>
                <w:rFonts w:ascii="Arial" w:hAnsi="Arial"/>
                <w:i/>
                <w:color w:val="000000" w:themeColor="text1"/>
                <w:lang w:val="de-DE"/>
              </w:rPr>
              <w:t>Shortcode</w:t>
            </w:r>
            <w:r w:rsidR="004528CD" w:rsidRPr="00716391">
              <w:rPr>
                <w:rFonts w:ascii="Arial" w:hAnsi="Arial" w:hint="eastAsia"/>
                <w:i/>
                <w:color w:val="000000" w:themeColor="text1"/>
                <w:lang w:val="de-DE"/>
              </w:rPr>
              <w:t>_</w:t>
            </w:r>
            <w:r w:rsidR="004528CD" w:rsidRPr="00716391">
              <w:rPr>
                <w:rFonts w:ascii="Arial" w:hAnsi="Arial" w:hint="eastAsia"/>
                <w:color w:val="000000" w:themeColor="text1"/>
                <w:sz w:val="20"/>
              </w:rPr>
              <w:t>.</w:t>
            </w:r>
          </w:p>
        </w:tc>
      </w:tr>
      <w:tr w:rsidR="004528CD" w:rsidRPr="00716391" w:rsidTr="00D77EB8">
        <w:trPr>
          <w:cantSplit/>
        </w:trPr>
        <w:tc>
          <w:tcPr>
            <w:tcW w:w="1846" w:type="pct"/>
          </w:tcPr>
          <w:p w:rsidR="004528CD" w:rsidRPr="00716391" w:rsidRDefault="004528CD" w:rsidP="00D77EB8">
            <w:pPr>
              <w:spacing w:before="100" w:beforeAutospacing="1" w:after="100" w:afterAutospacing="1"/>
              <w:rPr>
                <w:rFonts w:ascii="Arial" w:hAnsi="Arial"/>
                <w:color w:val="000000" w:themeColor="text1"/>
                <w:sz w:val="20"/>
              </w:rPr>
            </w:pPr>
            <w:r w:rsidRPr="00716391">
              <w:rPr>
                <w:rFonts w:ascii="Arial" w:hAnsi="Arial"/>
                <w:color w:val="000000" w:themeColor="text1"/>
                <w:sz w:val="20"/>
              </w:rPr>
              <w:t>YYYYMMDD</w:t>
            </w:r>
          </w:p>
        </w:tc>
        <w:tc>
          <w:tcPr>
            <w:tcW w:w="3154" w:type="pct"/>
          </w:tcPr>
          <w:p w:rsidR="004528CD" w:rsidRPr="00716391" w:rsidRDefault="004528CD" w:rsidP="00D77EB8">
            <w:pPr>
              <w:spacing w:before="100" w:beforeAutospacing="1" w:after="100" w:afterAutospacing="1"/>
              <w:rPr>
                <w:rFonts w:ascii="Arial" w:hAnsi="Arial"/>
                <w:color w:val="000000" w:themeColor="text1"/>
                <w:sz w:val="20"/>
              </w:rPr>
            </w:pPr>
            <w:r w:rsidRPr="00716391">
              <w:rPr>
                <w:rFonts w:ascii="Arial" w:hAnsi="Arial"/>
                <w:color w:val="000000" w:themeColor="text1"/>
                <w:sz w:val="20"/>
              </w:rPr>
              <w:t xml:space="preserve">Indicates the date when the file is generated. </w:t>
            </w:r>
          </w:p>
        </w:tc>
      </w:tr>
      <w:tr w:rsidR="004528CD" w:rsidRPr="00716391" w:rsidTr="00D77EB8">
        <w:trPr>
          <w:cantSplit/>
        </w:trPr>
        <w:tc>
          <w:tcPr>
            <w:tcW w:w="1846" w:type="pct"/>
          </w:tcPr>
          <w:p w:rsidR="004528CD" w:rsidRPr="00716391" w:rsidRDefault="004528CD" w:rsidP="00D77EB8">
            <w:pPr>
              <w:spacing w:before="100" w:beforeAutospacing="1" w:after="100" w:afterAutospacing="1"/>
              <w:rPr>
                <w:rFonts w:ascii="Arial" w:hAnsi="Arial"/>
                <w:color w:val="000000" w:themeColor="text1"/>
                <w:sz w:val="20"/>
              </w:rPr>
            </w:pPr>
            <w:r w:rsidRPr="00716391">
              <w:rPr>
                <w:rFonts w:ascii="Arial" w:hAnsi="Arial"/>
                <w:color w:val="000000" w:themeColor="text1"/>
                <w:sz w:val="20"/>
              </w:rPr>
              <w:t>Hh</w:t>
            </w:r>
            <w:r w:rsidRPr="00716391">
              <w:rPr>
                <w:rFonts w:ascii="Arial" w:hAnsi="Arial" w:hint="eastAsia"/>
                <w:color w:val="000000" w:themeColor="text1"/>
                <w:sz w:val="20"/>
              </w:rPr>
              <w:t>24</w:t>
            </w:r>
            <w:r w:rsidRPr="00716391">
              <w:rPr>
                <w:rFonts w:ascii="Arial" w:hAnsi="Arial"/>
                <w:color w:val="000000" w:themeColor="text1"/>
                <w:sz w:val="20"/>
              </w:rPr>
              <w:t xml:space="preserve">mmss </w:t>
            </w:r>
          </w:p>
        </w:tc>
        <w:tc>
          <w:tcPr>
            <w:tcW w:w="3154" w:type="pct"/>
          </w:tcPr>
          <w:p w:rsidR="004528CD" w:rsidRPr="00716391" w:rsidRDefault="004528CD" w:rsidP="00D77EB8">
            <w:pPr>
              <w:spacing w:before="100" w:beforeAutospacing="1" w:after="100" w:afterAutospacing="1"/>
              <w:rPr>
                <w:rFonts w:ascii="Arial" w:hAnsi="Arial"/>
                <w:color w:val="000000" w:themeColor="text1"/>
                <w:sz w:val="20"/>
              </w:rPr>
            </w:pPr>
            <w:r w:rsidRPr="00716391">
              <w:rPr>
                <w:rFonts w:ascii="Arial" w:hAnsi="Arial"/>
                <w:color w:val="000000" w:themeColor="text1"/>
                <w:sz w:val="20"/>
              </w:rPr>
              <w:t xml:space="preserve">Indicates the time when the file is generated. </w:t>
            </w:r>
          </w:p>
        </w:tc>
      </w:tr>
      <w:tr w:rsidR="004528CD" w:rsidRPr="00716391" w:rsidTr="00D77EB8">
        <w:trPr>
          <w:cantSplit/>
        </w:trPr>
        <w:tc>
          <w:tcPr>
            <w:tcW w:w="1846" w:type="pct"/>
          </w:tcPr>
          <w:p w:rsidR="004528CD" w:rsidRPr="00716391" w:rsidRDefault="004528CD" w:rsidP="00D77EB8">
            <w:pPr>
              <w:spacing w:before="100" w:beforeAutospacing="1" w:after="100" w:afterAutospacing="1"/>
              <w:rPr>
                <w:rFonts w:ascii="Arial" w:hAnsi="Arial"/>
                <w:color w:val="000000" w:themeColor="text1"/>
                <w:sz w:val="20"/>
              </w:rPr>
            </w:pPr>
            <w:r w:rsidRPr="00716391">
              <w:rPr>
                <w:rFonts w:ascii="Arial" w:hAnsi="Arial" w:hint="eastAsia"/>
                <w:color w:val="000000" w:themeColor="text1"/>
                <w:sz w:val="20"/>
              </w:rPr>
              <w:t>File Suffix</w:t>
            </w:r>
          </w:p>
        </w:tc>
        <w:tc>
          <w:tcPr>
            <w:tcW w:w="3154" w:type="pct"/>
          </w:tcPr>
          <w:p w:rsidR="004528CD" w:rsidRPr="00716391" w:rsidRDefault="004528CD" w:rsidP="00D77EB8">
            <w:pPr>
              <w:spacing w:after="100" w:afterAutospacing="1"/>
              <w:rPr>
                <w:rFonts w:ascii="Arial" w:hAnsi="Arial"/>
                <w:color w:val="000000" w:themeColor="text1"/>
                <w:sz w:val="20"/>
              </w:rPr>
            </w:pPr>
            <w:r w:rsidRPr="00716391">
              <w:rPr>
                <w:rFonts w:ascii="Arial" w:hAnsi="Arial" w:hint="eastAsia"/>
                <w:color w:val="000000" w:themeColor="text1"/>
                <w:sz w:val="20"/>
              </w:rPr>
              <w:t xml:space="preserve">Indicates the type of the file. For payload file will always be </w:t>
            </w:r>
            <w:r w:rsidRPr="00716391">
              <w:rPr>
                <w:rFonts w:ascii="Arial" w:hAnsi="Arial"/>
                <w:color w:val="000000" w:themeColor="text1"/>
                <w:sz w:val="20"/>
              </w:rPr>
              <w:t>.</w:t>
            </w:r>
            <w:r w:rsidR="0096472B">
              <w:rPr>
                <w:rFonts w:ascii="Arial" w:hAnsi="Arial"/>
                <w:color w:val="000000" w:themeColor="text1"/>
                <w:sz w:val="20"/>
              </w:rPr>
              <w:t>csv</w:t>
            </w:r>
          </w:p>
        </w:tc>
      </w:tr>
    </w:tbl>
    <w:p w:rsidR="004528CD" w:rsidRPr="00716391" w:rsidRDefault="004528CD" w:rsidP="004528CD">
      <w:pPr>
        <w:rPr>
          <w:rFonts w:ascii="Arial" w:hAnsi="Arial"/>
          <w:color w:val="000000" w:themeColor="text1"/>
        </w:rPr>
      </w:pPr>
      <w:r w:rsidRPr="00716391">
        <w:rPr>
          <w:rFonts w:ascii="Arial" w:hAnsi="Arial" w:hint="eastAsia"/>
          <w:color w:val="000000" w:themeColor="text1"/>
        </w:rPr>
        <w:t>The timestamp</w:t>
      </w:r>
      <w:r w:rsidRPr="00716391">
        <w:rPr>
          <w:rFonts w:ascii="Arial" w:hAnsi="Arial"/>
          <w:color w:val="000000" w:themeColor="text1"/>
        </w:rPr>
        <w:t xml:space="preserve"> format requirements</w:t>
      </w:r>
      <w:r w:rsidRPr="00716391">
        <w:rPr>
          <w:rFonts w:ascii="Arial" w:hAnsi="Arial" w:hint="eastAsia"/>
          <w:color w:val="000000" w:themeColor="text1"/>
        </w:rPr>
        <w:t xml:space="preserve"> in filename are shown in the following table:</w:t>
      </w:r>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93"/>
        <w:gridCol w:w="2786"/>
        <w:gridCol w:w="2881"/>
      </w:tblGrid>
      <w:tr w:rsidR="004528CD" w:rsidRPr="00716391" w:rsidTr="00D77EB8">
        <w:trPr>
          <w:cantSplit/>
          <w:tblHeader/>
        </w:trPr>
        <w:tc>
          <w:tcPr>
            <w:tcW w:w="1973" w:type="pct"/>
            <w:tcBorders>
              <w:left w:val="single" w:sz="6" w:space="0" w:color="auto"/>
            </w:tcBorders>
            <w:shd w:val="clear" w:color="auto" w:fill="D9D9D9"/>
          </w:tcPr>
          <w:p w:rsidR="004528CD" w:rsidRPr="00716391" w:rsidRDefault="004528CD" w:rsidP="00D77EB8">
            <w:pPr>
              <w:spacing w:before="100" w:beforeAutospacing="1" w:after="100" w:afterAutospacing="1"/>
              <w:jc w:val="center"/>
              <w:rPr>
                <w:rFonts w:ascii="Arial" w:hAnsi="Arial"/>
                <w:b/>
                <w:color w:val="000000" w:themeColor="text1"/>
                <w:sz w:val="20"/>
              </w:rPr>
            </w:pPr>
            <w:r w:rsidRPr="00716391">
              <w:rPr>
                <w:rFonts w:ascii="Arial" w:hAnsi="Arial"/>
                <w:b/>
                <w:color w:val="000000" w:themeColor="text1"/>
                <w:sz w:val="20"/>
              </w:rPr>
              <w:t xml:space="preserve">Time </w:t>
            </w:r>
          </w:p>
        </w:tc>
        <w:tc>
          <w:tcPr>
            <w:tcW w:w="1488" w:type="pct"/>
            <w:tcBorders>
              <w:left w:val="single" w:sz="6" w:space="0" w:color="auto"/>
            </w:tcBorders>
            <w:shd w:val="clear" w:color="auto" w:fill="D9D9D9"/>
          </w:tcPr>
          <w:p w:rsidR="004528CD" w:rsidRPr="00716391" w:rsidRDefault="004528CD" w:rsidP="00D77EB8">
            <w:pPr>
              <w:spacing w:before="100" w:beforeAutospacing="1" w:after="100" w:afterAutospacing="1"/>
              <w:jc w:val="center"/>
              <w:rPr>
                <w:rFonts w:ascii="Arial" w:hAnsi="Arial"/>
                <w:b/>
                <w:color w:val="000000" w:themeColor="text1"/>
                <w:sz w:val="20"/>
              </w:rPr>
            </w:pPr>
            <w:r w:rsidRPr="00716391">
              <w:rPr>
                <w:rFonts w:ascii="Arial" w:hAnsi="Arial"/>
                <w:b/>
                <w:color w:val="000000" w:themeColor="text1"/>
                <w:sz w:val="20"/>
              </w:rPr>
              <w:t xml:space="preserve">Format </w:t>
            </w:r>
          </w:p>
        </w:tc>
        <w:tc>
          <w:tcPr>
            <w:tcW w:w="1539" w:type="pct"/>
            <w:tcBorders>
              <w:left w:val="single" w:sz="6" w:space="0" w:color="auto"/>
              <w:right w:val="single" w:sz="6" w:space="0" w:color="auto"/>
            </w:tcBorders>
            <w:shd w:val="clear" w:color="auto" w:fill="D9D9D9"/>
          </w:tcPr>
          <w:p w:rsidR="004528CD" w:rsidRPr="00716391" w:rsidRDefault="004528CD" w:rsidP="00D77EB8">
            <w:pPr>
              <w:spacing w:before="100" w:beforeAutospacing="1" w:after="100" w:afterAutospacing="1"/>
              <w:jc w:val="center"/>
              <w:rPr>
                <w:rFonts w:ascii="Arial" w:hAnsi="Arial"/>
                <w:b/>
                <w:color w:val="000000" w:themeColor="text1"/>
                <w:sz w:val="20"/>
              </w:rPr>
            </w:pPr>
            <w:r w:rsidRPr="00716391">
              <w:rPr>
                <w:rFonts w:ascii="Arial" w:hAnsi="Arial"/>
                <w:b/>
                <w:color w:val="000000" w:themeColor="text1"/>
                <w:sz w:val="20"/>
              </w:rPr>
              <w:t xml:space="preserve">Example </w:t>
            </w:r>
          </w:p>
        </w:tc>
      </w:tr>
      <w:tr w:rsidR="004528CD" w:rsidRPr="00716391" w:rsidTr="00D77EB8">
        <w:trPr>
          <w:cantSplit/>
        </w:trPr>
        <w:tc>
          <w:tcPr>
            <w:tcW w:w="1973" w:type="pct"/>
          </w:tcPr>
          <w:p w:rsidR="004528CD" w:rsidRPr="00716391" w:rsidRDefault="004528CD" w:rsidP="00D77EB8">
            <w:pPr>
              <w:spacing w:before="100" w:beforeAutospacing="1" w:after="100" w:afterAutospacing="1"/>
              <w:rPr>
                <w:rFonts w:ascii="Arial" w:hAnsi="Arial"/>
                <w:color w:val="000000" w:themeColor="text1"/>
                <w:sz w:val="20"/>
              </w:rPr>
            </w:pPr>
            <w:r w:rsidRPr="00716391">
              <w:rPr>
                <w:rFonts w:ascii="Arial" w:hAnsi="Arial"/>
                <w:color w:val="000000" w:themeColor="text1"/>
                <w:sz w:val="20"/>
              </w:rPr>
              <w:t xml:space="preserve">Year </w:t>
            </w:r>
          </w:p>
        </w:tc>
        <w:tc>
          <w:tcPr>
            <w:tcW w:w="1488" w:type="pct"/>
          </w:tcPr>
          <w:p w:rsidR="004528CD" w:rsidRPr="00716391" w:rsidRDefault="004528CD" w:rsidP="00D77EB8">
            <w:pPr>
              <w:spacing w:before="100" w:beforeAutospacing="1" w:after="100" w:afterAutospacing="1"/>
              <w:rPr>
                <w:rFonts w:ascii="Arial" w:hAnsi="Arial"/>
                <w:color w:val="000000" w:themeColor="text1"/>
                <w:sz w:val="20"/>
              </w:rPr>
            </w:pPr>
            <w:r w:rsidRPr="00716391">
              <w:rPr>
                <w:rFonts w:ascii="Arial" w:hAnsi="Arial"/>
                <w:color w:val="000000" w:themeColor="text1"/>
                <w:sz w:val="20"/>
              </w:rPr>
              <w:t xml:space="preserve">YYYY </w:t>
            </w:r>
          </w:p>
        </w:tc>
        <w:tc>
          <w:tcPr>
            <w:tcW w:w="1539" w:type="pct"/>
          </w:tcPr>
          <w:p w:rsidR="004528CD" w:rsidRPr="00716391" w:rsidRDefault="004528CD" w:rsidP="00D77EB8">
            <w:pPr>
              <w:spacing w:before="100" w:beforeAutospacing="1" w:after="100" w:afterAutospacing="1"/>
              <w:rPr>
                <w:rFonts w:ascii="Arial" w:hAnsi="Arial"/>
                <w:color w:val="000000" w:themeColor="text1"/>
                <w:sz w:val="20"/>
              </w:rPr>
            </w:pPr>
            <w:r w:rsidRPr="00716391">
              <w:rPr>
                <w:rFonts w:ascii="Arial" w:hAnsi="Arial" w:hint="eastAsia"/>
                <w:color w:val="000000" w:themeColor="text1"/>
                <w:sz w:val="20"/>
              </w:rPr>
              <w:t>2014</w:t>
            </w:r>
          </w:p>
        </w:tc>
      </w:tr>
      <w:tr w:rsidR="004528CD" w:rsidRPr="00716391" w:rsidTr="00D77EB8">
        <w:trPr>
          <w:cantSplit/>
        </w:trPr>
        <w:tc>
          <w:tcPr>
            <w:tcW w:w="1973" w:type="pct"/>
          </w:tcPr>
          <w:p w:rsidR="004528CD" w:rsidRPr="00716391" w:rsidRDefault="004528CD" w:rsidP="00D77EB8">
            <w:pPr>
              <w:spacing w:before="100" w:beforeAutospacing="1" w:after="100" w:afterAutospacing="1"/>
              <w:rPr>
                <w:rFonts w:ascii="Arial" w:hAnsi="Arial"/>
                <w:color w:val="000000" w:themeColor="text1"/>
                <w:sz w:val="20"/>
              </w:rPr>
            </w:pPr>
            <w:r w:rsidRPr="00716391">
              <w:rPr>
                <w:rFonts w:ascii="Arial" w:hAnsi="Arial"/>
                <w:color w:val="000000" w:themeColor="text1"/>
                <w:sz w:val="20"/>
              </w:rPr>
              <w:t xml:space="preserve">Month </w:t>
            </w:r>
          </w:p>
        </w:tc>
        <w:tc>
          <w:tcPr>
            <w:tcW w:w="1488" w:type="pct"/>
          </w:tcPr>
          <w:p w:rsidR="004528CD" w:rsidRPr="00716391" w:rsidRDefault="004528CD" w:rsidP="00D77EB8">
            <w:pPr>
              <w:spacing w:before="100" w:beforeAutospacing="1" w:after="100" w:afterAutospacing="1"/>
              <w:rPr>
                <w:rFonts w:ascii="Arial" w:hAnsi="Arial"/>
                <w:color w:val="000000" w:themeColor="text1"/>
                <w:sz w:val="20"/>
              </w:rPr>
            </w:pPr>
            <w:r w:rsidRPr="00716391">
              <w:rPr>
                <w:rFonts w:ascii="Arial" w:hAnsi="Arial"/>
                <w:color w:val="000000" w:themeColor="text1"/>
                <w:sz w:val="20"/>
              </w:rPr>
              <w:t xml:space="preserve">MM </w:t>
            </w:r>
          </w:p>
        </w:tc>
        <w:tc>
          <w:tcPr>
            <w:tcW w:w="1539" w:type="pct"/>
          </w:tcPr>
          <w:p w:rsidR="004528CD" w:rsidRPr="00716391" w:rsidRDefault="004528CD" w:rsidP="00D77EB8">
            <w:pPr>
              <w:spacing w:before="100" w:beforeAutospacing="1" w:after="100" w:afterAutospacing="1"/>
              <w:rPr>
                <w:rFonts w:ascii="Arial" w:hAnsi="Arial"/>
                <w:color w:val="000000" w:themeColor="text1"/>
                <w:sz w:val="20"/>
              </w:rPr>
            </w:pPr>
            <w:r w:rsidRPr="00716391">
              <w:rPr>
                <w:rFonts w:ascii="Arial" w:hAnsi="Arial" w:hint="eastAsia"/>
                <w:color w:val="000000" w:themeColor="text1"/>
                <w:sz w:val="20"/>
              </w:rPr>
              <w:t>02</w:t>
            </w:r>
            <w:r w:rsidRPr="00716391">
              <w:rPr>
                <w:rFonts w:ascii="Arial" w:hAnsi="Arial"/>
                <w:color w:val="000000" w:themeColor="text1"/>
                <w:sz w:val="20"/>
              </w:rPr>
              <w:t xml:space="preserve"> </w:t>
            </w:r>
          </w:p>
        </w:tc>
      </w:tr>
      <w:tr w:rsidR="004528CD" w:rsidRPr="00716391" w:rsidTr="00D77EB8">
        <w:trPr>
          <w:cantSplit/>
        </w:trPr>
        <w:tc>
          <w:tcPr>
            <w:tcW w:w="1973" w:type="pct"/>
          </w:tcPr>
          <w:p w:rsidR="004528CD" w:rsidRPr="00716391" w:rsidRDefault="004528CD" w:rsidP="00D77EB8">
            <w:pPr>
              <w:spacing w:before="100" w:beforeAutospacing="1" w:after="100" w:afterAutospacing="1"/>
              <w:rPr>
                <w:rFonts w:ascii="Arial" w:hAnsi="Arial"/>
                <w:color w:val="000000" w:themeColor="text1"/>
                <w:sz w:val="20"/>
              </w:rPr>
            </w:pPr>
            <w:r w:rsidRPr="00716391">
              <w:rPr>
                <w:rFonts w:ascii="Arial" w:hAnsi="Arial"/>
                <w:color w:val="000000" w:themeColor="text1"/>
                <w:sz w:val="20"/>
              </w:rPr>
              <w:t xml:space="preserve">Date </w:t>
            </w:r>
          </w:p>
        </w:tc>
        <w:tc>
          <w:tcPr>
            <w:tcW w:w="1488" w:type="pct"/>
          </w:tcPr>
          <w:p w:rsidR="004528CD" w:rsidRPr="00716391" w:rsidRDefault="004528CD" w:rsidP="00D77EB8">
            <w:pPr>
              <w:spacing w:before="100" w:beforeAutospacing="1" w:after="100" w:afterAutospacing="1"/>
              <w:rPr>
                <w:rFonts w:ascii="Arial" w:hAnsi="Arial"/>
                <w:color w:val="000000" w:themeColor="text1"/>
                <w:sz w:val="20"/>
              </w:rPr>
            </w:pPr>
            <w:r w:rsidRPr="00716391">
              <w:rPr>
                <w:rFonts w:ascii="Arial" w:hAnsi="Arial"/>
                <w:color w:val="000000" w:themeColor="text1"/>
                <w:sz w:val="20"/>
              </w:rPr>
              <w:t xml:space="preserve">DD </w:t>
            </w:r>
          </w:p>
        </w:tc>
        <w:tc>
          <w:tcPr>
            <w:tcW w:w="1539" w:type="pct"/>
          </w:tcPr>
          <w:p w:rsidR="004528CD" w:rsidRPr="00716391" w:rsidRDefault="004528CD" w:rsidP="00D77EB8">
            <w:pPr>
              <w:spacing w:before="100" w:beforeAutospacing="1" w:after="100" w:afterAutospacing="1"/>
              <w:rPr>
                <w:rFonts w:ascii="Arial" w:hAnsi="Arial"/>
                <w:color w:val="000000" w:themeColor="text1"/>
                <w:sz w:val="20"/>
              </w:rPr>
            </w:pPr>
            <w:r w:rsidRPr="00716391">
              <w:rPr>
                <w:rFonts w:ascii="Arial" w:hAnsi="Arial" w:hint="eastAsia"/>
                <w:color w:val="000000" w:themeColor="text1"/>
                <w:sz w:val="20"/>
              </w:rPr>
              <w:t>19</w:t>
            </w:r>
            <w:r w:rsidRPr="00716391">
              <w:rPr>
                <w:rFonts w:ascii="Arial" w:hAnsi="Arial"/>
                <w:color w:val="000000" w:themeColor="text1"/>
                <w:sz w:val="20"/>
              </w:rPr>
              <w:t xml:space="preserve"> </w:t>
            </w:r>
          </w:p>
        </w:tc>
      </w:tr>
      <w:tr w:rsidR="004528CD" w:rsidRPr="00716391" w:rsidTr="00D77EB8">
        <w:trPr>
          <w:cantSplit/>
        </w:trPr>
        <w:tc>
          <w:tcPr>
            <w:tcW w:w="1973" w:type="pct"/>
          </w:tcPr>
          <w:p w:rsidR="004528CD" w:rsidRPr="00716391" w:rsidRDefault="004528CD" w:rsidP="00D77EB8">
            <w:pPr>
              <w:spacing w:before="100" w:beforeAutospacing="1" w:after="100" w:afterAutospacing="1"/>
              <w:rPr>
                <w:rFonts w:ascii="Arial" w:hAnsi="Arial"/>
                <w:color w:val="000000" w:themeColor="text1"/>
                <w:sz w:val="20"/>
              </w:rPr>
            </w:pPr>
            <w:r w:rsidRPr="00716391">
              <w:rPr>
                <w:rFonts w:ascii="Arial" w:hAnsi="Arial"/>
                <w:color w:val="000000" w:themeColor="text1"/>
                <w:sz w:val="20"/>
              </w:rPr>
              <w:t xml:space="preserve">Hour </w:t>
            </w:r>
          </w:p>
        </w:tc>
        <w:tc>
          <w:tcPr>
            <w:tcW w:w="1488" w:type="pct"/>
          </w:tcPr>
          <w:p w:rsidR="004528CD" w:rsidRPr="00716391" w:rsidRDefault="004528CD" w:rsidP="00D77EB8">
            <w:pPr>
              <w:spacing w:before="100" w:beforeAutospacing="1" w:after="100" w:afterAutospacing="1"/>
              <w:rPr>
                <w:rFonts w:ascii="Arial" w:hAnsi="Arial"/>
                <w:color w:val="000000" w:themeColor="text1"/>
                <w:sz w:val="20"/>
              </w:rPr>
            </w:pPr>
            <w:r w:rsidRPr="00716391">
              <w:rPr>
                <w:rFonts w:ascii="Arial" w:hAnsi="Arial" w:hint="eastAsia"/>
                <w:color w:val="000000" w:themeColor="text1"/>
                <w:sz w:val="20"/>
              </w:rPr>
              <w:t>Hh24</w:t>
            </w:r>
            <w:r w:rsidRPr="00716391">
              <w:rPr>
                <w:rFonts w:ascii="Arial" w:hAnsi="Arial"/>
                <w:color w:val="000000" w:themeColor="text1"/>
                <w:sz w:val="20"/>
              </w:rPr>
              <w:t xml:space="preserve"> </w:t>
            </w:r>
          </w:p>
        </w:tc>
        <w:tc>
          <w:tcPr>
            <w:tcW w:w="1539" w:type="pct"/>
          </w:tcPr>
          <w:p w:rsidR="004528CD" w:rsidRPr="00716391" w:rsidRDefault="004528CD" w:rsidP="00D77EB8">
            <w:pPr>
              <w:spacing w:before="100" w:beforeAutospacing="1" w:after="100" w:afterAutospacing="1"/>
              <w:rPr>
                <w:rFonts w:ascii="Arial" w:hAnsi="Arial"/>
                <w:color w:val="000000" w:themeColor="text1"/>
                <w:sz w:val="20"/>
              </w:rPr>
            </w:pPr>
            <w:r w:rsidRPr="00716391">
              <w:rPr>
                <w:rFonts w:ascii="Arial" w:hAnsi="Arial" w:hint="eastAsia"/>
                <w:color w:val="000000" w:themeColor="text1"/>
                <w:sz w:val="20"/>
              </w:rPr>
              <w:t>23</w:t>
            </w:r>
          </w:p>
        </w:tc>
      </w:tr>
      <w:tr w:rsidR="004528CD" w:rsidRPr="00716391" w:rsidTr="00D77EB8">
        <w:trPr>
          <w:cantSplit/>
        </w:trPr>
        <w:tc>
          <w:tcPr>
            <w:tcW w:w="1973" w:type="pct"/>
          </w:tcPr>
          <w:p w:rsidR="004528CD" w:rsidRPr="00716391" w:rsidRDefault="004528CD" w:rsidP="00D77EB8">
            <w:pPr>
              <w:spacing w:before="100" w:beforeAutospacing="1" w:after="100" w:afterAutospacing="1"/>
              <w:rPr>
                <w:rFonts w:ascii="Arial" w:hAnsi="Arial"/>
                <w:color w:val="000000" w:themeColor="text1"/>
                <w:sz w:val="20"/>
              </w:rPr>
            </w:pPr>
            <w:r w:rsidRPr="00716391">
              <w:rPr>
                <w:rFonts w:ascii="Arial" w:hAnsi="Arial"/>
                <w:color w:val="000000" w:themeColor="text1"/>
                <w:sz w:val="20"/>
              </w:rPr>
              <w:t xml:space="preserve">Minute </w:t>
            </w:r>
          </w:p>
        </w:tc>
        <w:tc>
          <w:tcPr>
            <w:tcW w:w="1488" w:type="pct"/>
          </w:tcPr>
          <w:p w:rsidR="004528CD" w:rsidRPr="00716391" w:rsidRDefault="004528CD" w:rsidP="00D77EB8">
            <w:pPr>
              <w:spacing w:before="100" w:beforeAutospacing="1" w:after="100" w:afterAutospacing="1"/>
              <w:rPr>
                <w:rFonts w:ascii="Arial" w:hAnsi="Arial"/>
                <w:color w:val="000000" w:themeColor="text1"/>
                <w:sz w:val="20"/>
              </w:rPr>
            </w:pPr>
            <w:r w:rsidRPr="00716391">
              <w:rPr>
                <w:rFonts w:ascii="Arial" w:hAnsi="Arial"/>
                <w:color w:val="000000" w:themeColor="text1"/>
                <w:sz w:val="20"/>
              </w:rPr>
              <w:t xml:space="preserve">mm </w:t>
            </w:r>
          </w:p>
        </w:tc>
        <w:tc>
          <w:tcPr>
            <w:tcW w:w="1539" w:type="pct"/>
          </w:tcPr>
          <w:p w:rsidR="004528CD" w:rsidRPr="00716391" w:rsidRDefault="004528CD" w:rsidP="00D77EB8">
            <w:pPr>
              <w:spacing w:before="100" w:beforeAutospacing="1" w:after="100" w:afterAutospacing="1"/>
              <w:rPr>
                <w:rFonts w:ascii="Arial" w:hAnsi="Arial"/>
                <w:color w:val="000000" w:themeColor="text1"/>
                <w:sz w:val="20"/>
              </w:rPr>
            </w:pPr>
            <w:r w:rsidRPr="00716391">
              <w:rPr>
                <w:rFonts w:ascii="Arial" w:hAnsi="Arial"/>
                <w:color w:val="000000" w:themeColor="text1"/>
                <w:sz w:val="20"/>
              </w:rPr>
              <w:t xml:space="preserve">42 </w:t>
            </w:r>
          </w:p>
        </w:tc>
      </w:tr>
      <w:tr w:rsidR="004528CD" w:rsidRPr="00716391" w:rsidTr="00D77EB8">
        <w:trPr>
          <w:cantSplit/>
          <w:trHeight w:val="65"/>
        </w:trPr>
        <w:tc>
          <w:tcPr>
            <w:tcW w:w="1973" w:type="pct"/>
          </w:tcPr>
          <w:p w:rsidR="004528CD" w:rsidRPr="00716391" w:rsidRDefault="004528CD" w:rsidP="00D77EB8">
            <w:pPr>
              <w:spacing w:before="100" w:beforeAutospacing="1" w:after="100" w:afterAutospacing="1"/>
              <w:rPr>
                <w:rFonts w:ascii="Arial" w:hAnsi="Arial"/>
                <w:color w:val="000000" w:themeColor="text1"/>
                <w:sz w:val="20"/>
              </w:rPr>
            </w:pPr>
            <w:r w:rsidRPr="00716391">
              <w:rPr>
                <w:rFonts w:ascii="Arial" w:hAnsi="Arial" w:hint="eastAsia"/>
                <w:color w:val="000000" w:themeColor="text1"/>
                <w:sz w:val="20"/>
              </w:rPr>
              <w:t>Second</w:t>
            </w:r>
          </w:p>
        </w:tc>
        <w:tc>
          <w:tcPr>
            <w:tcW w:w="1488" w:type="pct"/>
          </w:tcPr>
          <w:p w:rsidR="004528CD" w:rsidRPr="00716391" w:rsidRDefault="004528CD" w:rsidP="00D77EB8">
            <w:pPr>
              <w:spacing w:before="100" w:beforeAutospacing="1" w:after="100" w:afterAutospacing="1"/>
              <w:rPr>
                <w:rFonts w:ascii="Arial" w:hAnsi="Arial"/>
                <w:color w:val="000000" w:themeColor="text1"/>
                <w:sz w:val="20"/>
              </w:rPr>
            </w:pPr>
            <w:proofErr w:type="spellStart"/>
            <w:r w:rsidRPr="00716391">
              <w:rPr>
                <w:rFonts w:ascii="Arial" w:hAnsi="Arial" w:hint="eastAsia"/>
                <w:color w:val="000000" w:themeColor="text1"/>
                <w:sz w:val="20"/>
              </w:rPr>
              <w:t>ss</w:t>
            </w:r>
            <w:proofErr w:type="spellEnd"/>
          </w:p>
        </w:tc>
        <w:tc>
          <w:tcPr>
            <w:tcW w:w="1539" w:type="pct"/>
          </w:tcPr>
          <w:p w:rsidR="004528CD" w:rsidRPr="00716391" w:rsidRDefault="004528CD" w:rsidP="00D77EB8">
            <w:pPr>
              <w:spacing w:before="100" w:beforeAutospacing="1" w:after="100" w:afterAutospacing="1"/>
              <w:rPr>
                <w:rFonts w:ascii="Arial" w:hAnsi="Arial"/>
                <w:color w:val="000000" w:themeColor="text1"/>
                <w:sz w:val="20"/>
              </w:rPr>
            </w:pPr>
            <w:r w:rsidRPr="00716391">
              <w:rPr>
                <w:rFonts w:ascii="Arial" w:hAnsi="Arial" w:hint="eastAsia"/>
                <w:color w:val="000000" w:themeColor="text1"/>
                <w:sz w:val="20"/>
              </w:rPr>
              <w:t>23</w:t>
            </w:r>
          </w:p>
        </w:tc>
      </w:tr>
    </w:tbl>
    <w:p w:rsidR="004528CD" w:rsidRPr="00716391" w:rsidRDefault="004528CD" w:rsidP="004528CD">
      <w:pPr>
        <w:rPr>
          <w:rFonts w:ascii="Arial" w:hAnsi="Arial"/>
          <w:color w:val="000000" w:themeColor="text1"/>
        </w:rPr>
      </w:pPr>
    </w:p>
    <w:p w:rsidR="004528CD" w:rsidRPr="00716391" w:rsidRDefault="004528CD" w:rsidP="004528CD">
      <w:pPr>
        <w:pStyle w:val="Heading4"/>
        <w:rPr>
          <w:color w:val="000000" w:themeColor="text1"/>
        </w:rPr>
      </w:pPr>
      <w:bookmarkStart w:id="16" w:name="_Toc395014113"/>
      <w:bookmarkStart w:id="17" w:name="_Toc410480178"/>
      <w:r w:rsidRPr="00716391">
        <w:rPr>
          <w:rFonts w:hint="eastAsia"/>
          <w:color w:val="000000" w:themeColor="text1"/>
        </w:rPr>
        <w:t>Content Format</w:t>
      </w:r>
      <w:bookmarkEnd w:id="16"/>
      <w:bookmarkEnd w:id="17"/>
    </w:p>
    <w:p w:rsidR="004528CD" w:rsidRPr="00716391" w:rsidRDefault="004528CD" w:rsidP="004528CD">
      <w:pPr>
        <w:rPr>
          <w:i/>
          <w:iCs/>
          <w:color w:val="000000" w:themeColor="text1"/>
        </w:rPr>
      </w:pPr>
      <w:r w:rsidRPr="00716391">
        <w:rPr>
          <w:rFonts w:ascii="Arial" w:hAnsi="Arial" w:hint="eastAsia"/>
          <w:color w:val="000000" w:themeColor="text1"/>
        </w:rPr>
        <w:t>A sample file of complete contents is shown as below:</w:t>
      </w:r>
    </w:p>
    <w:p w:rsidR="004528CD" w:rsidRPr="00716391" w:rsidRDefault="0096472B" w:rsidP="004528CD">
      <w:pPr>
        <w:rPr>
          <w:i/>
          <w:iCs/>
          <w:color w:val="000000" w:themeColor="text1"/>
        </w:rPr>
      </w:pPr>
      <w:r>
        <w:rPr>
          <w:i/>
          <w:iCs/>
          <w:color w:val="000000" w:themeColor="text1"/>
        </w:rPr>
        <w:t>#</w:t>
      </w:r>
      <w:bookmarkStart w:id="18" w:name="OLE_LINK1"/>
      <w:r>
        <w:rPr>
          <w:i/>
          <w:iCs/>
          <w:color w:val="000000" w:themeColor="text1"/>
        </w:rPr>
        <w:t>RECEIPT_NUMBER,</w:t>
      </w:r>
      <w:r w:rsidRPr="0096472B">
        <w:rPr>
          <w:i/>
          <w:iCs/>
          <w:color w:val="000000" w:themeColor="text1"/>
        </w:rPr>
        <w:t>DATE1,DETAILS,STATUS,WITHDRAW_AMOUNT,PAID_IN_AMOUNT,BALANCE,BALANCE_CONFIRMED,TRANSACTION_TYPE,OTHERPARTYINFO,TRANSACTIONPARTYDETAILS,TRANSACTION_ID,REMARK</w:t>
      </w:r>
      <w:r w:rsidR="004528CD" w:rsidRPr="00716391">
        <w:rPr>
          <w:rFonts w:hint="eastAsia"/>
          <w:i/>
          <w:iCs/>
          <w:color w:val="000000" w:themeColor="text1"/>
        </w:rPr>
        <w:t xml:space="preserve"> </w:t>
      </w:r>
      <w:bookmarkEnd w:id="18"/>
      <w:r w:rsidR="004528CD" w:rsidRPr="00716391">
        <w:rPr>
          <w:rFonts w:hint="eastAsia"/>
          <w:i/>
          <w:iCs/>
          <w:color w:val="000000" w:themeColor="text1"/>
        </w:rPr>
        <w:t xml:space="preserve"># head line                                             </w:t>
      </w:r>
    </w:p>
    <w:p w:rsidR="00410B99" w:rsidRDefault="0096472B" w:rsidP="004528CD">
      <w:pPr>
        <w:rPr>
          <w:i/>
          <w:iCs/>
          <w:color w:val="000000" w:themeColor="text1"/>
        </w:rPr>
      </w:pPr>
      <w:r w:rsidRPr="0096472B">
        <w:rPr>
          <w:i/>
          <w:iCs/>
          <w:color w:val="000000" w:themeColor="text1"/>
        </w:rPr>
        <w:t>"JEK4FESX2M","2015-05-20 23:38:33","Business Payment to 254717267846 - FAITH NDWIGA via API","Completed","4,029","0","5,924,891","true","B</w:t>
      </w:r>
      <w:r w:rsidR="00410B99">
        <w:rPr>
          <w:i/>
          <w:iCs/>
          <w:color w:val="000000" w:themeColor="text1"/>
        </w:rPr>
        <w:t>2C Payment</w:t>
      </w:r>
      <w:r w:rsidR="00410B99">
        <w:rPr>
          <w:i/>
          <w:iCs/>
          <w:color w:val="000000" w:themeColor="text1"/>
        </w:rPr>
        <w:tab/>
        <w:t>254717267846 – FAITH</w:t>
      </w:r>
      <w:r w:rsidRPr="0096472B">
        <w:rPr>
          <w:i/>
          <w:iCs/>
          <w:color w:val="000000" w:themeColor="text1"/>
        </w:rPr>
        <w:t>NDWIGA","","JEK4FESX2M","0"</w:t>
      </w:r>
    </w:p>
    <w:p w:rsidR="004528CD" w:rsidRPr="00716391" w:rsidRDefault="00410B99" w:rsidP="004528CD">
      <w:pPr>
        <w:rPr>
          <w:rFonts w:ascii="Arial" w:hAnsi="Arial"/>
          <w:color w:val="000000" w:themeColor="text1"/>
        </w:rPr>
      </w:pPr>
      <w:r w:rsidRPr="00716391">
        <w:rPr>
          <w:rFonts w:ascii="Arial" w:hAnsi="Arial"/>
          <w:color w:val="000000" w:themeColor="text1"/>
        </w:rPr>
        <w:lastRenderedPageBreak/>
        <w:t xml:space="preserve"> </w:t>
      </w:r>
      <w:r w:rsidR="004528CD" w:rsidRPr="00716391">
        <w:rPr>
          <w:rFonts w:ascii="Arial" w:hAnsi="Arial"/>
          <w:color w:val="000000" w:themeColor="text1"/>
        </w:rPr>
        <w:t xml:space="preserve">The description of </w:t>
      </w:r>
      <w:r w:rsidR="004528CD" w:rsidRPr="00716391">
        <w:rPr>
          <w:rFonts w:ascii="Arial" w:hAnsi="Arial" w:hint="eastAsia"/>
          <w:color w:val="000000" w:themeColor="text1"/>
        </w:rPr>
        <w:t xml:space="preserve">the </w:t>
      </w:r>
      <w:r>
        <w:rPr>
          <w:rFonts w:ascii="Arial" w:hAnsi="Arial"/>
          <w:color w:val="000000" w:themeColor="text1"/>
        </w:rPr>
        <w:t>CSV</w:t>
      </w:r>
      <w:r w:rsidR="004528CD" w:rsidRPr="00716391">
        <w:rPr>
          <w:rFonts w:ascii="Arial" w:hAnsi="Arial" w:hint="eastAsia"/>
          <w:color w:val="000000" w:themeColor="text1"/>
        </w:rPr>
        <w:t xml:space="preserve"> payload file</w:t>
      </w:r>
      <w:r w:rsidR="004528CD" w:rsidRPr="00716391">
        <w:rPr>
          <w:rFonts w:ascii="Arial" w:hAnsi="Arial"/>
          <w:color w:val="000000" w:themeColor="text1"/>
        </w:rPr>
        <w:t xml:space="preserve"> content format is as follows:</w:t>
      </w:r>
    </w:p>
    <w:p w:rsidR="004528CD" w:rsidRPr="00716391" w:rsidRDefault="004528CD" w:rsidP="004528CD">
      <w:pPr>
        <w:widowControl w:val="0"/>
        <w:numPr>
          <w:ilvl w:val="0"/>
          <w:numId w:val="75"/>
        </w:numPr>
        <w:suppressAutoHyphens/>
        <w:snapToGrid w:val="0"/>
        <w:spacing w:before="160" w:after="160" w:line="240" w:lineRule="atLeast"/>
        <w:rPr>
          <w:rFonts w:ascii="Arial" w:hAnsi="Arial"/>
          <w:color w:val="000000" w:themeColor="text1"/>
        </w:rPr>
      </w:pPr>
      <w:r w:rsidRPr="00716391">
        <w:rPr>
          <w:rFonts w:ascii="Arial" w:hAnsi="Arial"/>
          <w:color w:val="000000" w:themeColor="text1"/>
        </w:rPr>
        <w:t xml:space="preserve">The file is a </w:t>
      </w:r>
      <w:r w:rsidR="00410B99">
        <w:rPr>
          <w:rFonts w:ascii="Arial" w:hAnsi="Arial"/>
          <w:color w:val="000000" w:themeColor="text1"/>
        </w:rPr>
        <w:t xml:space="preserve">CSV </w:t>
      </w:r>
      <w:r w:rsidRPr="00716391">
        <w:rPr>
          <w:rFonts w:ascii="Arial" w:hAnsi="Arial"/>
          <w:color w:val="000000" w:themeColor="text1"/>
        </w:rPr>
        <w:t>file</w:t>
      </w:r>
      <w:r w:rsidR="00410B99">
        <w:rPr>
          <w:rFonts w:ascii="Arial" w:hAnsi="Arial"/>
          <w:color w:val="000000" w:themeColor="text1"/>
        </w:rPr>
        <w:t xml:space="preserve"> format</w:t>
      </w:r>
      <w:r w:rsidRPr="00716391">
        <w:rPr>
          <w:rFonts w:ascii="Arial" w:hAnsi="Arial"/>
          <w:color w:val="000000" w:themeColor="text1"/>
        </w:rPr>
        <w:t>.</w:t>
      </w:r>
      <w:r w:rsidRPr="00716391">
        <w:rPr>
          <w:rFonts w:hint="eastAsia"/>
          <w:i/>
          <w:iCs/>
          <w:color w:val="000000" w:themeColor="text1"/>
        </w:rPr>
        <w:t xml:space="preserve"> </w:t>
      </w:r>
    </w:p>
    <w:p w:rsidR="004528CD" w:rsidRPr="00716391" w:rsidRDefault="004528CD" w:rsidP="004528CD">
      <w:pPr>
        <w:widowControl w:val="0"/>
        <w:numPr>
          <w:ilvl w:val="0"/>
          <w:numId w:val="75"/>
        </w:numPr>
        <w:suppressAutoHyphens/>
        <w:snapToGrid w:val="0"/>
        <w:spacing w:before="160" w:after="160" w:line="240" w:lineRule="atLeast"/>
        <w:rPr>
          <w:rFonts w:ascii="Arial" w:hAnsi="Arial"/>
          <w:color w:val="000000" w:themeColor="text1"/>
        </w:rPr>
      </w:pPr>
      <w:r w:rsidRPr="00716391">
        <w:rPr>
          <w:rFonts w:ascii="Arial" w:hAnsi="Arial"/>
          <w:color w:val="000000" w:themeColor="text1"/>
        </w:rPr>
        <w:t>Each record ends with a carriage return character.</w:t>
      </w:r>
    </w:p>
    <w:p w:rsidR="004528CD" w:rsidRPr="00716391" w:rsidRDefault="004528CD" w:rsidP="004528CD">
      <w:pPr>
        <w:widowControl w:val="0"/>
        <w:numPr>
          <w:ilvl w:val="0"/>
          <w:numId w:val="75"/>
        </w:numPr>
        <w:suppressAutoHyphens/>
        <w:snapToGrid w:val="0"/>
        <w:spacing w:before="160" w:after="160" w:line="240" w:lineRule="atLeast"/>
        <w:rPr>
          <w:rFonts w:ascii="Arial" w:hAnsi="Arial"/>
          <w:color w:val="000000" w:themeColor="text1"/>
        </w:rPr>
      </w:pPr>
      <w:r w:rsidRPr="00716391">
        <w:rPr>
          <w:rFonts w:ascii="Arial" w:hAnsi="Arial" w:hint="eastAsia"/>
          <w:color w:val="000000" w:themeColor="text1"/>
        </w:rPr>
        <w:t>The headline should be the title columns. The field name in the header in based on Data field but not the above example file.</w:t>
      </w:r>
    </w:p>
    <w:p w:rsidR="004528CD" w:rsidRPr="00716391" w:rsidRDefault="004528CD" w:rsidP="004528CD">
      <w:pPr>
        <w:widowControl w:val="0"/>
        <w:numPr>
          <w:ilvl w:val="0"/>
          <w:numId w:val="75"/>
        </w:numPr>
        <w:suppressAutoHyphens/>
        <w:snapToGrid w:val="0"/>
        <w:spacing w:before="160" w:after="160" w:line="240" w:lineRule="atLeast"/>
        <w:rPr>
          <w:rFonts w:ascii="Arial" w:hAnsi="Arial"/>
          <w:color w:val="000000" w:themeColor="text1"/>
        </w:rPr>
      </w:pPr>
      <w:r w:rsidRPr="00716391">
        <w:rPr>
          <w:rFonts w:ascii="Arial" w:hAnsi="Arial"/>
          <w:color w:val="000000" w:themeColor="text1"/>
        </w:rPr>
        <w:t>Each record occupies one line.</w:t>
      </w:r>
    </w:p>
    <w:p w:rsidR="004528CD" w:rsidRPr="00716391" w:rsidRDefault="004528CD" w:rsidP="004528CD">
      <w:pPr>
        <w:widowControl w:val="0"/>
        <w:numPr>
          <w:ilvl w:val="0"/>
          <w:numId w:val="75"/>
        </w:numPr>
        <w:suppressAutoHyphens/>
        <w:snapToGrid w:val="0"/>
        <w:spacing w:before="160" w:after="160" w:line="240" w:lineRule="atLeast"/>
        <w:rPr>
          <w:rFonts w:ascii="Arial" w:hAnsi="Arial"/>
          <w:color w:val="000000" w:themeColor="text1"/>
        </w:rPr>
      </w:pPr>
      <w:r w:rsidRPr="00716391">
        <w:rPr>
          <w:rFonts w:ascii="Arial" w:hAnsi="Arial"/>
          <w:color w:val="000000" w:themeColor="text1"/>
        </w:rPr>
        <w:t xml:space="preserve">Fields in the file are separated by </w:t>
      </w:r>
      <w:r w:rsidR="00410B99">
        <w:rPr>
          <w:rFonts w:ascii="Arial" w:hAnsi="Arial"/>
          <w:color w:val="000000" w:themeColor="text1"/>
        </w:rPr>
        <w:t>comma</w:t>
      </w:r>
      <w:r w:rsidRPr="00716391">
        <w:rPr>
          <w:rFonts w:ascii="Arial" w:hAnsi="Arial"/>
          <w:color w:val="000000" w:themeColor="text1"/>
        </w:rPr>
        <w:t xml:space="preserve"> (</w:t>
      </w:r>
      <w:r w:rsidR="00410B99">
        <w:rPr>
          <w:rFonts w:ascii="Arial" w:hAnsi="Arial"/>
          <w:color w:val="000000" w:themeColor="text1"/>
        </w:rPr>
        <w:t>,</w:t>
      </w:r>
      <w:r w:rsidRPr="00716391">
        <w:rPr>
          <w:rFonts w:ascii="Arial" w:hAnsi="Arial"/>
          <w:color w:val="000000" w:themeColor="text1"/>
        </w:rPr>
        <w:t>).</w:t>
      </w:r>
    </w:p>
    <w:p w:rsidR="004528CD" w:rsidRPr="00716391" w:rsidRDefault="004528CD" w:rsidP="004528CD">
      <w:pPr>
        <w:widowControl w:val="0"/>
        <w:numPr>
          <w:ilvl w:val="0"/>
          <w:numId w:val="75"/>
        </w:numPr>
        <w:suppressAutoHyphens/>
        <w:snapToGrid w:val="0"/>
        <w:spacing w:before="160" w:after="160" w:line="240" w:lineRule="atLeast"/>
        <w:rPr>
          <w:rFonts w:ascii="Arial" w:hAnsi="Arial"/>
          <w:color w:val="000000" w:themeColor="text1"/>
        </w:rPr>
      </w:pPr>
      <w:r w:rsidRPr="00716391">
        <w:rPr>
          <w:rFonts w:ascii="Arial" w:hAnsi="Arial" w:hint="eastAsia"/>
          <w:color w:val="000000" w:themeColor="text1"/>
        </w:rPr>
        <w:t>Fields</w:t>
      </w:r>
      <w:r w:rsidRPr="00716391">
        <w:rPr>
          <w:rFonts w:ascii="Arial" w:hAnsi="Arial"/>
          <w:color w:val="000000" w:themeColor="text1"/>
        </w:rPr>
        <w:t>’</w:t>
      </w:r>
      <w:r w:rsidRPr="00716391">
        <w:rPr>
          <w:rFonts w:ascii="Arial" w:hAnsi="Arial" w:hint="eastAsia"/>
          <w:color w:val="000000" w:themeColor="text1"/>
        </w:rPr>
        <w:t xml:space="preserve"> values in the file should be encapsulated by double quotes. </w:t>
      </w:r>
      <w:r w:rsidRPr="00716391">
        <w:rPr>
          <w:rFonts w:ascii="Arial" w:hAnsi="Arial"/>
          <w:color w:val="000000" w:themeColor="text1"/>
        </w:rPr>
        <w:t>The encapsulation will not be done on the file headers and footers where they exist.</w:t>
      </w:r>
    </w:p>
    <w:p w:rsidR="004528CD" w:rsidRPr="00716391" w:rsidRDefault="004528CD" w:rsidP="004528CD">
      <w:pPr>
        <w:widowControl w:val="0"/>
        <w:numPr>
          <w:ilvl w:val="0"/>
          <w:numId w:val="75"/>
        </w:numPr>
        <w:suppressAutoHyphens/>
        <w:snapToGrid w:val="0"/>
        <w:spacing w:before="160" w:after="160" w:line="240" w:lineRule="atLeast"/>
        <w:rPr>
          <w:rFonts w:ascii="Arial" w:hAnsi="Arial"/>
          <w:color w:val="000000" w:themeColor="text1"/>
        </w:rPr>
      </w:pPr>
      <w:r w:rsidRPr="00716391">
        <w:rPr>
          <w:rFonts w:ascii="Arial" w:hAnsi="Arial"/>
          <w:color w:val="000000" w:themeColor="text1"/>
        </w:rPr>
        <w:t>The values of certain fields can be blank,</w:t>
      </w:r>
      <w:r w:rsidRPr="00716391">
        <w:rPr>
          <w:rFonts w:ascii="Arial" w:hAnsi="Arial" w:hint="eastAsia"/>
          <w:color w:val="000000" w:themeColor="text1"/>
        </w:rPr>
        <w:t xml:space="preserve"> and these</w:t>
      </w:r>
      <w:r w:rsidRPr="00716391">
        <w:rPr>
          <w:rFonts w:ascii="Arial" w:hAnsi="Arial"/>
          <w:color w:val="000000" w:themeColor="text1"/>
        </w:rPr>
        <w:t xml:space="preserve"> </w:t>
      </w:r>
      <w:r w:rsidRPr="00716391">
        <w:rPr>
          <w:rFonts w:ascii="Arial" w:hAnsi="Arial" w:hint="eastAsia"/>
          <w:color w:val="000000" w:themeColor="text1"/>
        </w:rPr>
        <w:t>values</w:t>
      </w:r>
      <w:r w:rsidRPr="00716391">
        <w:rPr>
          <w:rFonts w:ascii="Arial" w:hAnsi="Arial"/>
          <w:color w:val="000000" w:themeColor="text1"/>
        </w:rPr>
        <w:t xml:space="preserve"> must still be encapsulated by the double quotes, with no characters between the quotes</w:t>
      </w:r>
      <w:r w:rsidRPr="00716391">
        <w:rPr>
          <w:rFonts w:ascii="Arial" w:hAnsi="Arial" w:hint="eastAsia"/>
          <w:color w:val="000000" w:themeColor="text1"/>
        </w:rPr>
        <w:t>. This</w:t>
      </w:r>
      <w:r w:rsidRPr="00716391">
        <w:rPr>
          <w:rFonts w:ascii="Arial" w:hAnsi="Arial"/>
          <w:color w:val="000000" w:themeColor="text1"/>
        </w:rPr>
        <w:t xml:space="preserve"> </w:t>
      </w:r>
      <w:r w:rsidRPr="00716391">
        <w:rPr>
          <w:rFonts w:ascii="Arial" w:hAnsi="Arial" w:hint="eastAsia"/>
          <w:color w:val="000000" w:themeColor="text1"/>
        </w:rPr>
        <w:t xml:space="preserve">is represented as the two bars with only </w:t>
      </w:r>
      <w:r w:rsidRPr="00716391">
        <w:rPr>
          <w:rFonts w:ascii="Arial" w:hAnsi="Arial"/>
          <w:color w:val="000000" w:themeColor="text1"/>
        </w:rPr>
        <w:t>double</w:t>
      </w:r>
      <w:r w:rsidRPr="00716391">
        <w:rPr>
          <w:rFonts w:ascii="Arial" w:hAnsi="Arial" w:hint="eastAsia"/>
          <w:color w:val="000000" w:themeColor="text1"/>
        </w:rPr>
        <w:t xml:space="preserve"> </w:t>
      </w:r>
      <w:r w:rsidRPr="00716391">
        <w:rPr>
          <w:rFonts w:ascii="Arial" w:hAnsi="Arial"/>
          <w:color w:val="000000" w:themeColor="text1"/>
        </w:rPr>
        <w:t>quotes</w:t>
      </w:r>
      <w:r w:rsidRPr="00716391">
        <w:rPr>
          <w:rFonts w:ascii="Arial" w:hAnsi="Arial" w:hint="eastAsia"/>
          <w:color w:val="000000" w:themeColor="text1"/>
        </w:rPr>
        <w:t xml:space="preserve"> in the file record, such as </w:t>
      </w:r>
      <w:r w:rsidRPr="00716391">
        <w:rPr>
          <w:rFonts w:ascii="Arial" w:hAnsi="Arial"/>
          <w:color w:val="000000" w:themeColor="text1"/>
        </w:rPr>
        <w:t>‘”</w:t>
      </w:r>
      <w:proofErr w:type="spellStart"/>
      <w:r w:rsidRPr="00716391">
        <w:rPr>
          <w:rFonts w:ascii="Arial" w:hAnsi="Arial" w:hint="eastAsia"/>
          <w:color w:val="000000" w:themeColor="text1"/>
        </w:rPr>
        <w:t>a</w:t>
      </w:r>
      <w:r w:rsidRPr="00716391">
        <w:rPr>
          <w:rFonts w:ascii="Arial" w:hAnsi="Arial"/>
          <w:color w:val="000000" w:themeColor="text1"/>
        </w:rPr>
        <w:t>”</w:t>
      </w:r>
      <w:r w:rsidR="00410B99">
        <w:rPr>
          <w:rFonts w:ascii="Arial" w:hAnsi="Arial"/>
          <w:color w:val="000000" w:themeColor="text1"/>
        </w:rPr>
        <w:t>,</w:t>
      </w:r>
      <w:r w:rsidRPr="00716391">
        <w:rPr>
          <w:rFonts w:ascii="Arial" w:hAnsi="Arial"/>
          <w:color w:val="000000" w:themeColor="text1"/>
        </w:rPr>
        <w:t>””</w:t>
      </w:r>
      <w:r w:rsidR="00410B99">
        <w:rPr>
          <w:rFonts w:ascii="Arial" w:hAnsi="Arial"/>
          <w:color w:val="000000" w:themeColor="text1"/>
        </w:rPr>
        <w:t>,</w:t>
      </w:r>
      <w:r w:rsidRPr="00716391">
        <w:rPr>
          <w:rFonts w:ascii="Arial" w:hAnsi="Arial"/>
          <w:color w:val="000000" w:themeColor="text1"/>
        </w:rPr>
        <w:t>”</w:t>
      </w:r>
      <w:r w:rsidRPr="00716391">
        <w:rPr>
          <w:rFonts w:ascii="Arial" w:hAnsi="Arial" w:hint="eastAsia"/>
          <w:color w:val="000000" w:themeColor="text1"/>
        </w:rPr>
        <w:t>c</w:t>
      </w:r>
      <w:r w:rsidRPr="00716391">
        <w:rPr>
          <w:rFonts w:ascii="Arial" w:hAnsi="Arial"/>
          <w:color w:val="000000" w:themeColor="text1"/>
        </w:rPr>
        <w:t>”</w:t>
      </w:r>
      <w:r w:rsidR="00410B99">
        <w:rPr>
          <w:rFonts w:ascii="Arial" w:hAnsi="Arial"/>
          <w:color w:val="000000" w:themeColor="text1"/>
        </w:rPr>
        <w:t>,</w:t>
      </w:r>
      <w:r w:rsidRPr="00716391">
        <w:rPr>
          <w:rFonts w:ascii="Arial" w:hAnsi="Arial"/>
          <w:color w:val="000000" w:themeColor="text1"/>
        </w:rPr>
        <w:t>”</w:t>
      </w:r>
      <w:r w:rsidRPr="00716391">
        <w:rPr>
          <w:rFonts w:ascii="Arial" w:hAnsi="Arial" w:hint="eastAsia"/>
          <w:color w:val="000000" w:themeColor="text1"/>
        </w:rPr>
        <w:t>d</w:t>
      </w:r>
      <w:proofErr w:type="spellEnd"/>
      <w:r w:rsidRPr="00716391">
        <w:rPr>
          <w:rFonts w:ascii="Arial" w:hAnsi="Arial"/>
          <w:color w:val="000000" w:themeColor="text1"/>
        </w:rPr>
        <w:t>”’</w:t>
      </w:r>
      <w:r w:rsidRPr="00716391">
        <w:rPr>
          <w:rFonts w:ascii="Arial" w:hAnsi="Arial" w:hint="eastAsia"/>
          <w:color w:val="000000" w:themeColor="text1"/>
        </w:rPr>
        <w:t>.</w:t>
      </w:r>
    </w:p>
    <w:p w:rsidR="004528CD" w:rsidRDefault="004528CD" w:rsidP="004528CD">
      <w:pPr>
        <w:widowControl w:val="0"/>
        <w:numPr>
          <w:ilvl w:val="0"/>
          <w:numId w:val="75"/>
        </w:numPr>
        <w:suppressAutoHyphens/>
        <w:snapToGrid w:val="0"/>
        <w:spacing w:before="160" w:after="160" w:line="240" w:lineRule="atLeast"/>
        <w:rPr>
          <w:rFonts w:ascii="Arial" w:hAnsi="Arial"/>
          <w:color w:val="000000" w:themeColor="text1"/>
        </w:rPr>
      </w:pPr>
      <w:r w:rsidRPr="00716391">
        <w:rPr>
          <w:rFonts w:ascii="Arial" w:hAnsi="Arial" w:hint="eastAsia"/>
          <w:color w:val="000000" w:themeColor="text1"/>
        </w:rPr>
        <w:t xml:space="preserve">For each segment value, the </w:t>
      </w:r>
      <w:r w:rsidR="00410B99">
        <w:rPr>
          <w:rFonts w:ascii="Arial" w:hAnsi="Arial"/>
          <w:color w:val="000000" w:themeColor="text1"/>
        </w:rPr>
        <w:t>comma</w:t>
      </w:r>
      <w:r w:rsidRPr="00716391">
        <w:rPr>
          <w:rFonts w:ascii="Arial" w:hAnsi="Arial" w:hint="eastAsia"/>
          <w:color w:val="000000" w:themeColor="text1"/>
        </w:rPr>
        <w:t xml:space="preserve"> character (</w:t>
      </w:r>
      <w:r w:rsidR="00410B99">
        <w:rPr>
          <w:rFonts w:ascii="Arial" w:hAnsi="Arial"/>
          <w:color w:val="000000" w:themeColor="text1"/>
        </w:rPr>
        <w:t>,</w:t>
      </w:r>
      <w:r w:rsidRPr="00716391">
        <w:rPr>
          <w:rFonts w:ascii="Arial" w:hAnsi="Arial" w:hint="eastAsia"/>
          <w:color w:val="000000" w:themeColor="text1"/>
        </w:rPr>
        <w:t xml:space="preserve">) and </w:t>
      </w:r>
      <w:r w:rsidRPr="00716391">
        <w:rPr>
          <w:rFonts w:ascii="Arial" w:hAnsi="Arial"/>
          <w:color w:val="000000" w:themeColor="text1"/>
        </w:rPr>
        <w:t>double quotes</w:t>
      </w:r>
      <w:r w:rsidRPr="00716391">
        <w:rPr>
          <w:rFonts w:ascii="Arial" w:hAnsi="Arial" w:hint="eastAsia"/>
          <w:color w:val="000000" w:themeColor="text1"/>
        </w:rPr>
        <w:t xml:space="preserve"> are not allowed to be included in the value. If there are </w:t>
      </w:r>
      <w:r w:rsidR="00410B99">
        <w:rPr>
          <w:rFonts w:ascii="Arial" w:hAnsi="Arial"/>
          <w:color w:val="000000" w:themeColor="text1"/>
        </w:rPr>
        <w:t>comma</w:t>
      </w:r>
      <w:r w:rsidRPr="00716391">
        <w:rPr>
          <w:rFonts w:ascii="Arial" w:hAnsi="Arial" w:hint="eastAsia"/>
          <w:color w:val="000000" w:themeColor="text1"/>
        </w:rPr>
        <w:t xml:space="preserve"> characters or </w:t>
      </w:r>
      <w:r w:rsidRPr="00716391">
        <w:rPr>
          <w:rFonts w:ascii="Arial" w:hAnsi="Arial"/>
          <w:color w:val="000000" w:themeColor="text1"/>
        </w:rPr>
        <w:t>double quotes</w:t>
      </w:r>
      <w:r w:rsidRPr="00716391">
        <w:rPr>
          <w:rFonts w:ascii="Arial" w:hAnsi="Arial" w:hint="eastAsia"/>
          <w:color w:val="000000" w:themeColor="text1"/>
        </w:rPr>
        <w:t xml:space="preserve"> in the data field which cause the third-party resolution failure, the Mobile Money system will not handle the failure.</w:t>
      </w:r>
    </w:p>
    <w:p w:rsidR="004528CD" w:rsidRDefault="004528CD" w:rsidP="004528CD">
      <w:pPr>
        <w:widowControl w:val="0"/>
        <w:suppressAutoHyphens/>
        <w:snapToGrid w:val="0"/>
        <w:spacing w:before="160" w:after="160" w:line="240" w:lineRule="atLeast"/>
        <w:rPr>
          <w:rFonts w:ascii="Arial" w:hAnsi="Arial"/>
          <w:color w:val="000000" w:themeColor="text1"/>
        </w:rPr>
      </w:pPr>
    </w:p>
    <w:p w:rsidR="004528CD" w:rsidRDefault="004528CD" w:rsidP="004528CD">
      <w:pPr>
        <w:widowControl w:val="0"/>
        <w:suppressAutoHyphens/>
        <w:snapToGrid w:val="0"/>
        <w:spacing w:before="160" w:after="160" w:line="240" w:lineRule="atLeast"/>
        <w:rPr>
          <w:rFonts w:ascii="Arial" w:hAnsi="Arial"/>
          <w:color w:val="000000" w:themeColor="text1"/>
        </w:rPr>
      </w:pPr>
    </w:p>
    <w:p w:rsidR="00410B99" w:rsidRDefault="00410B99" w:rsidP="004528CD">
      <w:pPr>
        <w:widowControl w:val="0"/>
        <w:suppressAutoHyphens/>
        <w:snapToGrid w:val="0"/>
        <w:spacing w:before="160" w:after="160" w:line="240" w:lineRule="atLeast"/>
        <w:rPr>
          <w:rFonts w:ascii="Arial" w:hAnsi="Arial"/>
          <w:color w:val="000000" w:themeColor="text1"/>
        </w:rPr>
      </w:pPr>
    </w:p>
    <w:p w:rsidR="00410B99" w:rsidRDefault="00410B99" w:rsidP="004528CD">
      <w:pPr>
        <w:widowControl w:val="0"/>
        <w:suppressAutoHyphens/>
        <w:snapToGrid w:val="0"/>
        <w:spacing w:before="160" w:after="160" w:line="240" w:lineRule="atLeast"/>
        <w:rPr>
          <w:rFonts w:ascii="Arial" w:hAnsi="Arial"/>
          <w:color w:val="000000" w:themeColor="text1"/>
        </w:rPr>
      </w:pPr>
    </w:p>
    <w:p w:rsidR="00410B99" w:rsidRDefault="00410B99" w:rsidP="004528CD">
      <w:pPr>
        <w:widowControl w:val="0"/>
        <w:suppressAutoHyphens/>
        <w:snapToGrid w:val="0"/>
        <w:spacing w:before="160" w:after="160" w:line="240" w:lineRule="atLeast"/>
        <w:rPr>
          <w:rFonts w:ascii="Arial" w:hAnsi="Arial"/>
          <w:color w:val="000000" w:themeColor="text1"/>
        </w:rPr>
      </w:pPr>
    </w:p>
    <w:p w:rsidR="00410B99" w:rsidRDefault="00410B99" w:rsidP="004528CD">
      <w:pPr>
        <w:widowControl w:val="0"/>
        <w:suppressAutoHyphens/>
        <w:snapToGrid w:val="0"/>
        <w:spacing w:before="160" w:after="160" w:line="240" w:lineRule="atLeast"/>
        <w:rPr>
          <w:rFonts w:ascii="Arial" w:hAnsi="Arial"/>
          <w:color w:val="000000" w:themeColor="text1"/>
        </w:rPr>
      </w:pPr>
    </w:p>
    <w:p w:rsidR="00410B99" w:rsidRDefault="00410B99" w:rsidP="004528CD">
      <w:pPr>
        <w:widowControl w:val="0"/>
        <w:suppressAutoHyphens/>
        <w:snapToGrid w:val="0"/>
        <w:spacing w:before="160" w:after="160" w:line="240" w:lineRule="atLeast"/>
        <w:rPr>
          <w:rFonts w:ascii="Arial" w:hAnsi="Arial"/>
          <w:color w:val="000000" w:themeColor="text1"/>
        </w:rPr>
      </w:pPr>
    </w:p>
    <w:p w:rsidR="00410B99" w:rsidRDefault="00410B99" w:rsidP="004528CD">
      <w:pPr>
        <w:widowControl w:val="0"/>
        <w:suppressAutoHyphens/>
        <w:snapToGrid w:val="0"/>
        <w:spacing w:before="160" w:after="160" w:line="240" w:lineRule="atLeast"/>
        <w:rPr>
          <w:rFonts w:ascii="Arial" w:hAnsi="Arial"/>
          <w:color w:val="000000" w:themeColor="text1"/>
        </w:rPr>
      </w:pPr>
    </w:p>
    <w:p w:rsidR="00410B99" w:rsidRDefault="00410B99" w:rsidP="004528CD">
      <w:pPr>
        <w:widowControl w:val="0"/>
        <w:suppressAutoHyphens/>
        <w:snapToGrid w:val="0"/>
        <w:spacing w:before="160" w:after="160" w:line="240" w:lineRule="atLeast"/>
        <w:rPr>
          <w:rFonts w:ascii="Arial" w:hAnsi="Arial"/>
          <w:color w:val="000000" w:themeColor="text1"/>
        </w:rPr>
      </w:pPr>
    </w:p>
    <w:p w:rsidR="00410B99" w:rsidRDefault="00410B99" w:rsidP="004528CD">
      <w:pPr>
        <w:widowControl w:val="0"/>
        <w:suppressAutoHyphens/>
        <w:snapToGrid w:val="0"/>
        <w:spacing w:before="160" w:after="160" w:line="240" w:lineRule="atLeast"/>
        <w:rPr>
          <w:rFonts w:ascii="Arial" w:hAnsi="Arial"/>
          <w:color w:val="000000" w:themeColor="text1"/>
        </w:rPr>
      </w:pPr>
    </w:p>
    <w:p w:rsidR="00410B99" w:rsidRDefault="00410B99" w:rsidP="004528CD">
      <w:pPr>
        <w:widowControl w:val="0"/>
        <w:suppressAutoHyphens/>
        <w:snapToGrid w:val="0"/>
        <w:spacing w:before="160" w:after="160" w:line="240" w:lineRule="atLeast"/>
        <w:rPr>
          <w:rFonts w:ascii="Arial" w:hAnsi="Arial"/>
          <w:color w:val="000000" w:themeColor="text1"/>
        </w:rPr>
      </w:pPr>
    </w:p>
    <w:p w:rsidR="00410B99" w:rsidRPr="00716391" w:rsidRDefault="00410B99" w:rsidP="004528CD">
      <w:pPr>
        <w:widowControl w:val="0"/>
        <w:suppressAutoHyphens/>
        <w:snapToGrid w:val="0"/>
        <w:spacing w:before="160" w:after="160" w:line="240" w:lineRule="atLeast"/>
        <w:rPr>
          <w:rFonts w:ascii="Arial" w:hAnsi="Arial"/>
          <w:color w:val="000000" w:themeColor="text1"/>
        </w:rPr>
      </w:pPr>
    </w:p>
    <w:p w:rsidR="004528CD" w:rsidRPr="00716391" w:rsidRDefault="004528CD" w:rsidP="004528CD">
      <w:pPr>
        <w:rPr>
          <w:color w:val="000000" w:themeColor="text1"/>
        </w:rPr>
      </w:pPr>
    </w:p>
    <w:p w:rsidR="004528CD" w:rsidRPr="00716391" w:rsidRDefault="004528CD" w:rsidP="004528CD">
      <w:pPr>
        <w:pStyle w:val="Heading4"/>
        <w:rPr>
          <w:color w:val="000000" w:themeColor="text1"/>
        </w:rPr>
      </w:pPr>
      <w:bookmarkStart w:id="19" w:name="_Toc395014114"/>
      <w:bookmarkStart w:id="20" w:name="_Toc410480179"/>
      <w:r w:rsidRPr="00716391">
        <w:rPr>
          <w:rFonts w:hint="eastAsia"/>
          <w:color w:val="000000" w:themeColor="text1"/>
        </w:rPr>
        <w:lastRenderedPageBreak/>
        <w:t>Data Field</w:t>
      </w:r>
      <w:bookmarkEnd w:id="19"/>
      <w:bookmarkEnd w:id="20"/>
    </w:p>
    <w:p w:rsidR="004528CD" w:rsidRPr="00716391" w:rsidRDefault="004528CD" w:rsidP="004528CD">
      <w:pPr>
        <w:rPr>
          <w:rFonts w:ascii="Arial" w:eastAsiaTheme="minorEastAsia" w:hAnsi="Arial"/>
          <w:color w:val="000000" w:themeColor="text1"/>
        </w:rPr>
      </w:pPr>
      <w:r w:rsidRPr="00716391">
        <w:rPr>
          <w:rFonts w:ascii="Arial" w:hAnsi="Arial" w:hint="eastAsia"/>
          <w:color w:val="000000" w:themeColor="text1"/>
        </w:rPr>
        <w:t xml:space="preserve">The data format and field </w:t>
      </w:r>
      <w:r w:rsidRPr="00716391">
        <w:rPr>
          <w:rFonts w:ascii="Arial" w:hAnsi="Arial"/>
          <w:color w:val="000000" w:themeColor="text1"/>
        </w:rPr>
        <w:t>description</w:t>
      </w:r>
      <w:r w:rsidRPr="00716391">
        <w:rPr>
          <w:rFonts w:ascii="Arial" w:hAnsi="Arial" w:hint="eastAsia"/>
          <w:color w:val="000000" w:themeColor="text1"/>
        </w:rPr>
        <w:t xml:space="preserve"> of the Transaction Extract payload file is shown in the following table:</w:t>
      </w:r>
      <w:r w:rsidRPr="00716391">
        <w:rPr>
          <w:rFonts w:ascii="Arial" w:hAnsi="Arial"/>
          <w:color w:val="000000" w:themeColor="text1"/>
        </w:rPr>
        <w:t xml:space="preserve"> </w:t>
      </w:r>
    </w:p>
    <w:tbl>
      <w:tblPr>
        <w:tblW w:w="10286" w:type="dxa"/>
        <w:tblInd w:w="-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540"/>
        <w:gridCol w:w="3240"/>
        <w:gridCol w:w="810"/>
        <w:gridCol w:w="2250"/>
        <w:gridCol w:w="3446"/>
      </w:tblGrid>
      <w:tr w:rsidR="004528CD" w:rsidRPr="00716391" w:rsidTr="001070FB">
        <w:trPr>
          <w:trHeight w:val="232"/>
        </w:trPr>
        <w:tc>
          <w:tcPr>
            <w:tcW w:w="5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528CD" w:rsidRPr="00716391" w:rsidRDefault="004528CD" w:rsidP="00D77EB8">
            <w:pPr>
              <w:spacing w:before="100" w:beforeAutospacing="1" w:after="100" w:afterAutospacing="1"/>
              <w:jc w:val="center"/>
              <w:rPr>
                <w:rFonts w:ascii="Arial" w:hAnsi="Arial"/>
                <w:b/>
                <w:color w:val="000000" w:themeColor="text1"/>
                <w:sz w:val="20"/>
              </w:rPr>
            </w:pPr>
            <w:r w:rsidRPr="00716391">
              <w:rPr>
                <w:rFonts w:ascii="Arial" w:hAnsi="Arial" w:hint="eastAsia"/>
                <w:b/>
                <w:color w:val="000000" w:themeColor="text1"/>
                <w:sz w:val="20"/>
              </w:rPr>
              <w:t>SN</w:t>
            </w:r>
          </w:p>
        </w:tc>
        <w:tc>
          <w:tcPr>
            <w:tcW w:w="32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528CD" w:rsidRPr="00716391" w:rsidRDefault="004528CD" w:rsidP="00D77EB8">
            <w:pPr>
              <w:spacing w:before="100" w:beforeAutospacing="1" w:after="100" w:afterAutospacing="1"/>
              <w:jc w:val="center"/>
              <w:rPr>
                <w:rFonts w:ascii="Arial" w:hAnsi="Arial"/>
                <w:b/>
                <w:color w:val="000000" w:themeColor="text1"/>
                <w:sz w:val="20"/>
              </w:rPr>
            </w:pPr>
            <w:r w:rsidRPr="00716391">
              <w:rPr>
                <w:rFonts w:ascii="Arial" w:hAnsi="Arial"/>
                <w:b/>
                <w:color w:val="000000" w:themeColor="text1"/>
                <w:sz w:val="20"/>
              </w:rPr>
              <w:t>Field Name</w:t>
            </w:r>
          </w:p>
        </w:tc>
        <w:tc>
          <w:tcPr>
            <w:tcW w:w="8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528CD" w:rsidRPr="00716391" w:rsidRDefault="004528CD" w:rsidP="00D77EB8">
            <w:pPr>
              <w:spacing w:before="100" w:beforeAutospacing="1" w:after="100" w:afterAutospacing="1"/>
              <w:jc w:val="center"/>
              <w:rPr>
                <w:rFonts w:ascii="Arial" w:hAnsi="Arial"/>
                <w:b/>
                <w:color w:val="000000" w:themeColor="text1"/>
                <w:sz w:val="20"/>
              </w:rPr>
            </w:pPr>
            <w:r w:rsidRPr="00716391">
              <w:rPr>
                <w:rFonts w:ascii="Arial" w:hAnsi="Arial" w:hint="eastAsia"/>
                <w:b/>
                <w:color w:val="000000" w:themeColor="text1"/>
                <w:sz w:val="20"/>
              </w:rPr>
              <w:t>Type</w:t>
            </w:r>
          </w:p>
        </w:tc>
        <w:tc>
          <w:tcPr>
            <w:tcW w:w="2250" w:type="dxa"/>
            <w:tcBorders>
              <w:top w:val="single" w:sz="8" w:space="0" w:color="auto"/>
              <w:left w:val="single" w:sz="8" w:space="0" w:color="auto"/>
              <w:bottom w:val="single" w:sz="8" w:space="0" w:color="auto"/>
              <w:right w:val="single" w:sz="8" w:space="0" w:color="auto"/>
            </w:tcBorders>
            <w:shd w:val="clear" w:color="auto" w:fill="FFFFFF"/>
          </w:tcPr>
          <w:p w:rsidR="004528CD" w:rsidRPr="00716391" w:rsidRDefault="004528CD" w:rsidP="00D77EB8">
            <w:pPr>
              <w:spacing w:before="100" w:beforeAutospacing="1" w:after="100" w:afterAutospacing="1"/>
              <w:jc w:val="center"/>
              <w:rPr>
                <w:rFonts w:ascii="Arial" w:hAnsi="Arial"/>
                <w:b/>
                <w:color w:val="000000" w:themeColor="text1"/>
                <w:sz w:val="20"/>
              </w:rPr>
            </w:pPr>
            <w:r w:rsidRPr="00716391">
              <w:rPr>
                <w:rFonts w:ascii="Arial" w:hAnsi="Arial"/>
                <w:b/>
                <w:color w:val="000000" w:themeColor="text1"/>
                <w:sz w:val="20"/>
              </w:rPr>
              <w:t>E</w:t>
            </w:r>
            <w:r w:rsidRPr="00716391">
              <w:rPr>
                <w:rFonts w:ascii="Arial" w:hAnsi="Arial" w:hint="eastAsia"/>
                <w:b/>
                <w:color w:val="000000" w:themeColor="text1"/>
                <w:sz w:val="20"/>
              </w:rPr>
              <w:t>xample value</w:t>
            </w:r>
          </w:p>
        </w:tc>
        <w:tc>
          <w:tcPr>
            <w:tcW w:w="34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528CD" w:rsidRPr="00716391" w:rsidRDefault="004528CD" w:rsidP="00D77EB8">
            <w:pPr>
              <w:spacing w:before="100" w:beforeAutospacing="1" w:after="100" w:afterAutospacing="1"/>
              <w:jc w:val="center"/>
              <w:rPr>
                <w:rFonts w:ascii="Arial" w:hAnsi="Arial"/>
                <w:b/>
                <w:color w:val="000000" w:themeColor="text1"/>
                <w:sz w:val="20"/>
              </w:rPr>
            </w:pPr>
            <w:r w:rsidRPr="00716391">
              <w:rPr>
                <w:rFonts w:ascii="Arial" w:hAnsi="Arial"/>
                <w:b/>
                <w:color w:val="000000" w:themeColor="text1"/>
                <w:sz w:val="20"/>
              </w:rPr>
              <w:t>Description</w:t>
            </w:r>
          </w:p>
        </w:tc>
      </w:tr>
      <w:tr w:rsidR="002A090D" w:rsidRPr="00716391" w:rsidTr="001070FB">
        <w:trPr>
          <w:trHeight w:val="232"/>
        </w:trPr>
        <w:tc>
          <w:tcPr>
            <w:tcW w:w="5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C974E5" w:rsidP="00D77EB8">
            <w:pPr>
              <w:spacing w:before="100" w:beforeAutospacing="1" w:after="100" w:afterAutospacing="1"/>
              <w:rPr>
                <w:rFonts w:ascii="Arial" w:hAnsi="Arial"/>
                <w:color w:val="000000" w:themeColor="text1"/>
                <w:sz w:val="20"/>
              </w:rPr>
            </w:pPr>
            <w:r>
              <w:rPr>
                <w:rFonts w:ascii="Arial" w:hAnsi="Arial"/>
                <w:color w:val="000000" w:themeColor="text1"/>
                <w:sz w:val="20"/>
              </w:rPr>
              <w:t>1</w:t>
            </w:r>
          </w:p>
        </w:tc>
        <w:tc>
          <w:tcPr>
            <w:tcW w:w="32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090D" w:rsidRPr="00716391" w:rsidRDefault="00CD620B" w:rsidP="00D77EB8">
            <w:pPr>
              <w:rPr>
                <w:color w:val="000000" w:themeColor="text1"/>
              </w:rPr>
            </w:pPr>
            <w:r>
              <w:rPr>
                <w:color w:val="000000" w:themeColor="text1"/>
              </w:rPr>
              <w:t>RECEIPT NUMBER</w:t>
            </w:r>
          </w:p>
        </w:tc>
        <w:tc>
          <w:tcPr>
            <w:tcW w:w="8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CD620B" w:rsidP="00D77EB8">
            <w:pPr>
              <w:spacing w:before="100" w:beforeAutospacing="1" w:after="100" w:afterAutospacing="1"/>
              <w:rPr>
                <w:rFonts w:ascii="Arial" w:hAnsi="Arial"/>
                <w:color w:val="000000" w:themeColor="text1"/>
                <w:sz w:val="20"/>
              </w:rPr>
            </w:pPr>
            <w:r w:rsidRPr="00716391">
              <w:rPr>
                <w:rFonts w:ascii="Arial" w:hAnsi="Arial" w:hint="eastAsia"/>
                <w:color w:val="000000" w:themeColor="text1"/>
                <w:sz w:val="20"/>
              </w:rPr>
              <w:t>String</w:t>
            </w:r>
          </w:p>
        </w:tc>
        <w:tc>
          <w:tcPr>
            <w:tcW w:w="2250" w:type="dxa"/>
            <w:tcBorders>
              <w:top w:val="single" w:sz="8" w:space="0" w:color="auto"/>
              <w:left w:val="single" w:sz="8" w:space="0" w:color="auto"/>
              <w:bottom w:val="single" w:sz="8" w:space="0" w:color="auto"/>
              <w:right w:val="single" w:sz="8" w:space="0" w:color="auto"/>
            </w:tcBorders>
            <w:shd w:val="clear" w:color="auto" w:fill="FFFFFF"/>
          </w:tcPr>
          <w:p w:rsidR="002A090D" w:rsidRPr="00716391" w:rsidRDefault="00CD620B" w:rsidP="00D77EB8">
            <w:pPr>
              <w:spacing w:before="100" w:beforeAutospacing="1" w:after="100" w:afterAutospacing="1"/>
              <w:rPr>
                <w:rFonts w:ascii="Arial" w:hAnsi="Arial"/>
                <w:color w:val="000000" w:themeColor="text1"/>
                <w:sz w:val="20"/>
              </w:rPr>
            </w:pPr>
            <w:r w:rsidRPr="00716391">
              <w:rPr>
                <w:rFonts w:ascii="Arial" w:hAnsi="Arial" w:hint="eastAsia"/>
                <w:color w:val="000000" w:themeColor="text1"/>
                <w:sz w:val="20"/>
              </w:rPr>
              <w:t>3063400210</w:t>
            </w:r>
          </w:p>
        </w:tc>
        <w:tc>
          <w:tcPr>
            <w:tcW w:w="34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CD620B" w:rsidP="00D77EB8">
            <w:pPr>
              <w:spacing w:before="100" w:beforeAutospacing="1" w:after="100" w:afterAutospacing="1"/>
              <w:rPr>
                <w:rFonts w:ascii="Arial" w:hAnsi="Arial"/>
                <w:color w:val="000000" w:themeColor="text1"/>
                <w:sz w:val="20"/>
              </w:rPr>
            </w:pPr>
            <w:r w:rsidRPr="00716391">
              <w:rPr>
                <w:rFonts w:ascii="Arial" w:hAnsi="Arial" w:hint="eastAsia"/>
                <w:color w:val="000000" w:themeColor="text1"/>
                <w:sz w:val="20"/>
              </w:rPr>
              <w:t>The receipt number for the transaction.</w:t>
            </w:r>
          </w:p>
        </w:tc>
      </w:tr>
      <w:tr w:rsidR="002A090D" w:rsidRPr="00716391" w:rsidTr="001070FB">
        <w:trPr>
          <w:trHeight w:val="232"/>
        </w:trPr>
        <w:tc>
          <w:tcPr>
            <w:tcW w:w="5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C974E5" w:rsidP="00D77EB8">
            <w:pPr>
              <w:spacing w:before="100" w:beforeAutospacing="1" w:after="100" w:afterAutospacing="1"/>
              <w:rPr>
                <w:rFonts w:ascii="Arial" w:hAnsi="Arial"/>
                <w:color w:val="000000" w:themeColor="text1"/>
                <w:sz w:val="20"/>
              </w:rPr>
            </w:pPr>
            <w:r>
              <w:rPr>
                <w:rFonts w:ascii="Arial" w:hAnsi="Arial"/>
                <w:color w:val="000000" w:themeColor="text1"/>
                <w:sz w:val="20"/>
              </w:rPr>
              <w:t>2</w:t>
            </w:r>
          </w:p>
        </w:tc>
        <w:tc>
          <w:tcPr>
            <w:tcW w:w="32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090D" w:rsidRPr="00716391" w:rsidRDefault="002A090D" w:rsidP="00D77EB8">
            <w:pPr>
              <w:rPr>
                <w:color w:val="000000" w:themeColor="text1"/>
              </w:rPr>
            </w:pPr>
            <w:r w:rsidRPr="002A090D">
              <w:rPr>
                <w:color w:val="000000" w:themeColor="text1"/>
              </w:rPr>
              <w:t>DATE</w:t>
            </w:r>
          </w:p>
        </w:tc>
        <w:tc>
          <w:tcPr>
            <w:tcW w:w="8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51480A" w:rsidP="00D77EB8">
            <w:pPr>
              <w:spacing w:before="100" w:beforeAutospacing="1" w:after="100" w:afterAutospacing="1"/>
              <w:rPr>
                <w:rFonts w:ascii="Arial" w:hAnsi="Arial"/>
                <w:color w:val="000000" w:themeColor="text1"/>
                <w:sz w:val="20"/>
              </w:rPr>
            </w:pPr>
            <w:r>
              <w:rPr>
                <w:rFonts w:ascii="Arial" w:hAnsi="Arial"/>
                <w:color w:val="000000" w:themeColor="text1"/>
                <w:sz w:val="20"/>
              </w:rPr>
              <w:t>String</w:t>
            </w:r>
          </w:p>
        </w:tc>
        <w:tc>
          <w:tcPr>
            <w:tcW w:w="2250" w:type="dxa"/>
            <w:tcBorders>
              <w:top w:val="single" w:sz="8" w:space="0" w:color="auto"/>
              <w:left w:val="single" w:sz="8" w:space="0" w:color="auto"/>
              <w:bottom w:val="single" w:sz="8" w:space="0" w:color="auto"/>
              <w:right w:val="single" w:sz="8" w:space="0" w:color="auto"/>
            </w:tcBorders>
            <w:shd w:val="clear" w:color="auto" w:fill="FFFFFF"/>
          </w:tcPr>
          <w:p w:rsidR="002A090D" w:rsidRPr="00716391" w:rsidRDefault="0051480A" w:rsidP="00D77EB8">
            <w:pPr>
              <w:spacing w:before="100" w:beforeAutospacing="1" w:after="100" w:afterAutospacing="1"/>
              <w:rPr>
                <w:rFonts w:ascii="Arial" w:hAnsi="Arial"/>
                <w:color w:val="000000" w:themeColor="text1"/>
                <w:sz w:val="20"/>
              </w:rPr>
            </w:pPr>
            <w:r w:rsidRPr="0096472B">
              <w:rPr>
                <w:i/>
                <w:iCs/>
                <w:color w:val="000000" w:themeColor="text1"/>
              </w:rPr>
              <w:t>2015-05-20 23:38:33</w:t>
            </w:r>
          </w:p>
        </w:tc>
        <w:tc>
          <w:tcPr>
            <w:tcW w:w="34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51480A" w:rsidRPr="00716391" w:rsidRDefault="0051480A" w:rsidP="00D77EB8">
            <w:pPr>
              <w:spacing w:before="100" w:beforeAutospacing="1" w:after="100" w:afterAutospacing="1"/>
              <w:rPr>
                <w:rFonts w:ascii="Arial" w:hAnsi="Arial"/>
                <w:color w:val="000000" w:themeColor="text1"/>
                <w:sz w:val="20"/>
              </w:rPr>
            </w:pPr>
            <w:r>
              <w:rPr>
                <w:rFonts w:ascii="Arial" w:hAnsi="Arial"/>
                <w:color w:val="000000" w:themeColor="text1"/>
                <w:sz w:val="20"/>
              </w:rPr>
              <w:t>Date</w:t>
            </w:r>
          </w:p>
        </w:tc>
      </w:tr>
      <w:tr w:rsidR="002A090D" w:rsidRPr="00716391" w:rsidTr="001070FB">
        <w:trPr>
          <w:trHeight w:val="232"/>
        </w:trPr>
        <w:tc>
          <w:tcPr>
            <w:tcW w:w="5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C974E5" w:rsidP="00D77EB8">
            <w:pPr>
              <w:spacing w:before="100" w:beforeAutospacing="1" w:after="100" w:afterAutospacing="1"/>
              <w:rPr>
                <w:rFonts w:ascii="Arial" w:hAnsi="Arial"/>
                <w:color w:val="000000" w:themeColor="text1"/>
                <w:sz w:val="20"/>
              </w:rPr>
            </w:pPr>
            <w:r>
              <w:rPr>
                <w:rFonts w:ascii="Arial" w:hAnsi="Arial"/>
                <w:color w:val="000000" w:themeColor="text1"/>
                <w:sz w:val="20"/>
              </w:rPr>
              <w:t>3</w:t>
            </w:r>
          </w:p>
        </w:tc>
        <w:tc>
          <w:tcPr>
            <w:tcW w:w="32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090D" w:rsidRPr="00716391" w:rsidRDefault="002A090D" w:rsidP="00D77EB8">
            <w:pPr>
              <w:rPr>
                <w:color w:val="000000" w:themeColor="text1"/>
              </w:rPr>
            </w:pPr>
            <w:r w:rsidRPr="002A090D">
              <w:rPr>
                <w:color w:val="000000" w:themeColor="text1"/>
              </w:rPr>
              <w:t>DETAILS</w:t>
            </w:r>
          </w:p>
        </w:tc>
        <w:tc>
          <w:tcPr>
            <w:tcW w:w="8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CD620B" w:rsidP="00D77EB8">
            <w:pPr>
              <w:spacing w:before="100" w:beforeAutospacing="1" w:after="100" w:afterAutospacing="1"/>
              <w:rPr>
                <w:rFonts w:ascii="Arial" w:hAnsi="Arial"/>
                <w:color w:val="000000" w:themeColor="text1"/>
                <w:sz w:val="20"/>
              </w:rPr>
            </w:pPr>
            <w:r>
              <w:rPr>
                <w:rFonts w:ascii="Arial" w:hAnsi="Arial"/>
                <w:color w:val="000000" w:themeColor="text1"/>
                <w:sz w:val="20"/>
              </w:rPr>
              <w:t>String</w:t>
            </w:r>
          </w:p>
        </w:tc>
        <w:tc>
          <w:tcPr>
            <w:tcW w:w="2250" w:type="dxa"/>
            <w:tcBorders>
              <w:top w:val="single" w:sz="8" w:space="0" w:color="auto"/>
              <w:left w:val="single" w:sz="8" w:space="0" w:color="auto"/>
              <w:bottom w:val="single" w:sz="8" w:space="0" w:color="auto"/>
              <w:right w:val="single" w:sz="8" w:space="0" w:color="auto"/>
            </w:tcBorders>
            <w:shd w:val="clear" w:color="auto" w:fill="FFFFFF"/>
          </w:tcPr>
          <w:p w:rsidR="002A090D" w:rsidRPr="00716391" w:rsidRDefault="0051480A" w:rsidP="0051480A">
            <w:pPr>
              <w:spacing w:before="100" w:beforeAutospacing="1" w:after="100" w:afterAutospacing="1"/>
              <w:rPr>
                <w:rFonts w:ascii="Arial" w:hAnsi="Arial"/>
                <w:color w:val="000000" w:themeColor="text1"/>
                <w:sz w:val="20"/>
              </w:rPr>
            </w:pPr>
            <w:r w:rsidRPr="0096472B">
              <w:rPr>
                <w:i/>
                <w:iCs/>
                <w:color w:val="000000" w:themeColor="text1"/>
              </w:rPr>
              <w:t>Business Payment to 2547</w:t>
            </w:r>
            <w:r>
              <w:rPr>
                <w:i/>
                <w:iCs/>
                <w:color w:val="000000" w:themeColor="text1"/>
              </w:rPr>
              <w:t>XXXXXXXX</w:t>
            </w:r>
            <w:r w:rsidRPr="0096472B">
              <w:rPr>
                <w:i/>
                <w:iCs/>
                <w:color w:val="000000" w:themeColor="text1"/>
              </w:rPr>
              <w:t xml:space="preserve"> - </w:t>
            </w:r>
            <w:r>
              <w:rPr>
                <w:i/>
                <w:iCs/>
                <w:color w:val="000000" w:themeColor="text1"/>
              </w:rPr>
              <w:t>Safaricom</w:t>
            </w:r>
            <w:r w:rsidRPr="0096472B">
              <w:rPr>
                <w:i/>
                <w:iCs/>
                <w:color w:val="000000" w:themeColor="text1"/>
              </w:rPr>
              <w:t xml:space="preserve"> via API</w:t>
            </w:r>
          </w:p>
        </w:tc>
        <w:tc>
          <w:tcPr>
            <w:tcW w:w="34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CD620B" w:rsidP="0051480A">
            <w:pPr>
              <w:spacing w:before="100" w:beforeAutospacing="1" w:after="100" w:afterAutospacing="1"/>
              <w:rPr>
                <w:rFonts w:ascii="Arial" w:hAnsi="Arial"/>
                <w:color w:val="000000" w:themeColor="text1"/>
                <w:sz w:val="20"/>
              </w:rPr>
            </w:pPr>
            <w:r w:rsidRPr="00716391">
              <w:rPr>
                <w:rFonts w:ascii="Arial" w:hAnsi="Arial" w:hint="eastAsia"/>
                <w:color w:val="000000" w:themeColor="text1"/>
                <w:sz w:val="20"/>
              </w:rPr>
              <w:t>Description of the account entry</w:t>
            </w:r>
          </w:p>
        </w:tc>
      </w:tr>
      <w:tr w:rsidR="002A090D" w:rsidRPr="00716391" w:rsidTr="001070FB">
        <w:trPr>
          <w:trHeight w:val="232"/>
        </w:trPr>
        <w:tc>
          <w:tcPr>
            <w:tcW w:w="5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C974E5" w:rsidP="00D77EB8">
            <w:pPr>
              <w:spacing w:before="100" w:beforeAutospacing="1" w:after="100" w:afterAutospacing="1"/>
              <w:rPr>
                <w:rFonts w:ascii="Arial" w:hAnsi="Arial"/>
                <w:color w:val="000000" w:themeColor="text1"/>
                <w:sz w:val="20"/>
              </w:rPr>
            </w:pPr>
            <w:r>
              <w:rPr>
                <w:rFonts w:ascii="Arial" w:hAnsi="Arial"/>
                <w:color w:val="000000" w:themeColor="text1"/>
                <w:sz w:val="20"/>
              </w:rPr>
              <w:t>4</w:t>
            </w:r>
          </w:p>
        </w:tc>
        <w:tc>
          <w:tcPr>
            <w:tcW w:w="32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090D" w:rsidRPr="00716391" w:rsidRDefault="002A090D" w:rsidP="00D77EB8">
            <w:pPr>
              <w:rPr>
                <w:color w:val="000000" w:themeColor="text1"/>
              </w:rPr>
            </w:pPr>
            <w:r w:rsidRPr="002A090D">
              <w:rPr>
                <w:color w:val="000000" w:themeColor="text1"/>
              </w:rPr>
              <w:t>STATUS</w:t>
            </w:r>
          </w:p>
        </w:tc>
        <w:tc>
          <w:tcPr>
            <w:tcW w:w="8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CD620B" w:rsidP="00D77EB8">
            <w:pPr>
              <w:spacing w:before="100" w:beforeAutospacing="1" w:after="100" w:afterAutospacing="1"/>
              <w:rPr>
                <w:rFonts w:ascii="Arial" w:hAnsi="Arial"/>
                <w:color w:val="000000" w:themeColor="text1"/>
                <w:sz w:val="20"/>
              </w:rPr>
            </w:pPr>
            <w:r w:rsidRPr="00716391">
              <w:rPr>
                <w:rFonts w:ascii="Arial" w:hAnsi="Arial" w:hint="eastAsia"/>
                <w:color w:val="000000" w:themeColor="text1"/>
                <w:sz w:val="20"/>
              </w:rPr>
              <w:t>String</w:t>
            </w:r>
          </w:p>
        </w:tc>
        <w:tc>
          <w:tcPr>
            <w:tcW w:w="2250" w:type="dxa"/>
            <w:tcBorders>
              <w:top w:val="single" w:sz="8" w:space="0" w:color="auto"/>
              <w:left w:val="single" w:sz="8" w:space="0" w:color="auto"/>
              <w:bottom w:val="single" w:sz="8" w:space="0" w:color="auto"/>
              <w:right w:val="single" w:sz="8" w:space="0" w:color="auto"/>
            </w:tcBorders>
            <w:shd w:val="clear" w:color="auto" w:fill="FFFFFF"/>
          </w:tcPr>
          <w:p w:rsidR="002A090D" w:rsidRPr="00716391" w:rsidRDefault="00CD620B" w:rsidP="00D77EB8">
            <w:pPr>
              <w:spacing w:before="100" w:beforeAutospacing="1" w:after="100" w:afterAutospacing="1"/>
              <w:rPr>
                <w:rFonts w:ascii="Arial" w:hAnsi="Arial"/>
                <w:color w:val="000000" w:themeColor="text1"/>
                <w:sz w:val="20"/>
              </w:rPr>
            </w:pPr>
            <w:r w:rsidRPr="00716391">
              <w:rPr>
                <w:rFonts w:ascii="Arial" w:hAnsi="Arial" w:hint="eastAsia"/>
                <w:color w:val="000000" w:themeColor="text1"/>
                <w:sz w:val="20"/>
              </w:rPr>
              <w:t>Completed</w:t>
            </w:r>
          </w:p>
        </w:tc>
        <w:tc>
          <w:tcPr>
            <w:tcW w:w="34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CD620B" w:rsidP="00D77EB8">
            <w:pPr>
              <w:spacing w:before="100" w:beforeAutospacing="1" w:after="100" w:afterAutospacing="1"/>
              <w:rPr>
                <w:rFonts w:ascii="Arial" w:hAnsi="Arial"/>
                <w:color w:val="000000" w:themeColor="text1"/>
                <w:sz w:val="20"/>
              </w:rPr>
            </w:pPr>
            <w:r w:rsidRPr="00716391">
              <w:rPr>
                <w:rFonts w:ascii="Arial" w:hAnsi="Arial" w:hint="eastAsia"/>
                <w:color w:val="000000" w:themeColor="text1"/>
                <w:sz w:val="20"/>
              </w:rPr>
              <w:t>The status of the transaction. The value should be completed, failed, declined, cancelled, or expired.</w:t>
            </w:r>
          </w:p>
        </w:tc>
      </w:tr>
      <w:tr w:rsidR="002A090D" w:rsidRPr="00716391" w:rsidTr="001070FB">
        <w:trPr>
          <w:trHeight w:val="232"/>
        </w:trPr>
        <w:tc>
          <w:tcPr>
            <w:tcW w:w="5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C974E5" w:rsidP="00D77EB8">
            <w:pPr>
              <w:spacing w:before="100" w:beforeAutospacing="1" w:after="100" w:afterAutospacing="1"/>
              <w:rPr>
                <w:rFonts w:ascii="Arial" w:hAnsi="Arial"/>
                <w:color w:val="000000" w:themeColor="text1"/>
                <w:sz w:val="20"/>
              </w:rPr>
            </w:pPr>
            <w:r>
              <w:rPr>
                <w:rFonts w:ascii="Arial" w:hAnsi="Arial"/>
                <w:color w:val="000000" w:themeColor="text1"/>
                <w:sz w:val="20"/>
              </w:rPr>
              <w:t>5</w:t>
            </w:r>
          </w:p>
        </w:tc>
        <w:tc>
          <w:tcPr>
            <w:tcW w:w="32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090D" w:rsidRPr="00716391" w:rsidRDefault="002A090D" w:rsidP="00D77EB8">
            <w:pPr>
              <w:rPr>
                <w:color w:val="000000" w:themeColor="text1"/>
              </w:rPr>
            </w:pPr>
            <w:r w:rsidRPr="002A090D">
              <w:rPr>
                <w:color w:val="000000" w:themeColor="text1"/>
              </w:rPr>
              <w:t>WITHDRAW_AMOUNT</w:t>
            </w:r>
          </w:p>
        </w:tc>
        <w:tc>
          <w:tcPr>
            <w:tcW w:w="8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51480A" w:rsidP="00D77EB8">
            <w:pPr>
              <w:spacing w:before="100" w:beforeAutospacing="1" w:after="100" w:afterAutospacing="1"/>
              <w:rPr>
                <w:rFonts w:ascii="Arial" w:hAnsi="Arial"/>
                <w:color w:val="000000" w:themeColor="text1"/>
                <w:sz w:val="20"/>
              </w:rPr>
            </w:pPr>
            <w:r>
              <w:rPr>
                <w:rFonts w:ascii="Arial" w:hAnsi="Arial"/>
                <w:color w:val="000000" w:themeColor="text1"/>
                <w:sz w:val="20"/>
              </w:rPr>
              <w:t>String</w:t>
            </w:r>
          </w:p>
        </w:tc>
        <w:tc>
          <w:tcPr>
            <w:tcW w:w="2250" w:type="dxa"/>
            <w:tcBorders>
              <w:top w:val="single" w:sz="8" w:space="0" w:color="auto"/>
              <w:left w:val="single" w:sz="8" w:space="0" w:color="auto"/>
              <w:bottom w:val="single" w:sz="8" w:space="0" w:color="auto"/>
              <w:right w:val="single" w:sz="8" w:space="0" w:color="auto"/>
            </w:tcBorders>
            <w:shd w:val="clear" w:color="auto" w:fill="FFFFFF"/>
          </w:tcPr>
          <w:p w:rsidR="002A090D" w:rsidRPr="00716391" w:rsidRDefault="0051480A" w:rsidP="00D77EB8">
            <w:pPr>
              <w:spacing w:before="100" w:beforeAutospacing="1" w:after="100" w:afterAutospacing="1"/>
              <w:rPr>
                <w:rFonts w:ascii="Arial" w:hAnsi="Arial"/>
                <w:color w:val="000000" w:themeColor="text1"/>
                <w:sz w:val="20"/>
              </w:rPr>
            </w:pPr>
            <w:r w:rsidRPr="0096472B">
              <w:rPr>
                <w:i/>
                <w:iCs/>
                <w:color w:val="000000" w:themeColor="text1"/>
              </w:rPr>
              <w:t>4,029</w:t>
            </w:r>
          </w:p>
        </w:tc>
        <w:tc>
          <w:tcPr>
            <w:tcW w:w="34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51480A" w:rsidP="00D77EB8">
            <w:pPr>
              <w:spacing w:before="100" w:beforeAutospacing="1" w:after="100" w:afterAutospacing="1"/>
              <w:rPr>
                <w:rFonts w:ascii="Arial" w:hAnsi="Arial"/>
                <w:color w:val="000000" w:themeColor="text1"/>
                <w:sz w:val="20"/>
              </w:rPr>
            </w:pPr>
            <w:r w:rsidRPr="00716391">
              <w:rPr>
                <w:rFonts w:ascii="Arial" w:hAnsi="Arial" w:hint="eastAsia"/>
                <w:color w:val="000000" w:themeColor="text1"/>
                <w:sz w:val="20"/>
              </w:rPr>
              <w:t xml:space="preserve">Indicate the debit amount of the account entry. </w:t>
            </w:r>
            <w:r w:rsidRPr="00716391">
              <w:rPr>
                <w:rFonts w:ascii="Arial" w:hAnsi="Arial"/>
                <w:color w:val="000000" w:themeColor="text1"/>
                <w:sz w:val="20"/>
              </w:rPr>
              <w:t>Can</w:t>
            </w:r>
            <w:r w:rsidRPr="00716391">
              <w:rPr>
                <w:rFonts w:ascii="Arial" w:hAnsi="Arial" w:hint="eastAsia"/>
                <w:color w:val="000000" w:themeColor="text1"/>
                <w:sz w:val="20"/>
              </w:rPr>
              <w:t xml:space="preserve"> be principal amount or charge amount. </w:t>
            </w:r>
          </w:p>
        </w:tc>
      </w:tr>
      <w:tr w:rsidR="002A090D" w:rsidRPr="00716391" w:rsidTr="001070FB">
        <w:trPr>
          <w:trHeight w:val="232"/>
        </w:trPr>
        <w:tc>
          <w:tcPr>
            <w:tcW w:w="5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C974E5" w:rsidP="00D77EB8">
            <w:pPr>
              <w:spacing w:before="100" w:beforeAutospacing="1" w:after="100" w:afterAutospacing="1"/>
              <w:rPr>
                <w:rFonts w:ascii="Arial" w:hAnsi="Arial"/>
                <w:color w:val="000000" w:themeColor="text1"/>
                <w:sz w:val="20"/>
              </w:rPr>
            </w:pPr>
            <w:r>
              <w:rPr>
                <w:rFonts w:ascii="Arial" w:hAnsi="Arial"/>
                <w:color w:val="000000" w:themeColor="text1"/>
                <w:sz w:val="20"/>
              </w:rPr>
              <w:t>6</w:t>
            </w:r>
          </w:p>
        </w:tc>
        <w:tc>
          <w:tcPr>
            <w:tcW w:w="32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090D" w:rsidRPr="00716391" w:rsidRDefault="002A090D" w:rsidP="00D77EB8">
            <w:pPr>
              <w:rPr>
                <w:color w:val="000000" w:themeColor="text1"/>
              </w:rPr>
            </w:pPr>
            <w:r w:rsidRPr="002A090D">
              <w:rPr>
                <w:color w:val="000000" w:themeColor="text1"/>
              </w:rPr>
              <w:t>PAID_IN_AMOUNT</w:t>
            </w:r>
          </w:p>
        </w:tc>
        <w:tc>
          <w:tcPr>
            <w:tcW w:w="8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51480A" w:rsidP="00D77EB8">
            <w:pPr>
              <w:spacing w:before="100" w:beforeAutospacing="1" w:after="100" w:afterAutospacing="1"/>
              <w:rPr>
                <w:rFonts w:ascii="Arial" w:hAnsi="Arial"/>
                <w:color w:val="000000" w:themeColor="text1"/>
                <w:sz w:val="20"/>
              </w:rPr>
            </w:pPr>
            <w:r>
              <w:rPr>
                <w:rFonts w:ascii="Arial" w:hAnsi="Arial"/>
                <w:color w:val="000000" w:themeColor="text1"/>
                <w:sz w:val="20"/>
              </w:rPr>
              <w:t>String</w:t>
            </w:r>
          </w:p>
        </w:tc>
        <w:tc>
          <w:tcPr>
            <w:tcW w:w="2250" w:type="dxa"/>
            <w:tcBorders>
              <w:top w:val="single" w:sz="8" w:space="0" w:color="auto"/>
              <w:left w:val="single" w:sz="8" w:space="0" w:color="auto"/>
              <w:bottom w:val="single" w:sz="8" w:space="0" w:color="auto"/>
              <w:right w:val="single" w:sz="8" w:space="0" w:color="auto"/>
            </w:tcBorders>
            <w:shd w:val="clear" w:color="auto" w:fill="FFFFFF"/>
          </w:tcPr>
          <w:p w:rsidR="002A090D" w:rsidRPr="00716391" w:rsidRDefault="0051480A" w:rsidP="00D77EB8">
            <w:pPr>
              <w:spacing w:before="100" w:beforeAutospacing="1" w:after="100" w:afterAutospacing="1"/>
              <w:rPr>
                <w:rFonts w:ascii="Arial" w:hAnsi="Arial"/>
                <w:color w:val="000000" w:themeColor="text1"/>
                <w:sz w:val="20"/>
              </w:rPr>
            </w:pPr>
            <w:r w:rsidRPr="0096472B">
              <w:rPr>
                <w:i/>
                <w:iCs/>
                <w:color w:val="000000" w:themeColor="text1"/>
              </w:rPr>
              <w:t>0</w:t>
            </w:r>
          </w:p>
        </w:tc>
        <w:tc>
          <w:tcPr>
            <w:tcW w:w="34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51480A" w:rsidP="00D77EB8">
            <w:pPr>
              <w:spacing w:before="100" w:beforeAutospacing="1" w:after="100" w:afterAutospacing="1"/>
              <w:rPr>
                <w:rFonts w:ascii="Arial" w:hAnsi="Arial"/>
                <w:color w:val="000000" w:themeColor="text1"/>
                <w:sz w:val="20"/>
              </w:rPr>
            </w:pPr>
            <w:r w:rsidRPr="00716391">
              <w:rPr>
                <w:rFonts w:ascii="Arial" w:hAnsi="Arial" w:hint="eastAsia"/>
                <w:color w:val="000000" w:themeColor="text1"/>
                <w:sz w:val="20"/>
              </w:rPr>
              <w:t xml:space="preserve">Indicate the credit amount of the account </w:t>
            </w:r>
            <w:r w:rsidRPr="00716391">
              <w:rPr>
                <w:rFonts w:ascii="Arial" w:hAnsi="Arial"/>
                <w:color w:val="000000" w:themeColor="text1"/>
                <w:sz w:val="20"/>
              </w:rPr>
              <w:t>entry</w:t>
            </w:r>
            <w:r w:rsidRPr="00716391">
              <w:rPr>
                <w:rFonts w:ascii="Arial" w:hAnsi="Arial" w:hint="eastAsia"/>
                <w:color w:val="000000" w:themeColor="text1"/>
                <w:sz w:val="20"/>
              </w:rPr>
              <w:t xml:space="preserve">. Can be principal amount or charge amount. </w:t>
            </w:r>
          </w:p>
        </w:tc>
      </w:tr>
      <w:tr w:rsidR="002A090D" w:rsidRPr="00716391" w:rsidTr="001070FB">
        <w:trPr>
          <w:trHeight w:val="232"/>
        </w:trPr>
        <w:tc>
          <w:tcPr>
            <w:tcW w:w="5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C974E5" w:rsidP="00D77EB8">
            <w:pPr>
              <w:spacing w:before="100" w:beforeAutospacing="1" w:after="100" w:afterAutospacing="1"/>
              <w:rPr>
                <w:rFonts w:ascii="Arial" w:hAnsi="Arial"/>
                <w:color w:val="000000" w:themeColor="text1"/>
                <w:sz w:val="20"/>
              </w:rPr>
            </w:pPr>
            <w:r>
              <w:rPr>
                <w:rFonts w:ascii="Arial" w:hAnsi="Arial"/>
                <w:color w:val="000000" w:themeColor="text1"/>
                <w:sz w:val="20"/>
              </w:rPr>
              <w:t>7</w:t>
            </w:r>
          </w:p>
        </w:tc>
        <w:tc>
          <w:tcPr>
            <w:tcW w:w="32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090D" w:rsidRPr="00716391" w:rsidRDefault="002A090D" w:rsidP="002A090D">
            <w:pPr>
              <w:rPr>
                <w:color w:val="000000" w:themeColor="text1"/>
              </w:rPr>
            </w:pPr>
            <w:r w:rsidRPr="002A090D">
              <w:rPr>
                <w:color w:val="000000" w:themeColor="text1"/>
              </w:rPr>
              <w:t>BALANCE</w:t>
            </w:r>
          </w:p>
        </w:tc>
        <w:tc>
          <w:tcPr>
            <w:tcW w:w="8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51480A" w:rsidP="00D77EB8">
            <w:pPr>
              <w:spacing w:before="100" w:beforeAutospacing="1" w:after="100" w:afterAutospacing="1"/>
              <w:rPr>
                <w:rFonts w:ascii="Arial" w:hAnsi="Arial"/>
                <w:color w:val="000000" w:themeColor="text1"/>
                <w:sz w:val="20"/>
              </w:rPr>
            </w:pPr>
            <w:r>
              <w:rPr>
                <w:rFonts w:ascii="Arial" w:hAnsi="Arial"/>
                <w:color w:val="000000" w:themeColor="text1"/>
                <w:sz w:val="20"/>
              </w:rPr>
              <w:t>String</w:t>
            </w:r>
          </w:p>
        </w:tc>
        <w:tc>
          <w:tcPr>
            <w:tcW w:w="2250" w:type="dxa"/>
            <w:tcBorders>
              <w:top w:val="single" w:sz="8" w:space="0" w:color="auto"/>
              <w:left w:val="single" w:sz="8" w:space="0" w:color="auto"/>
              <w:bottom w:val="single" w:sz="8" w:space="0" w:color="auto"/>
              <w:right w:val="single" w:sz="8" w:space="0" w:color="auto"/>
            </w:tcBorders>
            <w:shd w:val="clear" w:color="auto" w:fill="FFFFFF"/>
          </w:tcPr>
          <w:p w:rsidR="002A090D" w:rsidRPr="00716391" w:rsidRDefault="0051480A" w:rsidP="00D77EB8">
            <w:pPr>
              <w:spacing w:before="100" w:beforeAutospacing="1" w:after="100" w:afterAutospacing="1"/>
              <w:rPr>
                <w:rFonts w:ascii="Arial" w:hAnsi="Arial"/>
                <w:color w:val="000000" w:themeColor="text1"/>
                <w:sz w:val="20"/>
              </w:rPr>
            </w:pPr>
            <w:r w:rsidRPr="0096472B">
              <w:rPr>
                <w:i/>
                <w:iCs/>
                <w:color w:val="000000" w:themeColor="text1"/>
              </w:rPr>
              <w:t>5,924,891</w:t>
            </w:r>
          </w:p>
        </w:tc>
        <w:tc>
          <w:tcPr>
            <w:tcW w:w="34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51480A" w:rsidP="00D77EB8">
            <w:pPr>
              <w:spacing w:before="100" w:beforeAutospacing="1" w:after="100" w:afterAutospacing="1"/>
              <w:rPr>
                <w:rFonts w:ascii="Arial" w:hAnsi="Arial"/>
                <w:color w:val="000000" w:themeColor="text1"/>
                <w:sz w:val="20"/>
              </w:rPr>
            </w:pPr>
            <w:r w:rsidRPr="00716391">
              <w:rPr>
                <w:rFonts w:ascii="Arial" w:hAnsi="Arial" w:hint="eastAsia"/>
                <w:color w:val="000000" w:themeColor="text1"/>
                <w:sz w:val="20"/>
              </w:rPr>
              <w:t>Available balance of the account after the transaction.</w:t>
            </w:r>
          </w:p>
        </w:tc>
      </w:tr>
      <w:tr w:rsidR="002A090D" w:rsidRPr="00716391" w:rsidTr="001070FB">
        <w:trPr>
          <w:trHeight w:val="232"/>
        </w:trPr>
        <w:tc>
          <w:tcPr>
            <w:tcW w:w="5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C974E5" w:rsidP="00D77EB8">
            <w:pPr>
              <w:spacing w:before="100" w:beforeAutospacing="1" w:after="100" w:afterAutospacing="1"/>
              <w:rPr>
                <w:rFonts w:ascii="Arial" w:hAnsi="Arial"/>
                <w:color w:val="000000" w:themeColor="text1"/>
                <w:sz w:val="20"/>
              </w:rPr>
            </w:pPr>
            <w:r>
              <w:rPr>
                <w:rFonts w:ascii="Arial" w:hAnsi="Arial"/>
                <w:color w:val="000000" w:themeColor="text1"/>
                <w:sz w:val="20"/>
              </w:rPr>
              <w:t>8</w:t>
            </w:r>
          </w:p>
        </w:tc>
        <w:tc>
          <w:tcPr>
            <w:tcW w:w="32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090D" w:rsidRPr="00716391" w:rsidRDefault="002A090D" w:rsidP="002A090D">
            <w:pPr>
              <w:rPr>
                <w:color w:val="000000" w:themeColor="text1"/>
              </w:rPr>
            </w:pPr>
            <w:r w:rsidRPr="002A090D">
              <w:rPr>
                <w:color w:val="000000" w:themeColor="text1"/>
              </w:rPr>
              <w:t>BALANCE_CONFIRMED</w:t>
            </w:r>
          </w:p>
        </w:tc>
        <w:tc>
          <w:tcPr>
            <w:tcW w:w="8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51480A" w:rsidP="00D77EB8">
            <w:pPr>
              <w:spacing w:before="100" w:beforeAutospacing="1" w:after="100" w:afterAutospacing="1"/>
              <w:rPr>
                <w:rFonts w:ascii="Arial" w:hAnsi="Arial"/>
                <w:color w:val="000000" w:themeColor="text1"/>
                <w:sz w:val="20"/>
              </w:rPr>
            </w:pPr>
            <w:r>
              <w:rPr>
                <w:rFonts w:ascii="Arial" w:hAnsi="Arial"/>
                <w:color w:val="000000" w:themeColor="text1"/>
                <w:sz w:val="20"/>
              </w:rPr>
              <w:t>String</w:t>
            </w:r>
          </w:p>
        </w:tc>
        <w:tc>
          <w:tcPr>
            <w:tcW w:w="2250" w:type="dxa"/>
            <w:tcBorders>
              <w:top w:val="single" w:sz="8" w:space="0" w:color="auto"/>
              <w:left w:val="single" w:sz="8" w:space="0" w:color="auto"/>
              <w:bottom w:val="single" w:sz="8" w:space="0" w:color="auto"/>
              <w:right w:val="single" w:sz="8" w:space="0" w:color="auto"/>
            </w:tcBorders>
            <w:shd w:val="clear" w:color="auto" w:fill="FFFFFF"/>
          </w:tcPr>
          <w:p w:rsidR="002A090D" w:rsidRPr="00716391" w:rsidRDefault="0051480A" w:rsidP="00D77EB8">
            <w:pPr>
              <w:spacing w:before="100" w:beforeAutospacing="1" w:after="100" w:afterAutospacing="1"/>
              <w:rPr>
                <w:rFonts w:ascii="Arial" w:hAnsi="Arial"/>
                <w:color w:val="000000" w:themeColor="text1"/>
                <w:sz w:val="20"/>
              </w:rPr>
            </w:pPr>
            <w:r w:rsidRPr="0096472B">
              <w:rPr>
                <w:i/>
                <w:iCs/>
                <w:color w:val="000000" w:themeColor="text1"/>
              </w:rPr>
              <w:t>true</w:t>
            </w:r>
          </w:p>
        </w:tc>
        <w:tc>
          <w:tcPr>
            <w:tcW w:w="34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2A090D" w:rsidP="00D77EB8">
            <w:pPr>
              <w:spacing w:before="100" w:beforeAutospacing="1" w:after="100" w:afterAutospacing="1"/>
              <w:rPr>
                <w:rFonts w:ascii="Arial" w:hAnsi="Arial"/>
                <w:color w:val="000000" w:themeColor="text1"/>
                <w:sz w:val="20"/>
              </w:rPr>
            </w:pPr>
          </w:p>
        </w:tc>
      </w:tr>
      <w:tr w:rsidR="002A090D" w:rsidRPr="00716391" w:rsidTr="001070FB">
        <w:trPr>
          <w:trHeight w:val="232"/>
        </w:trPr>
        <w:tc>
          <w:tcPr>
            <w:tcW w:w="5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C974E5" w:rsidP="00D77EB8">
            <w:pPr>
              <w:spacing w:before="100" w:beforeAutospacing="1" w:after="100" w:afterAutospacing="1"/>
              <w:rPr>
                <w:rFonts w:ascii="Arial" w:hAnsi="Arial"/>
                <w:color w:val="000000" w:themeColor="text1"/>
                <w:sz w:val="20"/>
              </w:rPr>
            </w:pPr>
            <w:r>
              <w:rPr>
                <w:rFonts w:ascii="Arial" w:hAnsi="Arial"/>
                <w:color w:val="000000" w:themeColor="text1"/>
                <w:sz w:val="20"/>
              </w:rPr>
              <w:t>9</w:t>
            </w:r>
          </w:p>
        </w:tc>
        <w:tc>
          <w:tcPr>
            <w:tcW w:w="32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090D" w:rsidRPr="00716391" w:rsidRDefault="002A090D" w:rsidP="00D77EB8">
            <w:pPr>
              <w:rPr>
                <w:color w:val="000000" w:themeColor="text1"/>
              </w:rPr>
            </w:pPr>
            <w:r w:rsidRPr="002A090D">
              <w:rPr>
                <w:color w:val="000000" w:themeColor="text1"/>
              </w:rPr>
              <w:t>TRANSACTION_TYPE</w:t>
            </w:r>
          </w:p>
        </w:tc>
        <w:tc>
          <w:tcPr>
            <w:tcW w:w="8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51480A" w:rsidP="00D77EB8">
            <w:pPr>
              <w:spacing w:before="100" w:beforeAutospacing="1" w:after="100" w:afterAutospacing="1"/>
              <w:rPr>
                <w:rFonts w:ascii="Arial" w:hAnsi="Arial"/>
                <w:color w:val="000000" w:themeColor="text1"/>
                <w:sz w:val="20"/>
              </w:rPr>
            </w:pPr>
            <w:r>
              <w:rPr>
                <w:rFonts w:ascii="Arial" w:hAnsi="Arial"/>
                <w:color w:val="000000" w:themeColor="text1"/>
                <w:sz w:val="20"/>
              </w:rPr>
              <w:t>String</w:t>
            </w:r>
          </w:p>
        </w:tc>
        <w:tc>
          <w:tcPr>
            <w:tcW w:w="2250" w:type="dxa"/>
            <w:tcBorders>
              <w:top w:val="single" w:sz="8" w:space="0" w:color="auto"/>
              <w:left w:val="single" w:sz="8" w:space="0" w:color="auto"/>
              <w:bottom w:val="single" w:sz="8" w:space="0" w:color="auto"/>
              <w:right w:val="single" w:sz="8" w:space="0" w:color="auto"/>
            </w:tcBorders>
            <w:shd w:val="clear" w:color="auto" w:fill="FFFFFF"/>
          </w:tcPr>
          <w:p w:rsidR="002A090D" w:rsidRPr="00716391" w:rsidRDefault="0051480A" w:rsidP="00D77EB8">
            <w:pPr>
              <w:spacing w:before="100" w:beforeAutospacing="1" w:after="100" w:afterAutospacing="1"/>
              <w:rPr>
                <w:rFonts w:ascii="Arial" w:hAnsi="Arial"/>
                <w:color w:val="000000" w:themeColor="text1"/>
                <w:sz w:val="20"/>
              </w:rPr>
            </w:pPr>
            <w:r w:rsidRPr="0096472B">
              <w:rPr>
                <w:i/>
                <w:iCs/>
                <w:color w:val="000000" w:themeColor="text1"/>
              </w:rPr>
              <w:t>Business Payment to 2547</w:t>
            </w:r>
            <w:r>
              <w:rPr>
                <w:i/>
                <w:iCs/>
                <w:color w:val="000000" w:themeColor="text1"/>
              </w:rPr>
              <w:t>XXXXXXXX</w:t>
            </w:r>
            <w:r w:rsidRPr="0096472B">
              <w:rPr>
                <w:i/>
                <w:iCs/>
                <w:color w:val="000000" w:themeColor="text1"/>
              </w:rPr>
              <w:t xml:space="preserve"> - </w:t>
            </w:r>
            <w:r>
              <w:rPr>
                <w:i/>
                <w:iCs/>
                <w:color w:val="000000" w:themeColor="text1"/>
              </w:rPr>
              <w:t>Safaricom</w:t>
            </w:r>
            <w:r w:rsidRPr="0096472B">
              <w:rPr>
                <w:i/>
                <w:iCs/>
                <w:color w:val="000000" w:themeColor="text1"/>
              </w:rPr>
              <w:t xml:space="preserve"> via API</w:t>
            </w:r>
          </w:p>
        </w:tc>
        <w:tc>
          <w:tcPr>
            <w:tcW w:w="34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51480A" w:rsidP="00D77EB8">
            <w:pPr>
              <w:spacing w:before="100" w:beforeAutospacing="1" w:after="100" w:afterAutospacing="1"/>
              <w:rPr>
                <w:rFonts w:ascii="Arial" w:hAnsi="Arial"/>
                <w:color w:val="000000" w:themeColor="text1"/>
                <w:sz w:val="20"/>
              </w:rPr>
            </w:pPr>
            <w:r w:rsidRPr="00716391">
              <w:rPr>
                <w:rFonts w:ascii="Arial" w:hAnsi="Arial" w:hint="eastAsia"/>
                <w:color w:val="000000" w:themeColor="text1"/>
                <w:sz w:val="20"/>
              </w:rPr>
              <w:t>Description of the account entry</w:t>
            </w:r>
          </w:p>
        </w:tc>
      </w:tr>
      <w:tr w:rsidR="002A090D" w:rsidRPr="00716391" w:rsidTr="001070FB">
        <w:trPr>
          <w:trHeight w:val="232"/>
        </w:trPr>
        <w:tc>
          <w:tcPr>
            <w:tcW w:w="5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C974E5" w:rsidP="00D77EB8">
            <w:pPr>
              <w:spacing w:before="100" w:beforeAutospacing="1" w:after="100" w:afterAutospacing="1"/>
              <w:rPr>
                <w:rFonts w:ascii="Arial" w:hAnsi="Arial"/>
                <w:color w:val="000000" w:themeColor="text1"/>
                <w:sz w:val="20"/>
              </w:rPr>
            </w:pPr>
            <w:r>
              <w:rPr>
                <w:rFonts w:ascii="Arial" w:hAnsi="Arial"/>
                <w:color w:val="000000" w:themeColor="text1"/>
                <w:sz w:val="20"/>
              </w:rPr>
              <w:t>10</w:t>
            </w:r>
          </w:p>
        </w:tc>
        <w:tc>
          <w:tcPr>
            <w:tcW w:w="32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090D" w:rsidRPr="00716391" w:rsidRDefault="002A090D" w:rsidP="00D77EB8">
            <w:pPr>
              <w:rPr>
                <w:color w:val="000000" w:themeColor="text1"/>
              </w:rPr>
            </w:pPr>
            <w:r w:rsidRPr="002A090D">
              <w:rPr>
                <w:color w:val="000000" w:themeColor="text1"/>
              </w:rPr>
              <w:t>OTHERPARTYINFO</w:t>
            </w:r>
          </w:p>
        </w:tc>
        <w:tc>
          <w:tcPr>
            <w:tcW w:w="8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51480A" w:rsidP="00D77EB8">
            <w:pPr>
              <w:spacing w:before="100" w:beforeAutospacing="1" w:after="100" w:afterAutospacing="1"/>
              <w:rPr>
                <w:rFonts w:ascii="Arial" w:hAnsi="Arial"/>
                <w:color w:val="000000" w:themeColor="text1"/>
                <w:sz w:val="20"/>
              </w:rPr>
            </w:pPr>
            <w:r>
              <w:rPr>
                <w:rFonts w:ascii="Arial" w:hAnsi="Arial"/>
                <w:color w:val="000000" w:themeColor="text1"/>
                <w:sz w:val="20"/>
              </w:rPr>
              <w:t>String</w:t>
            </w:r>
          </w:p>
        </w:tc>
        <w:tc>
          <w:tcPr>
            <w:tcW w:w="2250" w:type="dxa"/>
            <w:tcBorders>
              <w:top w:val="single" w:sz="8" w:space="0" w:color="auto"/>
              <w:left w:val="single" w:sz="8" w:space="0" w:color="auto"/>
              <w:bottom w:val="single" w:sz="8" w:space="0" w:color="auto"/>
              <w:right w:val="single" w:sz="8" w:space="0" w:color="auto"/>
            </w:tcBorders>
            <w:shd w:val="clear" w:color="auto" w:fill="FFFFFF"/>
          </w:tcPr>
          <w:p w:rsidR="002A090D" w:rsidRPr="00716391" w:rsidRDefault="004267D2" w:rsidP="004267D2">
            <w:pPr>
              <w:spacing w:before="100" w:beforeAutospacing="1" w:after="100" w:afterAutospacing="1"/>
              <w:rPr>
                <w:rFonts w:ascii="Arial" w:hAnsi="Arial"/>
                <w:color w:val="000000" w:themeColor="text1"/>
                <w:sz w:val="20"/>
              </w:rPr>
            </w:pPr>
            <w:r>
              <w:rPr>
                <w:rFonts w:ascii="Arial" w:hAnsi="Arial"/>
                <w:color w:val="000000" w:themeColor="text1"/>
                <w:sz w:val="20"/>
              </w:rPr>
              <w:t>2547XXXXXXXX</w:t>
            </w:r>
            <w:r w:rsidRPr="004267D2">
              <w:rPr>
                <w:rFonts w:ascii="Arial" w:hAnsi="Arial"/>
                <w:color w:val="000000" w:themeColor="text1"/>
                <w:sz w:val="20"/>
              </w:rPr>
              <w:t xml:space="preserve"> - </w:t>
            </w:r>
            <w:r>
              <w:rPr>
                <w:rFonts w:ascii="Arial" w:hAnsi="Arial"/>
                <w:color w:val="000000" w:themeColor="text1"/>
                <w:sz w:val="20"/>
              </w:rPr>
              <w:t>Safaricom</w:t>
            </w:r>
          </w:p>
        </w:tc>
        <w:tc>
          <w:tcPr>
            <w:tcW w:w="34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4267D2" w:rsidP="00D77EB8">
            <w:pPr>
              <w:spacing w:before="100" w:beforeAutospacing="1" w:after="100" w:afterAutospacing="1"/>
              <w:rPr>
                <w:rFonts w:ascii="Arial" w:hAnsi="Arial"/>
                <w:color w:val="000000" w:themeColor="text1"/>
                <w:sz w:val="20"/>
              </w:rPr>
            </w:pPr>
            <w:r>
              <w:rPr>
                <w:rFonts w:ascii="Arial" w:hAnsi="Arial"/>
                <w:color w:val="000000" w:themeColor="text1"/>
                <w:sz w:val="20"/>
              </w:rPr>
              <w:t>Transaction party info</w:t>
            </w:r>
          </w:p>
        </w:tc>
      </w:tr>
      <w:tr w:rsidR="002A090D" w:rsidRPr="00716391" w:rsidTr="001070FB">
        <w:trPr>
          <w:trHeight w:val="232"/>
        </w:trPr>
        <w:tc>
          <w:tcPr>
            <w:tcW w:w="5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C974E5" w:rsidP="00D77EB8">
            <w:pPr>
              <w:spacing w:before="100" w:beforeAutospacing="1" w:after="100" w:afterAutospacing="1"/>
              <w:rPr>
                <w:rFonts w:ascii="Arial" w:hAnsi="Arial"/>
                <w:color w:val="000000" w:themeColor="text1"/>
                <w:sz w:val="20"/>
              </w:rPr>
            </w:pPr>
            <w:r>
              <w:rPr>
                <w:rFonts w:ascii="Arial" w:hAnsi="Arial"/>
                <w:color w:val="000000" w:themeColor="text1"/>
                <w:sz w:val="20"/>
              </w:rPr>
              <w:t>11</w:t>
            </w:r>
          </w:p>
        </w:tc>
        <w:tc>
          <w:tcPr>
            <w:tcW w:w="32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090D" w:rsidRPr="00716391" w:rsidRDefault="002A090D" w:rsidP="00D77EB8">
            <w:pPr>
              <w:rPr>
                <w:color w:val="000000" w:themeColor="text1"/>
              </w:rPr>
            </w:pPr>
            <w:r w:rsidRPr="002A090D">
              <w:rPr>
                <w:color w:val="000000" w:themeColor="text1"/>
              </w:rPr>
              <w:t>TRANSACTIONPARTYDETAILS</w:t>
            </w:r>
          </w:p>
        </w:tc>
        <w:tc>
          <w:tcPr>
            <w:tcW w:w="8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51480A" w:rsidP="00D77EB8">
            <w:pPr>
              <w:spacing w:before="100" w:beforeAutospacing="1" w:after="100" w:afterAutospacing="1"/>
              <w:rPr>
                <w:rFonts w:ascii="Arial" w:hAnsi="Arial"/>
                <w:color w:val="000000" w:themeColor="text1"/>
                <w:sz w:val="20"/>
              </w:rPr>
            </w:pPr>
            <w:r>
              <w:rPr>
                <w:rFonts w:ascii="Arial" w:hAnsi="Arial"/>
                <w:color w:val="000000" w:themeColor="text1"/>
                <w:sz w:val="20"/>
              </w:rPr>
              <w:t>Stri</w:t>
            </w:r>
            <w:bookmarkStart w:id="21" w:name="_GoBack"/>
            <w:bookmarkEnd w:id="21"/>
            <w:r>
              <w:rPr>
                <w:rFonts w:ascii="Arial" w:hAnsi="Arial"/>
                <w:color w:val="000000" w:themeColor="text1"/>
                <w:sz w:val="20"/>
              </w:rPr>
              <w:t>ng</w:t>
            </w:r>
          </w:p>
        </w:tc>
        <w:tc>
          <w:tcPr>
            <w:tcW w:w="2250" w:type="dxa"/>
            <w:tcBorders>
              <w:top w:val="single" w:sz="8" w:space="0" w:color="auto"/>
              <w:left w:val="single" w:sz="8" w:space="0" w:color="auto"/>
              <w:bottom w:val="single" w:sz="8" w:space="0" w:color="auto"/>
              <w:right w:val="single" w:sz="8" w:space="0" w:color="auto"/>
            </w:tcBorders>
            <w:shd w:val="clear" w:color="auto" w:fill="FFFFFF"/>
          </w:tcPr>
          <w:p w:rsidR="002A090D" w:rsidRPr="00716391" w:rsidRDefault="002A090D" w:rsidP="00D77EB8">
            <w:pPr>
              <w:spacing w:before="100" w:beforeAutospacing="1" w:after="100" w:afterAutospacing="1"/>
              <w:rPr>
                <w:rFonts w:ascii="Arial" w:hAnsi="Arial"/>
                <w:color w:val="000000" w:themeColor="text1"/>
                <w:sz w:val="20"/>
              </w:rPr>
            </w:pPr>
          </w:p>
        </w:tc>
        <w:tc>
          <w:tcPr>
            <w:tcW w:w="34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2A090D" w:rsidP="00D77EB8">
            <w:pPr>
              <w:spacing w:before="100" w:beforeAutospacing="1" w:after="100" w:afterAutospacing="1"/>
              <w:rPr>
                <w:rFonts w:ascii="Arial" w:hAnsi="Arial"/>
                <w:color w:val="000000" w:themeColor="text1"/>
                <w:sz w:val="20"/>
              </w:rPr>
            </w:pPr>
          </w:p>
        </w:tc>
      </w:tr>
      <w:tr w:rsidR="002A090D" w:rsidRPr="00716391" w:rsidTr="001070FB">
        <w:trPr>
          <w:trHeight w:val="232"/>
        </w:trPr>
        <w:tc>
          <w:tcPr>
            <w:tcW w:w="5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C974E5" w:rsidP="00D77EB8">
            <w:pPr>
              <w:spacing w:before="100" w:beforeAutospacing="1" w:after="100" w:afterAutospacing="1"/>
              <w:rPr>
                <w:rFonts w:ascii="Arial" w:hAnsi="Arial"/>
                <w:color w:val="000000" w:themeColor="text1"/>
                <w:sz w:val="20"/>
              </w:rPr>
            </w:pPr>
            <w:r>
              <w:rPr>
                <w:rFonts w:ascii="Arial" w:hAnsi="Arial"/>
                <w:color w:val="000000" w:themeColor="text1"/>
                <w:sz w:val="20"/>
              </w:rPr>
              <w:t>12</w:t>
            </w:r>
          </w:p>
        </w:tc>
        <w:tc>
          <w:tcPr>
            <w:tcW w:w="32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090D" w:rsidRPr="00716391" w:rsidRDefault="002A090D" w:rsidP="00D77EB8">
            <w:pPr>
              <w:rPr>
                <w:color w:val="000000" w:themeColor="text1"/>
              </w:rPr>
            </w:pPr>
            <w:r w:rsidRPr="002A090D">
              <w:rPr>
                <w:color w:val="000000" w:themeColor="text1"/>
              </w:rPr>
              <w:t>TRANSACTION_ID</w:t>
            </w:r>
          </w:p>
        </w:tc>
        <w:tc>
          <w:tcPr>
            <w:tcW w:w="8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51480A" w:rsidP="00D77EB8">
            <w:pPr>
              <w:spacing w:before="100" w:beforeAutospacing="1" w:after="100" w:afterAutospacing="1"/>
              <w:rPr>
                <w:rFonts w:ascii="Arial" w:hAnsi="Arial"/>
                <w:color w:val="000000" w:themeColor="text1"/>
                <w:sz w:val="20"/>
              </w:rPr>
            </w:pPr>
            <w:r>
              <w:rPr>
                <w:rFonts w:ascii="Arial" w:hAnsi="Arial"/>
                <w:color w:val="000000" w:themeColor="text1"/>
                <w:sz w:val="20"/>
              </w:rPr>
              <w:t>String</w:t>
            </w:r>
          </w:p>
        </w:tc>
        <w:tc>
          <w:tcPr>
            <w:tcW w:w="2250" w:type="dxa"/>
            <w:tcBorders>
              <w:top w:val="single" w:sz="8" w:space="0" w:color="auto"/>
              <w:left w:val="single" w:sz="8" w:space="0" w:color="auto"/>
              <w:bottom w:val="single" w:sz="8" w:space="0" w:color="auto"/>
              <w:right w:val="single" w:sz="8" w:space="0" w:color="auto"/>
            </w:tcBorders>
            <w:shd w:val="clear" w:color="auto" w:fill="FFFFFF"/>
          </w:tcPr>
          <w:p w:rsidR="002A090D" w:rsidRPr="00716391" w:rsidRDefault="0051480A" w:rsidP="00D77EB8">
            <w:pPr>
              <w:spacing w:before="100" w:beforeAutospacing="1" w:after="100" w:afterAutospacing="1"/>
              <w:rPr>
                <w:rFonts w:ascii="Arial" w:hAnsi="Arial"/>
                <w:color w:val="000000" w:themeColor="text1"/>
                <w:sz w:val="20"/>
              </w:rPr>
            </w:pPr>
            <w:r w:rsidRPr="0096472B">
              <w:rPr>
                <w:i/>
                <w:iCs/>
                <w:color w:val="000000" w:themeColor="text1"/>
              </w:rPr>
              <w:t>JEK4FESX2M</w:t>
            </w:r>
          </w:p>
        </w:tc>
        <w:tc>
          <w:tcPr>
            <w:tcW w:w="34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51480A" w:rsidP="00D77EB8">
            <w:pPr>
              <w:spacing w:before="100" w:beforeAutospacing="1" w:after="100" w:afterAutospacing="1"/>
              <w:rPr>
                <w:rFonts w:ascii="Arial" w:hAnsi="Arial"/>
                <w:color w:val="000000" w:themeColor="text1"/>
                <w:sz w:val="20"/>
              </w:rPr>
            </w:pPr>
            <w:r w:rsidRPr="00716391">
              <w:rPr>
                <w:rFonts w:ascii="Arial" w:hAnsi="Arial" w:hint="eastAsia"/>
                <w:color w:val="000000" w:themeColor="text1"/>
                <w:sz w:val="20"/>
              </w:rPr>
              <w:t>Unique identifier of the transaction in M-PESA system.</w:t>
            </w:r>
          </w:p>
        </w:tc>
      </w:tr>
      <w:tr w:rsidR="002A090D" w:rsidRPr="00716391" w:rsidTr="001070FB">
        <w:trPr>
          <w:trHeight w:val="232"/>
        </w:trPr>
        <w:tc>
          <w:tcPr>
            <w:tcW w:w="5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C974E5" w:rsidP="00D77EB8">
            <w:pPr>
              <w:spacing w:before="100" w:beforeAutospacing="1" w:after="100" w:afterAutospacing="1"/>
              <w:rPr>
                <w:rFonts w:ascii="Arial" w:hAnsi="Arial"/>
                <w:color w:val="000000" w:themeColor="text1"/>
                <w:sz w:val="20"/>
              </w:rPr>
            </w:pPr>
            <w:r>
              <w:rPr>
                <w:rFonts w:ascii="Arial" w:hAnsi="Arial"/>
                <w:color w:val="000000" w:themeColor="text1"/>
                <w:sz w:val="20"/>
              </w:rPr>
              <w:t>13</w:t>
            </w:r>
          </w:p>
        </w:tc>
        <w:tc>
          <w:tcPr>
            <w:tcW w:w="32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2A090D" w:rsidRPr="00716391" w:rsidRDefault="002A090D" w:rsidP="00D77EB8">
            <w:pPr>
              <w:rPr>
                <w:color w:val="000000" w:themeColor="text1"/>
              </w:rPr>
            </w:pPr>
            <w:r w:rsidRPr="002A090D">
              <w:rPr>
                <w:color w:val="000000" w:themeColor="text1"/>
              </w:rPr>
              <w:t>REMARK</w:t>
            </w:r>
          </w:p>
        </w:tc>
        <w:tc>
          <w:tcPr>
            <w:tcW w:w="8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51480A" w:rsidP="00D77EB8">
            <w:pPr>
              <w:spacing w:before="100" w:beforeAutospacing="1" w:after="100" w:afterAutospacing="1"/>
              <w:rPr>
                <w:rFonts w:ascii="Arial" w:hAnsi="Arial"/>
                <w:color w:val="000000" w:themeColor="text1"/>
                <w:sz w:val="20"/>
              </w:rPr>
            </w:pPr>
            <w:r>
              <w:rPr>
                <w:rFonts w:ascii="Arial" w:hAnsi="Arial"/>
                <w:color w:val="000000" w:themeColor="text1"/>
                <w:sz w:val="20"/>
              </w:rPr>
              <w:t>String</w:t>
            </w:r>
          </w:p>
        </w:tc>
        <w:tc>
          <w:tcPr>
            <w:tcW w:w="2250" w:type="dxa"/>
            <w:tcBorders>
              <w:top w:val="single" w:sz="8" w:space="0" w:color="auto"/>
              <w:left w:val="single" w:sz="8" w:space="0" w:color="auto"/>
              <w:bottom w:val="single" w:sz="8" w:space="0" w:color="auto"/>
              <w:right w:val="single" w:sz="8" w:space="0" w:color="auto"/>
            </w:tcBorders>
            <w:shd w:val="clear" w:color="auto" w:fill="FFFFFF"/>
          </w:tcPr>
          <w:p w:rsidR="002A090D" w:rsidRPr="00716391" w:rsidRDefault="0051480A" w:rsidP="00D77EB8">
            <w:pPr>
              <w:spacing w:before="100" w:beforeAutospacing="1" w:after="100" w:afterAutospacing="1"/>
              <w:rPr>
                <w:rFonts w:ascii="Arial" w:hAnsi="Arial"/>
                <w:color w:val="000000" w:themeColor="text1"/>
                <w:sz w:val="20"/>
              </w:rPr>
            </w:pPr>
            <w:r>
              <w:rPr>
                <w:rFonts w:ascii="Arial" w:hAnsi="Arial"/>
                <w:color w:val="000000" w:themeColor="text1"/>
                <w:sz w:val="20"/>
              </w:rPr>
              <w:t>0</w:t>
            </w:r>
          </w:p>
        </w:tc>
        <w:tc>
          <w:tcPr>
            <w:tcW w:w="34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rsidR="002A090D" w:rsidRPr="00716391" w:rsidRDefault="0051480A" w:rsidP="00D77EB8">
            <w:pPr>
              <w:spacing w:before="100" w:beforeAutospacing="1" w:after="100" w:afterAutospacing="1"/>
              <w:rPr>
                <w:rFonts w:ascii="Arial" w:hAnsi="Arial"/>
                <w:color w:val="000000" w:themeColor="text1"/>
                <w:sz w:val="20"/>
              </w:rPr>
            </w:pPr>
            <w:r w:rsidRPr="00716391">
              <w:rPr>
                <w:rFonts w:ascii="Arial" w:hAnsi="Arial" w:hint="eastAsia"/>
                <w:color w:val="000000" w:themeColor="text1"/>
                <w:sz w:val="20"/>
              </w:rPr>
              <w:t>Indicate the remark of the transaction.</w:t>
            </w:r>
          </w:p>
        </w:tc>
      </w:tr>
    </w:tbl>
    <w:p w:rsidR="004528CD" w:rsidRPr="00716391" w:rsidRDefault="001070FB" w:rsidP="00C974E5">
      <w:pPr>
        <w:rPr>
          <w:rFonts w:ascii="Arial" w:eastAsiaTheme="minorEastAsia" w:hAnsi="Arial"/>
          <w:color w:val="000000" w:themeColor="text1"/>
        </w:rPr>
      </w:pPr>
      <w:r w:rsidRPr="001070FB">
        <w:rPr>
          <w:rFonts w:ascii="Arial" w:eastAsiaTheme="minorEastAsia" w:hAnsi="Arial"/>
          <w:color w:val="000000" w:themeColor="text1"/>
        </w:rPr>
        <w:t>#RECEIPT_NUMBER</w:t>
      </w:r>
      <w:proofErr w:type="gramStart"/>
      <w:r w:rsidRPr="001070FB">
        <w:rPr>
          <w:rFonts w:ascii="Arial" w:eastAsiaTheme="minorEastAsia" w:hAnsi="Arial"/>
          <w:color w:val="000000" w:themeColor="text1"/>
        </w:rPr>
        <w:t>,DATE1,DETAILS,</w:t>
      </w:r>
      <w:proofErr w:type="gramEnd"/>
    </w:p>
    <w:sectPr w:rsidR="004528CD" w:rsidRPr="00716391" w:rsidSect="00D868D9">
      <w:headerReference w:type="default" r:id="rId8"/>
      <w:footerReference w:type="default" r:id="rId9"/>
      <w:type w:val="continuous"/>
      <w:pgSz w:w="11906" w:h="16838"/>
      <w:pgMar w:top="1665" w:right="1134" w:bottom="1620" w:left="1134" w:header="567" w:footer="567"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3F3" w:rsidRDefault="003E43F3" w:rsidP="00393464">
      <w:pPr>
        <w:spacing w:after="0" w:line="240" w:lineRule="auto"/>
      </w:pPr>
      <w:r>
        <w:separator/>
      </w:r>
    </w:p>
  </w:endnote>
  <w:endnote w:type="continuationSeparator" w:id="0">
    <w:p w:rsidR="003E43F3" w:rsidRDefault="003E43F3" w:rsidP="00393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KaiTi_GB2312">
    <w:panose1 w:val="02010609060101010101"/>
    <w:charset w:val="86"/>
    <w:family w:val="modern"/>
    <w:pitch w:val="fixed"/>
    <w:sig w:usb0="800002BF" w:usb1="38CF7CFA" w:usb2="00000016" w:usb3="00000000" w:csb0="00040001" w:csb1="00000000"/>
  </w:font>
  <w:font w:name="FrutigerNext LT Medium">
    <w:altName w:val="Arial"/>
    <w:charset w:val="00"/>
    <w:family w:val="swiss"/>
    <w:pitch w:val="variable"/>
    <w:sig w:usb0="00000001" w:usb1="4000204A" w:usb2="00000000" w:usb3="00000000" w:csb0="0000011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02346"/>
      <w:docPartObj>
        <w:docPartGallery w:val="Page Numbers (Bottom of Page)"/>
        <w:docPartUnique/>
      </w:docPartObj>
    </w:sdtPr>
    <w:sdtEndPr>
      <w:rPr>
        <w:noProof/>
      </w:rPr>
    </w:sdtEndPr>
    <w:sdtContent>
      <w:p w:rsidR="008827BE" w:rsidRDefault="008827BE">
        <w:pPr>
          <w:pStyle w:val="Footer"/>
        </w:pPr>
        <w:r>
          <w:fldChar w:fldCharType="begin"/>
        </w:r>
        <w:r>
          <w:instrText xml:space="preserve"> PAGE   \* MERGEFORMAT </w:instrText>
        </w:r>
        <w:r>
          <w:fldChar w:fldCharType="separate"/>
        </w:r>
        <w:r w:rsidR="00F23D76">
          <w:rPr>
            <w:noProof/>
          </w:rPr>
          <w:t>8</w:t>
        </w:r>
        <w:r>
          <w:rPr>
            <w:noProof/>
          </w:rPr>
          <w:fldChar w:fldCharType="end"/>
        </w:r>
      </w:p>
    </w:sdtContent>
  </w:sdt>
  <w:p w:rsidR="008827BE" w:rsidRDefault="008827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3F3" w:rsidRDefault="003E43F3" w:rsidP="00393464">
      <w:pPr>
        <w:spacing w:after="0" w:line="240" w:lineRule="auto"/>
      </w:pPr>
      <w:r>
        <w:separator/>
      </w:r>
    </w:p>
  </w:footnote>
  <w:footnote w:type="continuationSeparator" w:id="0">
    <w:p w:rsidR="003E43F3" w:rsidRDefault="003E43F3" w:rsidP="003934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60" w:type="dxa"/>
      <w:tblInd w:w="10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Look w:val="0000" w:firstRow="0" w:lastRow="0" w:firstColumn="0" w:lastColumn="0" w:noHBand="0" w:noVBand="0"/>
    </w:tblPr>
    <w:tblGrid>
      <w:gridCol w:w="5310"/>
      <w:gridCol w:w="4950"/>
    </w:tblGrid>
    <w:tr w:rsidR="008827BE" w:rsidRPr="00CF74E2" w:rsidTr="007F2316">
      <w:trPr>
        <w:cantSplit/>
        <w:trHeight w:val="804"/>
      </w:trPr>
      <w:tc>
        <w:tcPr>
          <w:tcW w:w="5310" w:type="dxa"/>
        </w:tcPr>
        <w:p w:rsidR="008827BE" w:rsidRPr="00C86985" w:rsidRDefault="008827BE" w:rsidP="007F2316">
          <w:pPr>
            <w:pStyle w:val="CommentText"/>
            <w:rPr>
              <w:rFonts w:ascii="Arial" w:hAnsi="Arial"/>
              <w:smallCaps/>
              <w:color w:val="000080"/>
            </w:rPr>
          </w:pPr>
          <w:r w:rsidRPr="0007180E">
            <w:rPr>
              <w:rFonts w:ascii="Arial" w:hAnsi="Arial"/>
              <w:b/>
              <w:smallCaps/>
              <w:color w:val="000080"/>
            </w:rPr>
            <w:t>Project Name:</w:t>
          </w:r>
          <w:r w:rsidRPr="00C86985">
            <w:rPr>
              <w:rFonts w:ascii="Arial" w:hAnsi="Arial"/>
              <w:smallCaps/>
              <w:color w:val="000080"/>
            </w:rPr>
            <w:t xml:space="preserve"> </w:t>
          </w:r>
          <w:r>
            <w:rPr>
              <w:rFonts w:ascii="Arial" w:hAnsi="Arial"/>
              <w:smallCaps/>
              <w:color w:val="000080"/>
            </w:rPr>
            <w:t>M-PESA</w:t>
          </w:r>
        </w:p>
      </w:tc>
      <w:tc>
        <w:tcPr>
          <w:tcW w:w="4950" w:type="dxa"/>
        </w:tcPr>
        <w:p w:rsidR="008827BE" w:rsidRPr="00C86985" w:rsidRDefault="008827BE" w:rsidP="007F2316">
          <w:pPr>
            <w:pStyle w:val="CommentText"/>
            <w:ind w:left="162"/>
            <w:rPr>
              <w:rFonts w:ascii="Arial" w:hAnsi="Arial"/>
              <w:smallCaps/>
              <w:color w:val="000080"/>
            </w:rPr>
          </w:pPr>
          <w:r w:rsidRPr="00C86985">
            <w:rPr>
              <w:rFonts w:ascii="Arial" w:eastAsia="Arial Unicode MS" w:hAnsi="Arial"/>
              <w:noProof/>
            </w:rPr>
            <w:drawing>
              <wp:inline distT="0" distB="0" distL="0" distR="0" wp14:anchorId="7F6A903D" wp14:editId="362C7064">
                <wp:extent cx="803082" cy="367367"/>
                <wp:effectExtent l="0" t="0" r="0" b="0"/>
                <wp:docPr id="3" name="Picture 3" descr="Safaricom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aricom New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268" cy="366080"/>
                        </a:xfrm>
                        <a:prstGeom prst="rect">
                          <a:avLst/>
                        </a:prstGeom>
                        <a:noFill/>
                        <a:ln>
                          <a:noFill/>
                        </a:ln>
                      </pic:spPr>
                    </pic:pic>
                  </a:graphicData>
                </a:graphic>
              </wp:inline>
            </w:drawing>
          </w:r>
        </w:p>
      </w:tc>
    </w:tr>
    <w:tr w:rsidR="008827BE" w:rsidRPr="00CF74E2" w:rsidTr="007F2316">
      <w:trPr>
        <w:cantSplit/>
        <w:trHeight w:val="444"/>
      </w:trPr>
      <w:tc>
        <w:tcPr>
          <w:tcW w:w="5310" w:type="dxa"/>
        </w:tcPr>
        <w:p w:rsidR="008827BE" w:rsidRPr="00C86985" w:rsidRDefault="008827BE" w:rsidP="00DC6B09">
          <w:pPr>
            <w:pStyle w:val="Company"/>
            <w:rPr>
              <w:rFonts w:ascii="Arial" w:hAnsi="Arial"/>
              <w:smallCaps/>
              <w:color w:val="000080"/>
              <w:sz w:val="20"/>
            </w:rPr>
          </w:pPr>
          <w:r w:rsidRPr="0007180E">
            <w:rPr>
              <w:rFonts w:ascii="Arial" w:hAnsi="Arial"/>
              <w:smallCaps/>
              <w:color w:val="000080"/>
              <w:sz w:val="20"/>
            </w:rPr>
            <w:t>Document Name:</w:t>
          </w:r>
          <w:r w:rsidRPr="00C86985">
            <w:rPr>
              <w:rFonts w:ascii="Arial" w:hAnsi="Arial"/>
              <w:smallCaps/>
              <w:color w:val="000080"/>
              <w:sz w:val="20"/>
            </w:rPr>
            <w:t xml:space="preserve"> </w:t>
          </w:r>
          <w:r w:rsidR="00DC6B09">
            <w:rPr>
              <w:rFonts w:ascii="Arial" w:eastAsiaTheme="minorHAnsi" w:hAnsi="Arial" w:cstheme="minorBidi"/>
              <w:b w:val="0"/>
              <w:smallCaps/>
              <w:color w:val="000080"/>
              <w:sz w:val="20"/>
              <w:lang w:val="en-US"/>
            </w:rPr>
            <w:t>Transactions extract</w:t>
          </w:r>
        </w:p>
      </w:tc>
      <w:tc>
        <w:tcPr>
          <w:tcW w:w="4950" w:type="dxa"/>
        </w:tcPr>
        <w:p w:rsidR="008827BE" w:rsidRPr="00C86985" w:rsidRDefault="008827BE" w:rsidP="00D92EC1">
          <w:pPr>
            <w:rPr>
              <w:rFonts w:ascii="Arial" w:hAnsi="Arial"/>
              <w:smallCaps/>
              <w:color w:val="000080"/>
              <w:sz w:val="20"/>
              <w:szCs w:val="20"/>
            </w:rPr>
          </w:pPr>
          <w:r w:rsidRPr="00C86985">
            <w:rPr>
              <w:rFonts w:ascii="Arial" w:hAnsi="Arial"/>
              <w:smallCaps/>
              <w:color w:val="000080"/>
              <w:sz w:val="20"/>
              <w:szCs w:val="20"/>
            </w:rPr>
            <w:t>Version</w:t>
          </w:r>
          <w:r w:rsidRPr="00C86985">
            <w:rPr>
              <w:rFonts w:ascii="Arial" w:hAnsi="Arial"/>
              <w:b/>
              <w:smallCaps/>
              <w:color w:val="000080"/>
              <w:sz w:val="20"/>
              <w:szCs w:val="20"/>
            </w:rPr>
            <w:t>:</w:t>
          </w:r>
          <w:r>
            <w:rPr>
              <w:rFonts w:ascii="Arial" w:hAnsi="Arial"/>
              <w:smallCaps/>
              <w:color w:val="000080"/>
              <w:sz w:val="20"/>
              <w:szCs w:val="20"/>
            </w:rPr>
            <w:t xml:space="preserve"> 0.</w:t>
          </w:r>
          <w:r w:rsidR="00D92EC1">
            <w:rPr>
              <w:rFonts w:ascii="Arial" w:hAnsi="Arial"/>
              <w:smallCaps/>
              <w:color w:val="000080"/>
              <w:sz w:val="20"/>
              <w:szCs w:val="20"/>
            </w:rPr>
            <w:t>2</w:t>
          </w:r>
        </w:p>
      </w:tc>
    </w:tr>
    <w:tr w:rsidR="008827BE" w:rsidRPr="00CF74E2" w:rsidTr="007F2316">
      <w:trPr>
        <w:cantSplit/>
        <w:trHeight w:val="219"/>
      </w:trPr>
      <w:tc>
        <w:tcPr>
          <w:tcW w:w="5310" w:type="dxa"/>
        </w:tcPr>
        <w:p w:rsidR="008827BE" w:rsidRPr="00C86985" w:rsidRDefault="008827BE" w:rsidP="007F2316">
          <w:pPr>
            <w:spacing w:after="60"/>
            <w:rPr>
              <w:rFonts w:ascii="Arial" w:hAnsi="Arial"/>
              <w:b/>
              <w:smallCaps/>
              <w:color w:val="000080"/>
              <w:sz w:val="20"/>
              <w:szCs w:val="20"/>
            </w:rPr>
          </w:pPr>
          <w:r w:rsidRPr="0007180E">
            <w:rPr>
              <w:rFonts w:ascii="Arial" w:hAnsi="Arial"/>
              <w:b/>
              <w:smallCaps/>
              <w:color w:val="000080"/>
              <w:sz w:val="20"/>
              <w:szCs w:val="20"/>
            </w:rPr>
            <w:t>Company/Division:</w:t>
          </w:r>
          <w:r w:rsidRPr="00C86985">
            <w:rPr>
              <w:rFonts w:ascii="Arial" w:hAnsi="Arial"/>
              <w:smallCaps/>
              <w:color w:val="000080"/>
              <w:sz w:val="20"/>
              <w:szCs w:val="20"/>
            </w:rPr>
            <w:t xml:space="preserve"> product and service development</w:t>
          </w:r>
        </w:p>
      </w:tc>
      <w:tc>
        <w:tcPr>
          <w:tcW w:w="4950" w:type="dxa"/>
        </w:tcPr>
        <w:p w:rsidR="008827BE" w:rsidRPr="00C86985" w:rsidRDefault="008827BE" w:rsidP="00D92EC1">
          <w:pPr>
            <w:pStyle w:val="CommentText"/>
            <w:spacing w:after="60"/>
            <w:rPr>
              <w:rFonts w:ascii="Arial" w:hAnsi="Arial"/>
              <w:smallCaps/>
              <w:color w:val="000080"/>
            </w:rPr>
          </w:pPr>
          <w:r w:rsidRPr="00C86985">
            <w:rPr>
              <w:rFonts w:ascii="Arial" w:hAnsi="Arial"/>
              <w:smallCaps/>
              <w:color w:val="000080"/>
            </w:rPr>
            <w:t xml:space="preserve">Date:  </w:t>
          </w:r>
          <w:r w:rsidR="00D92EC1">
            <w:rPr>
              <w:rFonts w:ascii="Arial" w:hAnsi="Arial"/>
              <w:smallCaps/>
              <w:color w:val="000080"/>
            </w:rPr>
            <w:t>8</w:t>
          </w:r>
          <w:r w:rsidRPr="00A66F5F">
            <w:rPr>
              <w:rFonts w:ascii="Arial" w:hAnsi="Arial"/>
              <w:smallCaps/>
              <w:color w:val="000080"/>
              <w:vertAlign w:val="superscript"/>
            </w:rPr>
            <w:t>th</w:t>
          </w:r>
          <w:r>
            <w:rPr>
              <w:rFonts w:ascii="Arial" w:hAnsi="Arial"/>
              <w:smallCaps/>
              <w:color w:val="000080"/>
            </w:rPr>
            <w:t xml:space="preserve"> </w:t>
          </w:r>
          <w:r w:rsidR="00D92EC1">
            <w:rPr>
              <w:rFonts w:ascii="Arial" w:hAnsi="Arial"/>
              <w:smallCaps/>
              <w:color w:val="000080"/>
            </w:rPr>
            <w:t>June</w:t>
          </w:r>
          <w:r>
            <w:rPr>
              <w:rFonts w:ascii="Arial" w:hAnsi="Arial"/>
              <w:smallCaps/>
              <w:color w:val="000080"/>
            </w:rPr>
            <w:t xml:space="preserve"> 2015</w:t>
          </w:r>
        </w:p>
      </w:tc>
    </w:tr>
  </w:tbl>
  <w:p w:rsidR="008827BE" w:rsidRPr="0034049F" w:rsidRDefault="008827BE" w:rsidP="003404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9A0F9D2"/>
    <w:lvl w:ilvl="0">
      <w:start w:val="1"/>
      <w:numFmt w:val="decimal"/>
      <w:pStyle w:val="ListNumber5"/>
      <w:lvlText w:val="%1."/>
      <w:lvlJc w:val="left"/>
      <w:pPr>
        <w:tabs>
          <w:tab w:val="num" w:pos="2040"/>
        </w:tabs>
        <w:ind w:left="2040" w:hanging="360"/>
      </w:pPr>
    </w:lvl>
  </w:abstractNum>
  <w:abstractNum w:abstractNumId="1">
    <w:nsid w:val="FFFFFF7D"/>
    <w:multiLevelType w:val="singleLevel"/>
    <w:tmpl w:val="B67E9368"/>
    <w:lvl w:ilvl="0">
      <w:start w:val="1"/>
      <w:numFmt w:val="decimal"/>
      <w:pStyle w:val="ListNumber4"/>
      <w:lvlText w:val="%1."/>
      <w:lvlJc w:val="left"/>
      <w:pPr>
        <w:tabs>
          <w:tab w:val="num" w:pos="1620"/>
        </w:tabs>
        <w:ind w:left="1620" w:hanging="360"/>
      </w:pPr>
    </w:lvl>
  </w:abstractNum>
  <w:abstractNum w:abstractNumId="2">
    <w:nsid w:val="FFFFFF7E"/>
    <w:multiLevelType w:val="singleLevel"/>
    <w:tmpl w:val="B3569E6A"/>
    <w:lvl w:ilvl="0">
      <w:start w:val="1"/>
      <w:numFmt w:val="decimal"/>
      <w:pStyle w:val="ListNumber3"/>
      <w:lvlText w:val="%1."/>
      <w:lvlJc w:val="left"/>
      <w:pPr>
        <w:tabs>
          <w:tab w:val="num" w:pos="1200"/>
        </w:tabs>
        <w:ind w:left="1200" w:hanging="360"/>
      </w:pPr>
    </w:lvl>
  </w:abstractNum>
  <w:abstractNum w:abstractNumId="3">
    <w:nsid w:val="FFFFFF7F"/>
    <w:multiLevelType w:val="singleLevel"/>
    <w:tmpl w:val="C380AB64"/>
    <w:lvl w:ilvl="0">
      <w:start w:val="1"/>
      <w:numFmt w:val="decimal"/>
      <w:pStyle w:val="ListNumber2"/>
      <w:lvlText w:val="%1."/>
      <w:lvlJc w:val="left"/>
      <w:pPr>
        <w:tabs>
          <w:tab w:val="num" w:pos="780"/>
        </w:tabs>
        <w:ind w:left="780" w:hanging="360"/>
      </w:pPr>
    </w:lvl>
  </w:abstractNum>
  <w:abstractNum w:abstractNumId="4">
    <w:nsid w:val="FFFFFF80"/>
    <w:multiLevelType w:val="singleLevel"/>
    <w:tmpl w:val="5540CDCC"/>
    <w:lvl w:ilvl="0">
      <w:start w:val="1"/>
      <w:numFmt w:val="bullet"/>
      <w:pStyle w:val="ListBullet5"/>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ListBullet4"/>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ListBullet3"/>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ListBullet2"/>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5B607E8"/>
    <w:lvl w:ilvl="0">
      <w:start w:val="1"/>
      <w:numFmt w:val="bullet"/>
      <w:pStyle w:val="ListBullet"/>
      <w:lvlText w:val=""/>
      <w:lvlJc w:val="left"/>
      <w:pPr>
        <w:tabs>
          <w:tab w:val="num" w:pos="360"/>
        </w:tabs>
        <w:ind w:left="360" w:hanging="360"/>
      </w:pPr>
      <w:rPr>
        <w:rFonts w:ascii="Wingdings" w:hAnsi="Wingdings" w:hint="default"/>
      </w:rPr>
    </w:lvl>
  </w:abstractNum>
  <w:abstractNum w:abstractNumId="10">
    <w:nsid w:val="00000001"/>
    <w:multiLevelType w:val="multilevel"/>
    <w:tmpl w:val="1C16FC56"/>
    <w:lvl w:ilvl="0">
      <w:start w:val="1"/>
      <w:numFmt w:val="decimal"/>
      <w:suff w:val="nothing"/>
      <w:lvlText w:val="%1 "/>
      <w:lvlJc w:val="left"/>
      <w:pPr>
        <w:ind w:left="0" w:firstLine="0"/>
      </w:pPr>
      <w:rPr>
        <w:rFonts w:ascii="Book Antiqua" w:eastAsia="SimHei" w:hAnsi="Book Antiqua" w:cs="Book Antiqua" w:hint="eastAsia"/>
        <w:b/>
        <w:bCs/>
        <w:i w:val="0"/>
        <w:iCs w:val="0"/>
        <w:caps w:val="0"/>
        <w:smallCaps w:val="0"/>
        <w:strike w:val="0"/>
        <w:dstrike w:val="0"/>
        <w:vanish w:val="0"/>
        <w:color w:val="000000"/>
        <w:position w:val="0"/>
        <w:sz w:val="144"/>
        <w:szCs w:val="144"/>
        <w:vertAlign w:val="baseline"/>
      </w:rPr>
    </w:lvl>
    <w:lvl w:ilvl="1">
      <w:start w:val="1"/>
      <w:numFmt w:val="decimal"/>
      <w:suff w:val="nothing"/>
      <w:lvlText w:val="%1.%2 "/>
      <w:lvlJc w:val="left"/>
      <w:pPr>
        <w:ind w:left="270" w:firstLine="0"/>
      </w:pPr>
      <w:rPr>
        <w:rFonts w:ascii="Book Antiqua" w:eastAsia="SimHei" w:hAnsi="Book Antiqua" w:cs="Book Antiqua" w:hint="eastAsia"/>
        <w:b/>
        <w:bCs/>
        <w:i w:val="0"/>
        <w:iCs w:val="0"/>
        <w:caps w:val="0"/>
        <w:smallCaps w:val="0"/>
        <w:strike w:val="0"/>
        <w:dstrike w:val="0"/>
        <w:vanish w:val="0"/>
        <w:color w:val="000000"/>
        <w:spacing w:val="0"/>
        <w:kern w:val="1"/>
        <w:position w:val="0"/>
        <w:sz w:val="36"/>
        <w:szCs w:val="36"/>
        <w:vertAlign w:val="baseline"/>
      </w:rPr>
    </w:lvl>
    <w:lvl w:ilvl="2">
      <w:start w:val="1"/>
      <w:numFmt w:val="decimal"/>
      <w:suff w:val="nothing"/>
      <w:lvlText w:val="%1.%2.%3 "/>
      <w:lvlJc w:val="left"/>
      <w:pPr>
        <w:ind w:left="0" w:firstLine="0"/>
      </w:pPr>
      <w:rPr>
        <w:rFonts w:ascii="Book Antiqua" w:eastAsia="SimHei" w:hAnsi="Book Antiqua" w:cs="Book Antiqua" w:hint="eastAsia"/>
        <w:b/>
        <w:bCs/>
        <w:i w:val="0"/>
        <w:iCs w:val="0"/>
        <w:caps w:val="0"/>
        <w:smallCaps w:val="0"/>
        <w:strike w:val="0"/>
        <w:dstrike w:val="0"/>
        <w:vanish w:val="0"/>
        <w:color w:val="000000"/>
        <w:kern w:val="1"/>
        <w:position w:val="0"/>
        <w:sz w:val="32"/>
        <w:szCs w:val="32"/>
        <w:vertAlign w:val="baseline"/>
      </w:rPr>
    </w:lvl>
    <w:lvl w:ilvl="3">
      <w:start w:val="1"/>
      <w:numFmt w:val="upperRoman"/>
      <w:suff w:val="nothing"/>
      <w:lvlText w:val="%4. "/>
      <w:lvlJc w:val="left"/>
      <w:pPr>
        <w:ind w:left="1702" w:hanging="227"/>
      </w:pPr>
      <w:rPr>
        <w:rFonts w:ascii="Times New Roman" w:eastAsia="SimHei" w:hAnsi="Times New Roman" w:cs="Times New Roman" w:hint="eastAsia"/>
        <w:b/>
        <w:bCs/>
        <w:i w:val="0"/>
        <w:iCs w:val="0"/>
        <w:sz w:val="24"/>
        <w:szCs w:val="24"/>
        <w:u w:val="none"/>
      </w:rPr>
    </w:lvl>
    <w:lvl w:ilvl="4">
      <w:start w:val="1"/>
      <w:numFmt w:val="upperRoman"/>
      <w:suff w:val="nothing"/>
      <w:lvlText w:val="%5. "/>
      <w:lvlJc w:val="left"/>
      <w:pPr>
        <w:ind w:left="1702" w:hanging="227"/>
      </w:pPr>
      <w:rPr>
        <w:rFonts w:ascii="Times New Roman" w:eastAsia="SimHei" w:hAnsi="Times New Roman" w:cs="Times New Roman" w:hint="eastAsia"/>
        <w:b/>
        <w:bCs/>
        <w:i w:val="0"/>
        <w:iCs w:val="0"/>
        <w:sz w:val="24"/>
        <w:szCs w:val="24"/>
        <w:u w:val="none"/>
      </w:rPr>
    </w:lvl>
    <w:lvl w:ilvl="5">
      <w:start w:val="1"/>
      <w:numFmt w:val="decimal"/>
      <w:lvlText w:val="Step %6"/>
      <w:lvlJc w:val="left"/>
      <w:pPr>
        <w:tabs>
          <w:tab w:val="num" w:pos="1701"/>
        </w:tabs>
        <w:ind w:left="1701" w:hanging="159"/>
      </w:pPr>
      <w:rPr>
        <w:rFonts w:ascii="Book Antiqua" w:hAnsi="Book Antiqua" w:cs="Times New Roman" w:hint="eastAsia"/>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eastAsia"/>
        <w:b w:val="0"/>
        <w:bCs/>
        <w:i w:val="0"/>
        <w:iCs w:val="0"/>
        <w:sz w:val="21"/>
        <w:szCs w:val="21"/>
        <w:u w:val="none"/>
      </w:rPr>
    </w:lvl>
    <w:lvl w:ilvl="7">
      <w:start w:val="1"/>
      <w:numFmt w:val="decimal"/>
      <w:suff w:val="space"/>
      <w:lvlText w:val="Figure %7.%8"/>
      <w:lvlJc w:val="left"/>
      <w:pPr>
        <w:ind w:left="1701" w:firstLine="0"/>
      </w:pPr>
      <w:rPr>
        <w:rFonts w:ascii="Times New Roman" w:hAnsi="Times New Roman" w:cs="Book Antiqua" w:hint="eastAsia"/>
        <w:b/>
        <w:bCs/>
        <w:i w:val="0"/>
        <w:iCs w:val="0"/>
        <w:strike w:val="0"/>
        <w:dstrike w:val="0"/>
        <w:color w:val="auto"/>
        <w:position w:val="0"/>
        <w:sz w:val="21"/>
        <w:szCs w:val="21"/>
        <w:vertAlign w:val="baseline"/>
      </w:rPr>
    </w:lvl>
    <w:lvl w:ilvl="8">
      <w:start w:val="1"/>
      <w:numFmt w:val="decimal"/>
      <w:suff w:val="space"/>
      <w:lvlText w:val="Table %8.%9"/>
      <w:lvlJc w:val="left"/>
      <w:pPr>
        <w:ind w:left="1701" w:firstLine="0"/>
      </w:pPr>
      <w:rPr>
        <w:rFonts w:ascii="Times New Roman" w:eastAsia="SimHei" w:hAnsi="Times New Roman" w:hint="eastAsia"/>
        <w:b/>
        <w:bCs/>
        <w:i w:val="0"/>
        <w:iCs w:val="0"/>
        <w:color w:val="auto"/>
        <w:sz w:val="21"/>
        <w:szCs w:val="21"/>
      </w:rPr>
    </w:lvl>
  </w:abstractNum>
  <w:abstractNum w:abstractNumId="11">
    <w:nsid w:val="00000002"/>
    <w:multiLevelType w:val="singleLevel"/>
    <w:tmpl w:val="00000002"/>
    <w:name w:val="WW8Num1"/>
    <w:lvl w:ilvl="0">
      <w:start w:val="1"/>
      <w:numFmt w:val="decimal"/>
      <w:pStyle w:val="51"/>
      <w:lvlText w:val="%1."/>
      <w:lvlJc w:val="left"/>
      <w:pPr>
        <w:tabs>
          <w:tab w:val="num" w:pos="2040"/>
        </w:tabs>
        <w:ind w:left="2040" w:hanging="360"/>
      </w:pPr>
    </w:lvl>
  </w:abstractNum>
  <w:abstractNum w:abstractNumId="12">
    <w:nsid w:val="00000003"/>
    <w:multiLevelType w:val="singleLevel"/>
    <w:tmpl w:val="00000003"/>
    <w:name w:val="WW8Num2"/>
    <w:lvl w:ilvl="0">
      <w:start w:val="1"/>
      <w:numFmt w:val="decimal"/>
      <w:pStyle w:val="41"/>
      <w:lvlText w:val="%1."/>
      <w:lvlJc w:val="left"/>
      <w:pPr>
        <w:tabs>
          <w:tab w:val="num" w:pos="1620"/>
        </w:tabs>
        <w:ind w:left="1620" w:hanging="360"/>
      </w:pPr>
    </w:lvl>
  </w:abstractNum>
  <w:abstractNum w:abstractNumId="13">
    <w:nsid w:val="00000004"/>
    <w:multiLevelType w:val="singleLevel"/>
    <w:tmpl w:val="00000004"/>
    <w:name w:val="WW8Num3"/>
    <w:lvl w:ilvl="0">
      <w:start w:val="1"/>
      <w:numFmt w:val="decimal"/>
      <w:pStyle w:val="31"/>
      <w:lvlText w:val="%1."/>
      <w:lvlJc w:val="left"/>
      <w:pPr>
        <w:tabs>
          <w:tab w:val="num" w:pos="1200"/>
        </w:tabs>
        <w:ind w:left="1200" w:hanging="360"/>
      </w:pPr>
    </w:lvl>
  </w:abstractNum>
  <w:abstractNum w:abstractNumId="14">
    <w:nsid w:val="00000005"/>
    <w:multiLevelType w:val="singleLevel"/>
    <w:tmpl w:val="00000005"/>
    <w:name w:val="WW8Num4"/>
    <w:lvl w:ilvl="0">
      <w:start w:val="1"/>
      <w:numFmt w:val="decimal"/>
      <w:pStyle w:val="21"/>
      <w:lvlText w:val="%1."/>
      <w:lvlJc w:val="left"/>
      <w:pPr>
        <w:tabs>
          <w:tab w:val="num" w:pos="780"/>
        </w:tabs>
        <w:ind w:left="780" w:hanging="360"/>
      </w:pPr>
    </w:lvl>
  </w:abstractNum>
  <w:abstractNum w:abstractNumId="15">
    <w:nsid w:val="00000006"/>
    <w:multiLevelType w:val="singleLevel"/>
    <w:tmpl w:val="00000006"/>
    <w:name w:val="WW8Num5"/>
    <w:lvl w:ilvl="0">
      <w:start w:val="1"/>
      <w:numFmt w:val="bullet"/>
      <w:pStyle w:val="510"/>
      <w:lvlText w:val=""/>
      <w:lvlJc w:val="left"/>
      <w:pPr>
        <w:tabs>
          <w:tab w:val="num" w:pos="2040"/>
        </w:tabs>
        <w:ind w:left="2040" w:hanging="360"/>
      </w:pPr>
      <w:rPr>
        <w:rFonts w:ascii="Wingdings" w:hAnsi="Wingdings"/>
      </w:rPr>
    </w:lvl>
  </w:abstractNum>
  <w:abstractNum w:abstractNumId="16">
    <w:nsid w:val="00000007"/>
    <w:multiLevelType w:val="singleLevel"/>
    <w:tmpl w:val="00000007"/>
    <w:name w:val="WW8Num6"/>
    <w:lvl w:ilvl="0">
      <w:start w:val="1"/>
      <w:numFmt w:val="bullet"/>
      <w:pStyle w:val="410"/>
      <w:lvlText w:val=""/>
      <w:lvlJc w:val="left"/>
      <w:pPr>
        <w:tabs>
          <w:tab w:val="num" w:pos="1620"/>
        </w:tabs>
        <w:ind w:left="1620" w:hanging="360"/>
      </w:pPr>
      <w:rPr>
        <w:rFonts w:ascii="Wingdings" w:hAnsi="Wingdings"/>
      </w:rPr>
    </w:lvl>
  </w:abstractNum>
  <w:abstractNum w:abstractNumId="17">
    <w:nsid w:val="00000008"/>
    <w:multiLevelType w:val="singleLevel"/>
    <w:tmpl w:val="00000008"/>
    <w:name w:val="WW8Num7"/>
    <w:lvl w:ilvl="0">
      <w:start w:val="1"/>
      <w:numFmt w:val="bullet"/>
      <w:pStyle w:val="310"/>
      <w:lvlText w:val=""/>
      <w:lvlJc w:val="left"/>
      <w:pPr>
        <w:tabs>
          <w:tab w:val="num" w:pos="1200"/>
        </w:tabs>
        <w:ind w:left="1200" w:hanging="360"/>
      </w:pPr>
      <w:rPr>
        <w:rFonts w:ascii="Wingdings" w:hAnsi="Wingdings"/>
      </w:rPr>
    </w:lvl>
  </w:abstractNum>
  <w:abstractNum w:abstractNumId="18">
    <w:nsid w:val="00000009"/>
    <w:multiLevelType w:val="singleLevel"/>
    <w:tmpl w:val="00000009"/>
    <w:name w:val="WW8Num8"/>
    <w:lvl w:ilvl="0">
      <w:start w:val="1"/>
      <w:numFmt w:val="bullet"/>
      <w:pStyle w:val="210"/>
      <w:lvlText w:val=""/>
      <w:lvlJc w:val="left"/>
      <w:pPr>
        <w:tabs>
          <w:tab w:val="num" w:pos="780"/>
        </w:tabs>
        <w:ind w:left="780" w:hanging="360"/>
      </w:pPr>
      <w:rPr>
        <w:rFonts w:ascii="Wingdings" w:hAnsi="Wingdings"/>
      </w:rPr>
    </w:lvl>
  </w:abstractNum>
  <w:abstractNum w:abstractNumId="19">
    <w:nsid w:val="0000000A"/>
    <w:multiLevelType w:val="singleLevel"/>
    <w:tmpl w:val="0000000A"/>
    <w:name w:val="WW8Num9"/>
    <w:lvl w:ilvl="0">
      <w:start w:val="1"/>
      <w:numFmt w:val="decimal"/>
      <w:pStyle w:val="1"/>
      <w:lvlText w:val="%1."/>
      <w:lvlJc w:val="left"/>
      <w:pPr>
        <w:tabs>
          <w:tab w:val="num" w:pos="360"/>
        </w:tabs>
        <w:ind w:left="360" w:hanging="360"/>
      </w:pPr>
    </w:lvl>
  </w:abstractNum>
  <w:abstractNum w:abstractNumId="20">
    <w:nsid w:val="0000000B"/>
    <w:multiLevelType w:val="singleLevel"/>
    <w:tmpl w:val="0000000B"/>
    <w:name w:val="WW8Num10"/>
    <w:lvl w:ilvl="0">
      <w:start w:val="1"/>
      <w:numFmt w:val="bullet"/>
      <w:pStyle w:val="10"/>
      <w:lvlText w:val=""/>
      <w:lvlJc w:val="left"/>
      <w:pPr>
        <w:tabs>
          <w:tab w:val="num" w:pos="360"/>
        </w:tabs>
        <w:ind w:left="360" w:hanging="360"/>
      </w:pPr>
      <w:rPr>
        <w:rFonts w:ascii="Wingdings" w:hAnsi="Wingdings"/>
      </w:rPr>
    </w:lvl>
  </w:abstractNum>
  <w:abstractNum w:abstractNumId="21">
    <w:nsid w:val="0000000E"/>
    <w:multiLevelType w:val="multilevel"/>
    <w:tmpl w:val="0000000E"/>
    <w:name w:val="WW8Num13"/>
    <w:lvl w:ilvl="0">
      <w:start w:val="1"/>
      <w:numFmt w:val="bullet"/>
      <w:pStyle w:val="SubItemList"/>
      <w:lvlText w:val="−"/>
      <w:lvlJc w:val="left"/>
      <w:pPr>
        <w:tabs>
          <w:tab w:val="num" w:pos="2409"/>
        </w:tabs>
        <w:ind w:left="2410" w:hanging="284"/>
      </w:pPr>
      <w:rPr>
        <w:rFonts w:ascii="Times New Roman" w:hAnsi="Times New Roman" w:cs="Times New Roman"/>
        <w:sz w:val="16"/>
        <w:szCs w:val="16"/>
      </w:rPr>
    </w:lvl>
    <w:lvl w:ilvl="1">
      <w:start w:val="1"/>
      <w:numFmt w:val="bullet"/>
      <w:lvlText w:val=""/>
      <w:lvlJc w:val="left"/>
      <w:pPr>
        <w:tabs>
          <w:tab w:val="num" w:pos="840"/>
        </w:tabs>
        <w:ind w:left="840" w:hanging="420"/>
      </w:pPr>
      <w:rPr>
        <w:rFonts w:ascii="Wingdings" w:hAnsi="Wingdings" w:cs="Wingdings"/>
      </w:rPr>
    </w:lvl>
    <w:lvl w:ilvl="2">
      <w:start w:val="1"/>
      <w:numFmt w:val="bullet"/>
      <w:lvlText w:val=""/>
      <w:lvlJc w:val="left"/>
      <w:pPr>
        <w:tabs>
          <w:tab w:val="num" w:pos="1260"/>
        </w:tabs>
        <w:ind w:left="1260" w:hanging="420"/>
      </w:pPr>
      <w:rPr>
        <w:rFonts w:ascii="Wingdings" w:hAnsi="Wingdings" w:cs="Wingdings"/>
      </w:rPr>
    </w:lvl>
    <w:lvl w:ilvl="3">
      <w:start w:val="1"/>
      <w:numFmt w:val="bullet"/>
      <w:lvlText w:val=""/>
      <w:lvlJc w:val="left"/>
      <w:pPr>
        <w:tabs>
          <w:tab w:val="num" w:pos="1680"/>
        </w:tabs>
        <w:ind w:left="1680" w:hanging="420"/>
      </w:pPr>
      <w:rPr>
        <w:rFonts w:ascii="Wingdings" w:hAnsi="Wingdings" w:cs="Wingdings"/>
      </w:rPr>
    </w:lvl>
    <w:lvl w:ilvl="4">
      <w:start w:val="1"/>
      <w:numFmt w:val="bullet"/>
      <w:lvlText w:val=""/>
      <w:lvlJc w:val="left"/>
      <w:pPr>
        <w:tabs>
          <w:tab w:val="num" w:pos="2100"/>
        </w:tabs>
        <w:ind w:left="2100" w:hanging="420"/>
      </w:pPr>
      <w:rPr>
        <w:rFonts w:ascii="Wingdings" w:hAnsi="Wingdings" w:cs="Wingdings"/>
      </w:rPr>
    </w:lvl>
    <w:lvl w:ilvl="5">
      <w:start w:val="1"/>
      <w:numFmt w:val="bullet"/>
      <w:lvlText w:val=""/>
      <w:lvlJc w:val="left"/>
      <w:pPr>
        <w:tabs>
          <w:tab w:val="num" w:pos="2520"/>
        </w:tabs>
        <w:ind w:left="2520" w:hanging="420"/>
      </w:pPr>
      <w:rPr>
        <w:rFonts w:ascii="Wingdings" w:hAnsi="Wingdings" w:cs="Wingdings"/>
      </w:rPr>
    </w:lvl>
    <w:lvl w:ilvl="6">
      <w:start w:val="1"/>
      <w:numFmt w:val="bullet"/>
      <w:lvlText w:val=""/>
      <w:lvlJc w:val="left"/>
      <w:pPr>
        <w:tabs>
          <w:tab w:val="num" w:pos="2940"/>
        </w:tabs>
        <w:ind w:left="2940" w:hanging="420"/>
      </w:pPr>
      <w:rPr>
        <w:rFonts w:ascii="Wingdings" w:hAnsi="Wingdings" w:cs="Wingdings"/>
      </w:rPr>
    </w:lvl>
    <w:lvl w:ilvl="7">
      <w:start w:val="1"/>
      <w:numFmt w:val="bullet"/>
      <w:lvlText w:val=""/>
      <w:lvlJc w:val="left"/>
      <w:pPr>
        <w:tabs>
          <w:tab w:val="num" w:pos="3360"/>
        </w:tabs>
        <w:ind w:left="3360" w:hanging="420"/>
      </w:pPr>
      <w:rPr>
        <w:rFonts w:ascii="Wingdings" w:hAnsi="Wingdings" w:cs="Wingdings"/>
      </w:rPr>
    </w:lvl>
    <w:lvl w:ilvl="8">
      <w:start w:val="1"/>
      <w:numFmt w:val="bullet"/>
      <w:lvlText w:val=""/>
      <w:lvlJc w:val="left"/>
      <w:pPr>
        <w:tabs>
          <w:tab w:val="num" w:pos="3780"/>
        </w:tabs>
        <w:ind w:left="3780" w:hanging="420"/>
      </w:pPr>
      <w:rPr>
        <w:rFonts w:ascii="Wingdings" w:hAnsi="Wingdings" w:cs="Wingdings"/>
      </w:rPr>
    </w:lvl>
  </w:abstractNum>
  <w:abstractNum w:abstractNumId="22">
    <w:nsid w:val="0000000F"/>
    <w:multiLevelType w:val="singleLevel"/>
    <w:tmpl w:val="0000000F"/>
    <w:name w:val="WW8Num14"/>
    <w:lvl w:ilvl="0">
      <w:start w:val="1"/>
      <w:numFmt w:val="bullet"/>
      <w:pStyle w:val="NotesTextListinTable"/>
      <w:lvlText w:val=""/>
      <w:lvlJc w:val="left"/>
      <w:pPr>
        <w:tabs>
          <w:tab w:val="num" w:pos="340"/>
        </w:tabs>
        <w:ind w:left="340" w:hanging="170"/>
      </w:pPr>
      <w:rPr>
        <w:rFonts w:ascii="Wingdings" w:hAnsi="Wingdings"/>
        <w:color w:val="auto"/>
        <w:spacing w:val="0"/>
        <w:w w:val="100"/>
        <w:position w:val="1"/>
        <w:sz w:val="13"/>
        <w:szCs w:val="13"/>
      </w:rPr>
    </w:lvl>
  </w:abstractNum>
  <w:abstractNum w:abstractNumId="23">
    <w:nsid w:val="00000015"/>
    <w:multiLevelType w:val="singleLevel"/>
    <w:tmpl w:val="00000015"/>
    <w:name w:val="WW8Num20"/>
    <w:lvl w:ilvl="0">
      <w:start w:val="1"/>
      <w:numFmt w:val="bullet"/>
      <w:pStyle w:val="CAUTIONTextList"/>
      <w:lvlText w:val=""/>
      <w:lvlJc w:val="left"/>
      <w:pPr>
        <w:tabs>
          <w:tab w:val="num" w:pos="1985"/>
        </w:tabs>
        <w:ind w:left="1985" w:hanging="284"/>
      </w:pPr>
      <w:rPr>
        <w:rFonts w:ascii="Wingdings" w:hAnsi="Wingdings"/>
        <w:color w:val="auto"/>
        <w:spacing w:val="0"/>
        <w:w w:val="100"/>
        <w:position w:val="1"/>
        <w:sz w:val="16"/>
        <w:szCs w:val="16"/>
      </w:rPr>
    </w:lvl>
  </w:abstractNum>
  <w:abstractNum w:abstractNumId="24">
    <w:nsid w:val="00000018"/>
    <w:multiLevelType w:val="singleLevel"/>
    <w:tmpl w:val="00000018"/>
    <w:name w:val="WW8Num25"/>
    <w:lvl w:ilvl="0">
      <w:start w:val="1"/>
      <w:numFmt w:val="bullet"/>
      <w:pStyle w:val="ItemList"/>
      <w:lvlText w:val=""/>
      <w:lvlJc w:val="left"/>
      <w:pPr>
        <w:tabs>
          <w:tab w:val="num" w:pos="2126"/>
        </w:tabs>
        <w:ind w:left="2126" w:hanging="425"/>
      </w:pPr>
      <w:rPr>
        <w:rFonts w:ascii="Wingdings" w:hAnsi="Wingdings" w:cs="Wingdings"/>
        <w:b w:val="0"/>
        <w:bCs w:val="0"/>
        <w:i w:val="0"/>
        <w:iCs w:val="0"/>
        <w:caps w:val="0"/>
        <w:smallCaps w:val="0"/>
        <w:strike w:val="0"/>
        <w:dstrike w:val="0"/>
        <w:vanish w:val="0"/>
        <w:color w:val="000000"/>
        <w:spacing w:val="0"/>
        <w:w w:val="100"/>
        <w:position w:val="2"/>
        <w:sz w:val="16"/>
        <w:szCs w:val="16"/>
      </w:rPr>
    </w:lvl>
  </w:abstractNum>
  <w:abstractNum w:abstractNumId="25">
    <w:nsid w:val="0000001A"/>
    <w:multiLevelType w:val="singleLevel"/>
    <w:tmpl w:val="0000001A"/>
    <w:name w:val="WW8Num27"/>
    <w:lvl w:ilvl="0">
      <w:start w:val="1"/>
      <w:numFmt w:val="decimal"/>
      <w:pStyle w:val="ItemStepinTable"/>
      <w:lvlText w:val="%1."/>
      <w:lvlJc w:val="left"/>
      <w:pPr>
        <w:tabs>
          <w:tab w:val="num" w:pos="284"/>
        </w:tabs>
        <w:ind w:left="284" w:hanging="284"/>
      </w:pPr>
    </w:lvl>
  </w:abstractNum>
  <w:abstractNum w:abstractNumId="26">
    <w:nsid w:val="0000001B"/>
    <w:multiLevelType w:val="multilevel"/>
    <w:tmpl w:val="0000001B"/>
    <w:name w:val="WW8Num28"/>
    <w:lvl w:ilvl="0">
      <w:start w:val="1"/>
      <w:numFmt w:val="upperLetter"/>
      <w:pStyle w:val="BlockLabelinAppendix"/>
      <w:suff w:val="nothing"/>
      <w:lvlText w:val="%1"/>
      <w:lvlJc w:val="left"/>
      <w:pPr>
        <w:tabs>
          <w:tab w:val="num" w:pos="0"/>
        </w:tabs>
        <w:ind w:left="7665" w:firstLine="0"/>
      </w:pPr>
      <w:rPr>
        <w:rFonts w:ascii="Times New Roman" w:eastAsia="SimSun" w:hAnsi="Times New Roman" w:cs="Book Antiqua"/>
        <w:b/>
        <w:bCs/>
        <w:i w:val="0"/>
        <w:iCs w:val="0"/>
        <w:caps w:val="0"/>
        <w:smallCaps w:val="0"/>
        <w:strike w:val="0"/>
        <w:dstrike w:val="0"/>
        <w:vanish w:val="0"/>
        <w:color w:val="000000"/>
        <w:position w:val="0"/>
        <w:sz w:val="144"/>
        <w:szCs w:val="144"/>
        <w:vertAlign w:val="baseline"/>
      </w:rPr>
    </w:lvl>
    <w:lvl w:ilvl="1">
      <w:start w:val="1"/>
      <w:numFmt w:val="decimal"/>
      <w:suff w:val="nothing"/>
      <w:lvlText w:val="%1.%2  "/>
      <w:lvlJc w:val="left"/>
      <w:pPr>
        <w:tabs>
          <w:tab w:val="num" w:pos="0"/>
        </w:tabs>
        <w:ind w:left="0" w:firstLine="0"/>
      </w:pPr>
      <w:rPr>
        <w:rFonts w:ascii="Times New Roman" w:eastAsia="SimSun" w:hAnsi="Times New Roman" w:cs="Book Antiqua"/>
        <w:b/>
        <w:bCs/>
        <w:i w:val="0"/>
        <w:iCs w:val="0"/>
        <w:caps w:val="0"/>
        <w:smallCaps w:val="0"/>
        <w:strike w:val="0"/>
        <w:dstrike w:val="0"/>
        <w:vanish w:val="0"/>
        <w:color w:val="000000"/>
        <w:spacing w:val="0"/>
        <w:kern w:val="1"/>
        <w:position w:val="0"/>
        <w:sz w:val="36"/>
        <w:szCs w:val="36"/>
        <w:vertAlign w:val="baseline"/>
      </w:rPr>
    </w:lvl>
    <w:lvl w:ilvl="2">
      <w:start w:val="1"/>
      <w:numFmt w:val="decimal"/>
      <w:suff w:val="nothing"/>
      <w:lvlText w:val="%1.%2.%3  "/>
      <w:lvlJc w:val="left"/>
      <w:pPr>
        <w:tabs>
          <w:tab w:val="num" w:pos="0"/>
        </w:tabs>
        <w:ind w:left="0" w:firstLine="0"/>
      </w:pPr>
      <w:rPr>
        <w:rFonts w:ascii="Times New Roman" w:eastAsia="SimSun" w:hAnsi="Times New Roman" w:cs="Book Antiqua"/>
        <w:b/>
        <w:bCs/>
        <w:i w:val="0"/>
        <w:iCs w:val="0"/>
        <w:caps w:val="0"/>
        <w:smallCaps w:val="0"/>
        <w:strike w:val="0"/>
        <w:dstrike w:val="0"/>
        <w:vanish w:val="0"/>
        <w:color w:val="000000"/>
        <w:kern w:val="1"/>
        <w:position w:val="0"/>
        <w:sz w:val="32"/>
        <w:szCs w:val="32"/>
        <w:vertAlign w:val="baseline"/>
      </w:rPr>
    </w:lvl>
    <w:lvl w:ilvl="3">
      <w:start w:val="1"/>
      <w:numFmt w:val="none"/>
      <w:suff w:val="nothing"/>
      <w:lvlText w:val=""/>
      <w:lvlJc w:val="left"/>
      <w:pPr>
        <w:tabs>
          <w:tab w:val="num" w:pos="0"/>
        </w:tabs>
        <w:ind w:left="0" w:firstLine="0"/>
      </w:pPr>
      <w:rPr>
        <w:rFonts w:ascii="Arial" w:hAnsi="Arial" w:cs="Arial"/>
        <w:b/>
        <w:bCs/>
        <w:i w:val="0"/>
        <w:iCs w:val="0"/>
        <w:caps w:val="0"/>
        <w:smallCaps w:val="0"/>
        <w:strike w:val="0"/>
        <w:dstrike w:val="0"/>
        <w:vanish w:val="0"/>
        <w:color w:val="000000"/>
        <w:position w:val="0"/>
        <w:sz w:val="20"/>
        <w:szCs w:val="20"/>
        <w:vertAlign w:val="baseline"/>
      </w:rPr>
    </w:lvl>
    <w:lvl w:ilvl="4">
      <w:start w:val="1"/>
      <w:numFmt w:val="decimal"/>
      <w:lvlText w:val="Step %5"/>
      <w:lvlJc w:val="left"/>
      <w:pPr>
        <w:tabs>
          <w:tab w:val="num" w:pos="1701"/>
        </w:tabs>
        <w:ind w:left="1701" w:hanging="159"/>
      </w:pPr>
      <w:rPr>
        <w:rFonts w:ascii="Times New Roman" w:hAnsi="Times New Roman" w:cs="Times New Roman"/>
        <w:b/>
        <w:bCs/>
        <w:i w:val="0"/>
        <w:iCs w:val="0"/>
        <w:sz w:val="21"/>
        <w:szCs w:val="21"/>
        <w:u w:val="none"/>
      </w:rPr>
    </w:lvl>
    <w:lvl w:ilvl="5">
      <w:start w:val="1"/>
      <w:numFmt w:val="decimal"/>
      <w:lvlText w:val="%6."/>
      <w:lvlJc w:val="left"/>
      <w:pPr>
        <w:tabs>
          <w:tab w:val="num" w:pos="2126"/>
        </w:tabs>
        <w:ind w:left="2126" w:hanging="425"/>
      </w:pPr>
      <w:rPr>
        <w:rFonts w:ascii="Arial" w:hAnsi="Arial" w:cs="Times New Roman"/>
        <w:b w:val="0"/>
        <w:bCs/>
        <w:i w:val="0"/>
        <w:iCs w:val="0"/>
        <w:color w:val="auto"/>
        <w:sz w:val="21"/>
        <w:szCs w:val="21"/>
      </w:rPr>
    </w:lvl>
    <w:lvl w:ilvl="6">
      <w:start w:val="1"/>
      <w:numFmt w:val="decimal"/>
      <w:suff w:val="space"/>
      <w:lvlText w:val="Figure %6.%7"/>
      <w:lvlJc w:val="left"/>
      <w:pPr>
        <w:tabs>
          <w:tab w:val="num" w:pos="0"/>
        </w:tabs>
        <w:ind w:left="1701" w:firstLine="0"/>
      </w:pPr>
      <w:rPr>
        <w:rFonts w:ascii="Times New Roman" w:eastAsia="SimSun" w:hAnsi="Times New Roman" w:cs="Book Antiqua"/>
        <w:b/>
        <w:bCs/>
        <w:i w:val="0"/>
        <w:iCs w:val="0"/>
        <w:sz w:val="21"/>
        <w:szCs w:val="21"/>
        <w:u w:val="none"/>
      </w:rPr>
    </w:lvl>
    <w:lvl w:ilvl="7">
      <w:start w:val="1"/>
      <w:numFmt w:val="decimal"/>
      <w:suff w:val="space"/>
      <w:lvlText w:val="Table %7.%8"/>
      <w:lvlJc w:val="left"/>
      <w:pPr>
        <w:tabs>
          <w:tab w:val="num" w:pos="0"/>
        </w:tabs>
        <w:ind w:left="1701" w:firstLine="0"/>
      </w:pPr>
      <w:rPr>
        <w:rFonts w:ascii="Times New Roman" w:hAnsi="Times New Roman" w:cs="Book Antiqua"/>
        <w:b/>
        <w:bCs/>
        <w:i w:val="0"/>
        <w:iCs w:val="0"/>
        <w:strike w:val="0"/>
        <w:dstrike w:val="0"/>
        <w:color w:val="auto"/>
        <w:position w:val="0"/>
        <w:sz w:val="21"/>
        <w:szCs w:val="21"/>
        <w:vertAlign w:val="baseline"/>
      </w:rPr>
    </w:lvl>
    <w:lvl w:ilvl="8">
      <w:start w:val="1"/>
      <w:numFmt w:val="none"/>
      <w:suff w:val="nothing"/>
      <w:lvlText w:val=""/>
      <w:lvlJc w:val="left"/>
      <w:pPr>
        <w:tabs>
          <w:tab w:val="num" w:pos="0"/>
        </w:tabs>
        <w:ind w:left="0" w:firstLine="0"/>
      </w:pPr>
      <w:rPr>
        <w:rFonts w:ascii="Book Antiqua" w:eastAsia="SimSun" w:hAnsi="Book Antiqua"/>
        <w:b/>
        <w:bCs/>
        <w:i w:val="0"/>
        <w:iCs w:val="0"/>
        <w:color w:val="000000"/>
        <w:sz w:val="28"/>
        <w:szCs w:val="28"/>
      </w:rPr>
    </w:lvl>
  </w:abstractNum>
  <w:abstractNum w:abstractNumId="27">
    <w:nsid w:val="0000001C"/>
    <w:multiLevelType w:val="singleLevel"/>
    <w:tmpl w:val="0000001C"/>
    <w:name w:val="WW8Num29"/>
    <w:lvl w:ilvl="0">
      <w:start w:val="1"/>
      <w:numFmt w:val="bullet"/>
      <w:pStyle w:val="TableTextList"/>
      <w:lvlText w:val=""/>
      <w:lvlJc w:val="left"/>
      <w:pPr>
        <w:tabs>
          <w:tab w:val="num" w:pos="360"/>
        </w:tabs>
        <w:ind w:left="360" w:hanging="360"/>
      </w:pPr>
      <w:rPr>
        <w:rFonts w:ascii="Symbol" w:hAnsi="Symbol"/>
      </w:rPr>
    </w:lvl>
  </w:abstractNum>
  <w:abstractNum w:abstractNumId="28">
    <w:nsid w:val="0000001D"/>
    <w:multiLevelType w:val="singleLevel"/>
    <w:tmpl w:val="0000001D"/>
    <w:name w:val="WW8Num30"/>
    <w:lvl w:ilvl="0">
      <w:start w:val="1"/>
      <w:numFmt w:val="bullet"/>
      <w:pStyle w:val="NotesTextList"/>
      <w:lvlText w:val=""/>
      <w:lvlJc w:val="left"/>
      <w:pPr>
        <w:tabs>
          <w:tab w:val="num" w:pos="2359"/>
        </w:tabs>
        <w:ind w:left="2359" w:hanging="284"/>
      </w:pPr>
      <w:rPr>
        <w:rFonts w:ascii="Wingdings" w:hAnsi="Wingdings" w:cs="Wingdings"/>
        <w:position w:val="1"/>
        <w:sz w:val="13"/>
        <w:szCs w:val="13"/>
      </w:rPr>
    </w:lvl>
  </w:abstractNum>
  <w:abstractNum w:abstractNumId="29">
    <w:nsid w:val="0000001F"/>
    <w:multiLevelType w:val="singleLevel"/>
    <w:tmpl w:val="0000001F"/>
    <w:name w:val="WW8Num33"/>
    <w:lvl w:ilvl="0">
      <w:start w:val="1"/>
      <w:numFmt w:val="bullet"/>
      <w:pStyle w:val="ItemListinTable"/>
      <w:lvlText w:val=""/>
      <w:lvlJc w:val="left"/>
      <w:pPr>
        <w:tabs>
          <w:tab w:val="num" w:pos="170"/>
        </w:tabs>
        <w:ind w:left="170" w:hanging="170"/>
      </w:pPr>
      <w:rPr>
        <w:rFonts w:ascii="Wingdings" w:hAnsi="Wingdings"/>
        <w:b w:val="0"/>
        <w:i w:val="0"/>
        <w:color w:val="auto"/>
        <w:position w:val="3"/>
        <w:sz w:val="13"/>
        <w:szCs w:val="13"/>
      </w:rPr>
    </w:lvl>
  </w:abstractNum>
  <w:abstractNum w:abstractNumId="30">
    <w:nsid w:val="02FB073E"/>
    <w:multiLevelType w:val="multilevel"/>
    <w:tmpl w:val="BAD6130C"/>
    <w:lvl w:ilvl="0">
      <w:start w:val="1"/>
      <w:numFmt w:val="decimal"/>
      <w:suff w:val="nothing"/>
      <w:lvlText w:val="%1 "/>
      <w:lvlJc w:val="left"/>
      <w:pPr>
        <w:ind w:left="0" w:firstLine="0"/>
      </w:pPr>
      <w:rPr>
        <w:rFonts w:ascii="Book Antiqua" w:eastAsia="SimHei" w:hAnsi="Book Antiqua" w:cs="Book Antiqua" w:hint="default"/>
        <w:b/>
        <w:bCs/>
        <w:i w:val="0"/>
        <w:iCs w:val="0"/>
        <w:caps w:val="0"/>
        <w:strike w:val="0"/>
        <w:dstrike w:val="0"/>
        <w:vanish w:val="0"/>
        <w:webHidden w:val="0"/>
        <w:color w:val="000000"/>
        <w:sz w:val="144"/>
        <w:szCs w:val="144"/>
        <w:u w:val="none"/>
        <w:effect w:val="none"/>
        <w:vertAlign w:val="baseline"/>
        <w:specVanish w:val="0"/>
      </w:rPr>
    </w:lvl>
    <w:lvl w:ilvl="1">
      <w:start w:val="1"/>
      <w:numFmt w:val="decimal"/>
      <w:suff w:val="nothing"/>
      <w:lvlText w:val="%1.%2 "/>
      <w:lvlJc w:val="left"/>
      <w:pPr>
        <w:ind w:left="6930" w:firstLine="0"/>
      </w:pPr>
      <w:rPr>
        <w:b w:val="0"/>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snapToGrid w:val="0"/>
        <w:ind w:left="1710" w:firstLine="0"/>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vanish w:val="0"/>
        <w:webHidden w:val="0"/>
        <w:color w:val="000000"/>
        <w:sz w:val="20"/>
        <w:szCs w:val="20"/>
        <w:u w:val="none"/>
        <w:effect w:val="none"/>
        <w:vertAlign w:val="baseline"/>
        <w:specVanish w:val="0"/>
      </w:rPr>
    </w:lvl>
    <w:lvl w:ilvl="4">
      <w:start w:val="1"/>
      <w:numFmt w:val="decimal"/>
      <w:lvlText w:val="%5)"/>
      <w:lvlJc w:val="left"/>
      <w:pPr>
        <w:ind w:left="1702" w:hanging="227"/>
      </w:pPr>
      <w:rPr>
        <w:b/>
        <w:bCs/>
        <w:i w:val="0"/>
        <w:iCs w:val="0"/>
        <w:strike w:val="0"/>
        <w:dstrike w:val="0"/>
        <w:sz w:val="24"/>
        <w:szCs w:val="24"/>
        <w:u w:val="none"/>
        <w:effect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trike w:val="0"/>
        <w:dstrike w:val="0"/>
        <w:sz w:val="21"/>
        <w:szCs w:val="21"/>
        <w:u w:val="none"/>
        <w:effect w:val="none"/>
      </w:rPr>
    </w:lvl>
    <w:lvl w:ilvl="7">
      <w:start w:val="1"/>
      <w:numFmt w:val="decimal"/>
      <w:lvlRestart w:val="1"/>
      <w:suff w:val="space"/>
      <w:lvlText w:val="Figure %1-%8"/>
      <w:lvlJc w:val="left"/>
      <w:pPr>
        <w:ind w:left="5760" w:firstLine="0"/>
      </w:pPr>
      <w:rPr>
        <w:rFonts w:ascii="Times New Roman" w:hAnsi="Times New Roman" w:cs="Book Antiqua" w:hint="default"/>
        <w:b/>
        <w:bCs/>
        <w:i w:val="0"/>
        <w:iCs w:val="0"/>
        <w:strike w:val="0"/>
        <w:dstrike w:val="0"/>
        <w:color w:val="auto"/>
        <w:sz w:val="21"/>
        <w:szCs w:val="21"/>
        <w:u w:val="none"/>
        <w:effect w:val="none"/>
        <w:vertAlign w:val="baseline"/>
      </w:rPr>
    </w:lvl>
    <w:lvl w:ilvl="8">
      <w:start w:val="1"/>
      <w:numFmt w:val="decimal"/>
      <w:lvlRestart w:val="1"/>
      <w:suff w:val="space"/>
      <w:lvlText w:val="Table %1-%9"/>
      <w:lvlJc w:val="left"/>
      <w:pPr>
        <w:ind w:left="1350" w:firstLine="0"/>
      </w:pPr>
      <w:rPr>
        <w:rFonts w:ascii="Times New Roman" w:eastAsia="SimHei" w:hAnsi="Times New Roman" w:cs="Times New Roman" w:hint="default"/>
        <w:b/>
        <w:bCs/>
        <w:i w:val="0"/>
        <w:iCs w:val="0"/>
        <w:color w:val="auto"/>
        <w:sz w:val="21"/>
        <w:szCs w:val="21"/>
      </w:rPr>
    </w:lvl>
  </w:abstractNum>
  <w:abstractNum w:abstractNumId="31">
    <w:nsid w:val="07A731BE"/>
    <w:multiLevelType w:val="hybridMultilevel"/>
    <w:tmpl w:val="1082C228"/>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2">
    <w:nsid w:val="0D023E5D"/>
    <w:multiLevelType w:val="hybridMultilevel"/>
    <w:tmpl w:val="6038DBA8"/>
    <w:lvl w:ilvl="0" w:tplc="07825F94">
      <w:start w:val="1"/>
      <w:numFmt w:val="decimal"/>
      <w:lvlText w:val="%1."/>
      <w:lvlJc w:val="left"/>
      <w:pPr>
        <w:ind w:left="242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0CC244E"/>
    <w:multiLevelType w:val="multilevel"/>
    <w:tmpl w:val="59602508"/>
    <w:lvl w:ilvl="0">
      <w:start w:val="1"/>
      <w:numFmt w:val="decimal"/>
      <w:suff w:val="nothing"/>
      <w:lvlText w:val="%1 "/>
      <w:lvlJc w:val="left"/>
      <w:pPr>
        <w:ind w:left="0" w:firstLine="0"/>
      </w:pPr>
      <w:rPr>
        <w:rFonts w:ascii="Book Antiqua" w:eastAsia="SimHei" w:hAnsi="Book Antiqua" w:cs="Book Antiqua" w:hint="default"/>
        <w:b/>
        <w:bCs/>
        <w:i w:val="0"/>
        <w:iCs w:val="0"/>
        <w:caps w:val="0"/>
        <w:strike w:val="0"/>
        <w:dstrike w:val="0"/>
        <w:vanish w:val="0"/>
        <w:webHidden w:val="0"/>
        <w:color w:val="000000"/>
        <w:sz w:val="144"/>
        <w:szCs w:val="144"/>
        <w:u w:val="none"/>
        <w:effect w:val="none"/>
        <w:vertAlign w:val="baseline"/>
        <w:specVanish w:val="0"/>
      </w:rPr>
    </w:lvl>
    <w:lvl w:ilvl="1">
      <w:start w:val="1"/>
      <w:numFmt w:val="decimal"/>
      <w:suff w:val="nothing"/>
      <w:lvlText w:val="%1.%2 "/>
      <w:lvlJc w:val="left"/>
      <w:pPr>
        <w:ind w:left="6930" w:firstLine="0"/>
      </w:pPr>
      <w:rPr>
        <w:b w:val="0"/>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snapToGrid w:val="0"/>
        <w:ind w:left="1710" w:firstLine="0"/>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rPr>
    </w:lvl>
    <w:lvl w:ilvl="3">
      <w:start w:val="1"/>
      <w:numFmt w:val="lowerLetter"/>
      <w:lvlText w:val="%4)"/>
      <w:lvlJc w:val="left"/>
      <w:pPr>
        <w:ind w:left="0" w:firstLine="0"/>
      </w:pPr>
      <w:rPr>
        <w:rFonts w:hint="default"/>
        <w:b/>
        <w:bCs/>
        <w:i w:val="0"/>
        <w:iCs w:val="0"/>
        <w:caps w:val="0"/>
        <w:strike w:val="0"/>
        <w:dstrike w:val="0"/>
        <w:vanish w:val="0"/>
        <w:webHidden w:val="0"/>
        <w:color w:val="000000"/>
        <w:sz w:val="20"/>
        <w:szCs w:val="20"/>
        <w:u w:val="none"/>
        <w:effect w:val="none"/>
        <w:vertAlign w:val="baseline"/>
        <w:specVanish w:val="0"/>
      </w:rPr>
    </w:lvl>
    <w:lvl w:ilvl="4">
      <w:start w:val="1"/>
      <w:numFmt w:val="decimal"/>
      <w:lvlText w:val="%5)"/>
      <w:lvlJc w:val="left"/>
      <w:pPr>
        <w:ind w:left="1702" w:hanging="227"/>
      </w:pPr>
      <w:rPr>
        <w:b/>
        <w:bCs/>
        <w:i w:val="0"/>
        <w:iCs w:val="0"/>
        <w:strike w:val="0"/>
        <w:dstrike w:val="0"/>
        <w:sz w:val="24"/>
        <w:szCs w:val="24"/>
        <w:u w:val="none"/>
        <w:effect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trike w:val="0"/>
        <w:dstrike w:val="0"/>
        <w:sz w:val="21"/>
        <w:szCs w:val="21"/>
        <w:u w:val="none"/>
        <w:effect w:val="none"/>
      </w:rPr>
    </w:lvl>
    <w:lvl w:ilvl="7">
      <w:start w:val="1"/>
      <w:numFmt w:val="decimal"/>
      <w:lvlRestart w:val="1"/>
      <w:suff w:val="space"/>
      <w:lvlText w:val="Figure %1-%8"/>
      <w:lvlJc w:val="left"/>
      <w:pPr>
        <w:ind w:left="5760" w:firstLine="0"/>
      </w:pPr>
      <w:rPr>
        <w:rFonts w:ascii="Times New Roman" w:hAnsi="Times New Roman" w:cs="Book Antiqua" w:hint="default"/>
        <w:b/>
        <w:bCs/>
        <w:i w:val="0"/>
        <w:iCs w:val="0"/>
        <w:strike w:val="0"/>
        <w:dstrike w:val="0"/>
        <w:color w:val="auto"/>
        <w:sz w:val="21"/>
        <w:szCs w:val="21"/>
        <w:u w:val="none"/>
        <w:effect w:val="none"/>
        <w:vertAlign w:val="baseline"/>
      </w:rPr>
    </w:lvl>
    <w:lvl w:ilvl="8">
      <w:start w:val="1"/>
      <w:numFmt w:val="decimal"/>
      <w:lvlRestart w:val="1"/>
      <w:suff w:val="space"/>
      <w:lvlText w:val="Table %1-%9"/>
      <w:lvlJc w:val="left"/>
      <w:pPr>
        <w:ind w:left="1350" w:firstLine="0"/>
      </w:pPr>
      <w:rPr>
        <w:rFonts w:ascii="Times New Roman" w:eastAsia="SimHei" w:hAnsi="Times New Roman" w:cs="Times New Roman" w:hint="default"/>
        <w:b/>
        <w:bCs/>
        <w:i w:val="0"/>
        <w:iCs w:val="0"/>
        <w:color w:val="auto"/>
        <w:sz w:val="21"/>
        <w:szCs w:val="21"/>
      </w:rPr>
    </w:lvl>
  </w:abstractNum>
  <w:abstractNum w:abstractNumId="34">
    <w:nsid w:val="171657A1"/>
    <w:multiLevelType w:val="multilevel"/>
    <w:tmpl w:val="BAD6130C"/>
    <w:lvl w:ilvl="0">
      <w:start w:val="1"/>
      <w:numFmt w:val="decimal"/>
      <w:suff w:val="nothing"/>
      <w:lvlText w:val="%1 "/>
      <w:lvlJc w:val="left"/>
      <w:pPr>
        <w:ind w:left="900" w:firstLine="0"/>
      </w:pPr>
      <w:rPr>
        <w:rFonts w:ascii="Book Antiqua" w:eastAsia="SimHei" w:hAnsi="Book Antiqua" w:cs="Book Antiqua" w:hint="default"/>
        <w:b/>
        <w:bCs/>
        <w:i w:val="0"/>
        <w:iCs w:val="0"/>
        <w:caps w:val="0"/>
        <w:strike w:val="0"/>
        <w:dstrike w:val="0"/>
        <w:vanish w:val="0"/>
        <w:webHidden w:val="0"/>
        <w:color w:val="000000"/>
        <w:sz w:val="144"/>
        <w:szCs w:val="144"/>
        <w:u w:val="none"/>
        <w:effect w:val="none"/>
        <w:vertAlign w:val="baseline"/>
        <w:specVanish w:val="0"/>
      </w:rPr>
    </w:lvl>
    <w:lvl w:ilvl="1">
      <w:start w:val="1"/>
      <w:numFmt w:val="decimal"/>
      <w:suff w:val="nothing"/>
      <w:lvlText w:val="%1.%2 "/>
      <w:lvlJc w:val="left"/>
      <w:pPr>
        <w:ind w:left="6930" w:firstLine="0"/>
      </w:pPr>
      <w:rPr>
        <w:b w:val="0"/>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snapToGrid w:val="0"/>
        <w:ind w:left="1710" w:firstLine="0"/>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vanish w:val="0"/>
        <w:webHidden w:val="0"/>
        <w:color w:val="000000"/>
        <w:sz w:val="20"/>
        <w:szCs w:val="20"/>
        <w:u w:val="none"/>
        <w:effect w:val="none"/>
        <w:vertAlign w:val="baseline"/>
        <w:specVanish w:val="0"/>
      </w:rPr>
    </w:lvl>
    <w:lvl w:ilvl="4">
      <w:start w:val="1"/>
      <w:numFmt w:val="decimal"/>
      <w:lvlText w:val="%5)"/>
      <w:lvlJc w:val="left"/>
      <w:pPr>
        <w:ind w:left="1702" w:hanging="227"/>
      </w:pPr>
      <w:rPr>
        <w:b/>
        <w:bCs/>
        <w:i w:val="0"/>
        <w:iCs w:val="0"/>
        <w:strike w:val="0"/>
        <w:dstrike w:val="0"/>
        <w:sz w:val="24"/>
        <w:szCs w:val="24"/>
        <w:u w:val="none"/>
        <w:effect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trike w:val="0"/>
        <w:dstrike w:val="0"/>
        <w:sz w:val="21"/>
        <w:szCs w:val="21"/>
        <w:u w:val="none"/>
        <w:effect w:val="none"/>
      </w:rPr>
    </w:lvl>
    <w:lvl w:ilvl="7">
      <w:start w:val="1"/>
      <w:numFmt w:val="decimal"/>
      <w:lvlRestart w:val="1"/>
      <w:suff w:val="space"/>
      <w:lvlText w:val="Figure %1-%8"/>
      <w:lvlJc w:val="left"/>
      <w:pPr>
        <w:ind w:left="5760" w:firstLine="0"/>
      </w:pPr>
      <w:rPr>
        <w:rFonts w:ascii="Times New Roman" w:hAnsi="Times New Roman" w:cs="Book Antiqua" w:hint="default"/>
        <w:b/>
        <w:bCs/>
        <w:i w:val="0"/>
        <w:iCs w:val="0"/>
        <w:strike w:val="0"/>
        <w:dstrike w:val="0"/>
        <w:color w:val="auto"/>
        <w:sz w:val="21"/>
        <w:szCs w:val="21"/>
        <w:u w:val="none"/>
        <w:effect w:val="none"/>
        <w:vertAlign w:val="baseline"/>
      </w:rPr>
    </w:lvl>
    <w:lvl w:ilvl="8">
      <w:start w:val="1"/>
      <w:numFmt w:val="decimal"/>
      <w:lvlRestart w:val="1"/>
      <w:suff w:val="space"/>
      <w:lvlText w:val="Table %1-%9"/>
      <w:lvlJc w:val="left"/>
      <w:pPr>
        <w:ind w:left="1350" w:firstLine="0"/>
      </w:pPr>
      <w:rPr>
        <w:rFonts w:ascii="Times New Roman" w:eastAsia="SimHei" w:hAnsi="Times New Roman" w:cs="Times New Roman" w:hint="default"/>
        <w:b/>
        <w:bCs/>
        <w:i w:val="0"/>
        <w:iCs w:val="0"/>
        <w:color w:val="auto"/>
        <w:sz w:val="21"/>
        <w:szCs w:val="21"/>
      </w:rPr>
    </w:lvl>
  </w:abstractNum>
  <w:abstractNum w:abstractNumId="35">
    <w:nsid w:val="18FA5DCD"/>
    <w:multiLevelType w:val="hybridMultilevel"/>
    <w:tmpl w:val="B41E58D0"/>
    <w:lvl w:ilvl="0" w:tplc="05A60820">
      <w:start w:val="1"/>
      <w:numFmt w:val="decimal"/>
      <w:lvlText w:val="%1."/>
      <w:lvlJc w:val="left"/>
      <w:pPr>
        <w:ind w:left="242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D6017E0"/>
    <w:multiLevelType w:val="multilevel"/>
    <w:tmpl w:val="59602508"/>
    <w:lvl w:ilvl="0">
      <w:start w:val="1"/>
      <w:numFmt w:val="decimal"/>
      <w:suff w:val="nothing"/>
      <w:lvlText w:val="%1 "/>
      <w:lvlJc w:val="left"/>
      <w:pPr>
        <w:ind w:left="0" w:firstLine="0"/>
      </w:pPr>
      <w:rPr>
        <w:rFonts w:ascii="Book Antiqua" w:eastAsia="SimHei" w:hAnsi="Book Antiqua" w:cs="Book Antiqua" w:hint="default"/>
        <w:b/>
        <w:bCs/>
        <w:i w:val="0"/>
        <w:iCs w:val="0"/>
        <w:caps w:val="0"/>
        <w:strike w:val="0"/>
        <w:dstrike w:val="0"/>
        <w:vanish w:val="0"/>
        <w:webHidden w:val="0"/>
        <w:color w:val="000000"/>
        <w:sz w:val="144"/>
        <w:szCs w:val="144"/>
        <w:u w:val="none"/>
        <w:effect w:val="none"/>
        <w:vertAlign w:val="baseline"/>
        <w:specVanish w:val="0"/>
      </w:rPr>
    </w:lvl>
    <w:lvl w:ilvl="1">
      <w:start w:val="1"/>
      <w:numFmt w:val="decimal"/>
      <w:suff w:val="nothing"/>
      <w:lvlText w:val="%1.%2 "/>
      <w:lvlJc w:val="left"/>
      <w:pPr>
        <w:ind w:left="6930" w:firstLine="0"/>
      </w:pPr>
      <w:rPr>
        <w:b w:val="0"/>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snapToGrid w:val="0"/>
        <w:ind w:left="1710" w:firstLine="0"/>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rPr>
    </w:lvl>
    <w:lvl w:ilvl="3">
      <w:start w:val="1"/>
      <w:numFmt w:val="lowerLetter"/>
      <w:lvlText w:val="%4)"/>
      <w:lvlJc w:val="left"/>
      <w:pPr>
        <w:ind w:left="0" w:firstLine="0"/>
      </w:pPr>
      <w:rPr>
        <w:rFonts w:hint="default"/>
        <w:b/>
        <w:bCs/>
        <w:i w:val="0"/>
        <w:iCs w:val="0"/>
        <w:caps w:val="0"/>
        <w:strike w:val="0"/>
        <w:dstrike w:val="0"/>
        <w:vanish w:val="0"/>
        <w:webHidden w:val="0"/>
        <w:color w:val="000000"/>
        <w:sz w:val="20"/>
        <w:szCs w:val="20"/>
        <w:u w:val="none"/>
        <w:effect w:val="none"/>
        <w:vertAlign w:val="baseline"/>
        <w:specVanish w:val="0"/>
      </w:rPr>
    </w:lvl>
    <w:lvl w:ilvl="4">
      <w:start w:val="1"/>
      <w:numFmt w:val="decimal"/>
      <w:lvlText w:val="%5)"/>
      <w:lvlJc w:val="left"/>
      <w:pPr>
        <w:ind w:left="1702" w:hanging="227"/>
      </w:pPr>
      <w:rPr>
        <w:b/>
        <w:bCs/>
        <w:i w:val="0"/>
        <w:iCs w:val="0"/>
        <w:strike w:val="0"/>
        <w:dstrike w:val="0"/>
        <w:sz w:val="24"/>
        <w:szCs w:val="24"/>
        <w:u w:val="none"/>
        <w:effect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trike w:val="0"/>
        <w:dstrike w:val="0"/>
        <w:sz w:val="21"/>
        <w:szCs w:val="21"/>
        <w:u w:val="none"/>
        <w:effect w:val="none"/>
      </w:rPr>
    </w:lvl>
    <w:lvl w:ilvl="7">
      <w:start w:val="1"/>
      <w:numFmt w:val="decimal"/>
      <w:lvlRestart w:val="1"/>
      <w:suff w:val="space"/>
      <w:lvlText w:val="Figure %1-%8"/>
      <w:lvlJc w:val="left"/>
      <w:pPr>
        <w:ind w:left="5760" w:firstLine="0"/>
      </w:pPr>
      <w:rPr>
        <w:rFonts w:ascii="Times New Roman" w:hAnsi="Times New Roman" w:cs="Book Antiqua" w:hint="default"/>
        <w:b/>
        <w:bCs/>
        <w:i w:val="0"/>
        <w:iCs w:val="0"/>
        <w:strike w:val="0"/>
        <w:dstrike w:val="0"/>
        <w:color w:val="auto"/>
        <w:sz w:val="21"/>
        <w:szCs w:val="21"/>
        <w:u w:val="none"/>
        <w:effect w:val="none"/>
        <w:vertAlign w:val="baseline"/>
      </w:rPr>
    </w:lvl>
    <w:lvl w:ilvl="8">
      <w:start w:val="1"/>
      <w:numFmt w:val="decimal"/>
      <w:lvlRestart w:val="1"/>
      <w:suff w:val="space"/>
      <w:lvlText w:val="Table %1-%9"/>
      <w:lvlJc w:val="left"/>
      <w:pPr>
        <w:ind w:left="1350" w:firstLine="0"/>
      </w:pPr>
      <w:rPr>
        <w:rFonts w:ascii="Times New Roman" w:eastAsia="SimHei" w:hAnsi="Times New Roman" w:cs="Times New Roman" w:hint="default"/>
        <w:b/>
        <w:bCs/>
        <w:i w:val="0"/>
        <w:iCs w:val="0"/>
        <w:color w:val="auto"/>
        <w:sz w:val="21"/>
        <w:szCs w:val="21"/>
      </w:rPr>
    </w:lvl>
  </w:abstractNum>
  <w:abstractNum w:abstractNumId="37">
    <w:nsid w:val="1E5C5588"/>
    <w:multiLevelType w:val="hybridMultilevel"/>
    <w:tmpl w:val="2D70A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1F4A19C6"/>
    <w:multiLevelType w:val="hybridMultilevel"/>
    <w:tmpl w:val="F59640A4"/>
    <w:lvl w:ilvl="0" w:tplc="FB3CD724">
      <w:start w:val="1"/>
      <w:numFmt w:val="decimal"/>
      <w:lvlText w:val="%1."/>
      <w:lvlJc w:val="left"/>
      <w:pPr>
        <w:ind w:left="242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FD27962"/>
    <w:multiLevelType w:val="hybridMultilevel"/>
    <w:tmpl w:val="13284298"/>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0">
    <w:nsid w:val="231224C5"/>
    <w:multiLevelType w:val="hybridMultilevel"/>
    <w:tmpl w:val="99829EBC"/>
    <w:lvl w:ilvl="0" w:tplc="53E4D0A0">
      <w:start w:val="1"/>
      <w:numFmt w:val="decimal"/>
      <w:lvlText w:val="%1)"/>
      <w:lvlJc w:val="left"/>
      <w:pPr>
        <w:ind w:left="16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4C2629F"/>
    <w:multiLevelType w:val="hybridMultilevel"/>
    <w:tmpl w:val="7F0A26EC"/>
    <w:lvl w:ilvl="0" w:tplc="F552E680">
      <w:start w:val="1"/>
      <w:numFmt w:val="decimal"/>
      <w:lvlText w:val="%1)"/>
      <w:lvlJc w:val="left"/>
      <w:pPr>
        <w:ind w:left="242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71B7EEE"/>
    <w:multiLevelType w:val="hybridMultilevel"/>
    <w:tmpl w:val="81423588"/>
    <w:lvl w:ilvl="0" w:tplc="E8441F04">
      <w:start w:val="1"/>
      <w:numFmt w:val="lowerLetter"/>
      <w:lvlText w:val="%1)"/>
      <w:lvlJc w:val="left"/>
      <w:pPr>
        <w:ind w:left="288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A885170"/>
    <w:multiLevelType w:val="hybridMultilevel"/>
    <w:tmpl w:val="EC761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nsid w:val="2F174254"/>
    <w:multiLevelType w:val="hybridMultilevel"/>
    <w:tmpl w:val="AED25EE6"/>
    <w:lvl w:ilvl="0" w:tplc="D654D87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1333E86"/>
    <w:multiLevelType w:val="hybridMultilevel"/>
    <w:tmpl w:val="988EFE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7">
    <w:nsid w:val="31DE4E91"/>
    <w:multiLevelType w:val="hybridMultilevel"/>
    <w:tmpl w:val="C9986B6E"/>
    <w:lvl w:ilvl="0" w:tplc="CAACA412">
      <w:start w:val="1"/>
      <w:numFmt w:val="upperLetter"/>
      <w:pStyle w:val="TableNumber"/>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CBB467D8">
      <w:start w:val="1"/>
      <w:numFmt w:val="lowerLetter"/>
      <w:lvlText w:val="%2."/>
      <w:lvlJc w:val="left"/>
      <w:pPr>
        <w:tabs>
          <w:tab w:val="num" w:pos="1440"/>
        </w:tabs>
        <w:ind w:left="1440" w:hanging="360"/>
      </w:pPr>
    </w:lvl>
    <w:lvl w:ilvl="2" w:tplc="5A807148">
      <w:start w:val="1"/>
      <w:numFmt w:val="lowerRoman"/>
      <w:lvlText w:val="%3."/>
      <w:lvlJc w:val="right"/>
      <w:pPr>
        <w:tabs>
          <w:tab w:val="num" w:pos="2160"/>
        </w:tabs>
        <w:ind w:left="2160" w:hanging="180"/>
      </w:pPr>
    </w:lvl>
    <w:lvl w:ilvl="3" w:tplc="4D949956" w:tentative="1">
      <w:start w:val="1"/>
      <w:numFmt w:val="decimal"/>
      <w:lvlText w:val="%4."/>
      <w:lvlJc w:val="left"/>
      <w:pPr>
        <w:tabs>
          <w:tab w:val="num" w:pos="2880"/>
        </w:tabs>
        <w:ind w:left="2880" w:hanging="360"/>
      </w:pPr>
    </w:lvl>
    <w:lvl w:ilvl="4" w:tplc="FBACABA8" w:tentative="1">
      <w:start w:val="1"/>
      <w:numFmt w:val="lowerLetter"/>
      <w:lvlText w:val="%5."/>
      <w:lvlJc w:val="left"/>
      <w:pPr>
        <w:tabs>
          <w:tab w:val="num" w:pos="3600"/>
        </w:tabs>
        <w:ind w:left="3600" w:hanging="360"/>
      </w:pPr>
    </w:lvl>
    <w:lvl w:ilvl="5" w:tplc="F1C25126" w:tentative="1">
      <w:start w:val="1"/>
      <w:numFmt w:val="lowerRoman"/>
      <w:lvlText w:val="%6."/>
      <w:lvlJc w:val="right"/>
      <w:pPr>
        <w:tabs>
          <w:tab w:val="num" w:pos="4320"/>
        </w:tabs>
        <w:ind w:left="4320" w:hanging="180"/>
      </w:pPr>
    </w:lvl>
    <w:lvl w:ilvl="6" w:tplc="A65E1406" w:tentative="1">
      <w:start w:val="1"/>
      <w:numFmt w:val="decimal"/>
      <w:lvlText w:val="%7."/>
      <w:lvlJc w:val="left"/>
      <w:pPr>
        <w:tabs>
          <w:tab w:val="num" w:pos="5040"/>
        </w:tabs>
        <w:ind w:left="5040" w:hanging="360"/>
      </w:pPr>
    </w:lvl>
    <w:lvl w:ilvl="7" w:tplc="A6E08D36" w:tentative="1">
      <w:start w:val="1"/>
      <w:numFmt w:val="lowerLetter"/>
      <w:lvlText w:val="%8."/>
      <w:lvlJc w:val="left"/>
      <w:pPr>
        <w:tabs>
          <w:tab w:val="num" w:pos="5760"/>
        </w:tabs>
        <w:ind w:left="5760" w:hanging="360"/>
      </w:pPr>
    </w:lvl>
    <w:lvl w:ilvl="8" w:tplc="B2E0DC20" w:tentative="1">
      <w:start w:val="1"/>
      <w:numFmt w:val="lowerRoman"/>
      <w:lvlText w:val="%9."/>
      <w:lvlJc w:val="right"/>
      <w:pPr>
        <w:tabs>
          <w:tab w:val="num" w:pos="6480"/>
        </w:tabs>
        <w:ind w:left="6480" w:hanging="180"/>
      </w:pPr>
    </w:lvl>
  </w:abstractNum>
  <w:abstractNum w:abstractNumId="48">
    <w:nsid w:val="36C26D78"/>
    <w:multiLevelType w:val="hybridMultilevel"/>
    <w:tmpl w:val="2FB6BC72"/>
    <w:lvl w:ilvl="0" w:tplc="BF3E3B60">
      <w:start w:val="1"/>
      <w:numFmt w:val="decimal"/>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9">
    <w:nsid w:val="37284809"/>
    <w:multiLevelType w:val="multilevel"/>
    <w:tmpl w:val="BAD6130C"/>
    <w:lvl w:ilvl="0">
      <w:start w:val="1"/>
      <w:numFmt w:val="decimal"/>
      <w:suff w:val="nothing"/>
      <w:lvlText w:val="%1 "/>
      <w:lvlJc w:val="left"/>
      <w:pPr>
        <w:ind w:left="0" w:firstLine="0"/>
      </w:pPr>
      <w:rPr>
        <w:rFonts w:ascii="Book Antiqua" w:eastAsia="SimHei" w:hAnsi="Book Antiqua" w:cs="Book Antiqua" w:hint="default"/>
        <w:b/>
        <w:bCs/>
        <w:i w:val="0"/>
        <w:iCs w:val="0"/>
        <w:caps w:val="0"/>
        <w:strike w:val="0"/>
        <w:dstrike w:val="0"/>
        <w:vanish w:val="0"/>
        <w:webHidden w:val="0"/>
        <w:color w:val="000000"/>
        <w:sz w:val="144"/>
        <w:szCs w:val="144"/>
        <w:u w:val="none"/>
        <w:effect w:val="none"/>
        <w:vertAlign w:val="baseline"/>
        <w:specVanish w:val="0"/>
      </w:rPr>
    </w:lvl>
    <w:lvl w:ilvl="1">
      <w:start w:val="1"/>
      <w:numFmt w:val="decimal"/>
      <w:suff w:val="nothing"/>
      <w:lvlText w:val="%1.%2 "/>
      <w:lvlJc w:val="left"/>
      <w:pPr>
        <w:ind w:left="6930" w:firstLine="0"/>
      </w:pPr>
      <w:rPr>
        <w:b w:val="0"/>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snapToGrid w:val="0"/>
        <w:ind w:left="1710" w:firstLine="0"/>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vanish w:val="0"/>
        <w:webHidden w:val="0"/>
        <w:color w:val="000000"/>
        <w:sz w:val="20"/>
        <w:szCs w:val="20"/>
        <w:u w:val="none"/>
        <w:effect w:val="none"/>
        <w:vertAlign w:val="baseline"/>
        <w:specVanish w:val="0"/>
      </w:rPr>
    </w:lvl>
    <w:lvl w:ilvl="4">
      <w:start w:val="1"/>
      <w:numFmt w:val="decimal"/>
      <w:lvlText w:val="%5)"/>
      <w:lvlJc w:val="left"/>
      <w:pPr>
        <w:ind w:left="1702" w:hanging="227"/>
      </w:pPr>
      <w:rPr>
        <w:b/>
        <w:bCs/>
        <w:i w:val="0"/>
        <w:iCs w:val="0"/>
        <w:strike w:val="0"/>
        <w:dstrike w:val="0"/>
        <w:sz w:val="24"/>
        <w:szCs w:val="24"/>
        <w:u w:val="none"/>
        <w:effect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trike w:val="0"/>
        <w:dstrike w:val="0"/>
        <w:sz w:val="21"/>
        <w:szCs w:val="21"/>
        <w:u w:val="none"/>
        <w:effect w:val="none"/>
      </w:rPr>
    </w:lvl>
    <w:lvl w:ilvl="7">
      <w:start w:val="1"/>
      <w:numFmt w:val="decimal"/>
      <w:lvlRestart w:val="1"/>
      <w:suff w:val="space"/>
      <w:lvlText w:val="Figure %1-%8"/>
      <w:lvlJc w:val="left"/>
      <w:pPr>
        <w:ind w:left="5760" w:firstLine="0"/>
      </w:pPr>
      <w:rPr>
        <w:rFonts w:ascii="Times New Roman" w:hAnsi="Times New Roman" w:cs="Book Antiqua" w:hint="default"/>
        <w:b/>
        <w:bCs/>
        <w:i w:val="0"/>
        <w:iCs w:val="0"/>
        <w:strike w:val="0"/>
        <w:dstrike w:val="0"/>
        <w:color w:val="auto"/>
        <w:sz w:val="21"/>
        <w:szCs w:val="21"/>
        <w:u w:val="none"/>
        <w:effect w:val="none"/>
        <w:vertAlign w:val="baseline"/>
      </w:rPr>
    </w:lvl>
    <w:lvl w:ilvl="8">
      <w:start w:val="1"/>
      <w:numFmt w:val="decimal"/>
      <w:lvlRestart w:val="1"/>
      <w:suff w:val="space"/>
      <w:lvlText w:val="Table %1-%9"/>
      <w:lvlJc w:val="left"/>
      <w:pPr>
        <w:ind w:left="1350" w:firstLine="0"/>
      </w:pPr>
      <w:rPr>
        <w:rFonts w:ascii="Times New Roman" w:eastAsia="SimHei" w:hAnsi="Times New Roman" w:cs="Times New Roman" w:hint="default"/>
        <w:b/>
        <w:bCs/>
        <w:i w:val="0"/>
        <w:iCs w:val="0"/>
        <w:color w:val="auto"/>
        <w:sz w:val="21"/>
        <w:szCs w:val="21"/>
      </w:rPr>
    </w:lvl>
  </w:abstractNum>
  <w:abstractNum w:abstractNumId="50">
    <w:nsid w:val="393B5C6B"/>
    <w:multiLevelType w:val="hybridMultilevel"/>
    <w:tmpl w:val="A366EEE8"/>
    <w:lvl w:ilvl="0" w:tplc="6280460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1">
    <w:nsid w:val="39E53E82"/>
    <w:multiLevelType w:val="hybridMultilevel"/>
    <w:tmpl w:val="3B92C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ACF6905"/>
    <w:multiLevelType w:val="hybridMultilevel"/>
    <w:tmpl w:val="1D0CCDB0"/>
    <w:lvl w:ilvl="0" w:tplc="0409000B">
      <w:start w:val="1"/>
      <w:numFmt w:val="bullet"/>
      <w:lvlText w:val=""/>
      <w:lvlJc w:val="left"/>
      <w:pPr>
        <w:ind w:left="2421" w:hanging="360"/>
      </w:pPr>
      <w:rPr>
        <w:rFonts w:ascii="Wingdings" w:hAnsi="Wingdings" w:hint="default"/>
      </w:rPr>
    </w:lvl>
    <w:lvl w:ilvl="1" w:tplc="0409000B">
      <w:start w:val="1"/>
      <w:numFmt w:val="bullet"/>
      <w:lvlText w:val=""/>
      <w:lvlJc w:val="left"/>
      <w:pPr>
        <w:ind w:left="3141" w:hanging="360"/>
      </w:pPr>
      <w:rPr>
        <w:rFonts w:ascii="Wingdings" w:hAnsi="Wingdings"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53">
    <w:nsid w:val="3DD95CAC"/>
    <w:multiLevelType w:val="hybridMultilevel"/>
    <w:tmpl w:val="A1BE9D3C"/>
    <w:lvl w:ilvl="0" w:tplc="164A6008">
      <w:start w:val="1"/>
      <w:numFmt w:val="decimal"/>
      <w:lvlText w:val="%1)"/>
      <w:lvlJc w:val="left"/>
      <w:pPr>
        <w:ind w:left="78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2A046D5"/>
    <w:multiLevelType w:val="multilevel"/>
    <w:tmpl w:val="04090023"/>
    <w:styleLink w:val="ArticleSection"/>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5">
    <w:nsid w:val="42CF4755"/>
    <w:multiLevelType w:val="hybridMultilevel"/>
    <w:tmpl w:val="9AE00F08"/>
    <w:lvl w:ilvl="0" w:tplc="04090001">
      <w:start w:val="1"/>
      <w:numFmt w:val="bullet"/>
      <w:lvlText w:val=""/>
      <w:lvlJc w:val="left"/>
      <w:pPr>
        <w:tabs>
          <w:tab w:val="num" w:pos="1265"/>
        </w:tabs>
        <w:ind w:left="1265" w:hanging="425"/>
      </w:pPr>
      <w:rPr>
        <w:rFonts w:ascii="Symbol" w:hAnsi="Symbol" w:hint="default"/>
        <w:b w:val="0"/>
        <w:bCs w:val="0"/>
        <w:i w:val="0"/>
        <w:iCs w:val="0"/>
        <w:caps w:val="0"/>
        <w:strike w:val="0"/>
        <w:dstrike w:val="0"/>
        <w:vanish w:val="0"/>
        <w:webHidden w:val="0"/>
        <w:color w:val="000000"/>
        <w:spacing w:val="0"/>
        <w:w w:val="100"/>
        <w:position w:val="2"/>
        <w:sz w:val="16"/>
        <w:szCs w:val="16"/>
        <w:u w:val="none"/>
        <w:effect w:val="none"/>
        <w:vertAlign w:val="baseline"/>
        <w:specVanish w:val="0"/>
      </w:rPr>
    </w:lvl>
    <w:lvl w:ilvl="1" w:tplc="04090003">
      <w:start w:val="1"/>
      <w:numFmt w:val="bullet"/>
      <w:lvlText w:val=""/>
      <w:lvlJc w:val="left"/>
      <w:pPr>
        <w:tabs>
          <w:tab w:val="num" w:pos="-21"/>
        </w:tabs>
        <w:ind w:left="-21" w:hanging="420"/>
      </w:pPr>
      <w:rPr>
        <w:rFonts w:ascii="Wingdings" w:hAnsi="Wingdings" w:hint="default"/>
      </w:rPr>
    </w:lvl>
    <w:lvl w:ilvl="2" w:tplc="04090005">
      <w:start w:val="1"/>
      <w:numFmt w:val="bullet"/>
      <w:lvlText w:val=""/>
      <w:lvlJc w:val="left"/>
      <w:pPr>
        <w:tabs>
          <w:tab w:val="num" w:pos="399"/>
        </w:tabs>
        <w:ind w:left="399" w:hanging="420"/>
      </w:pPr>
      <w:rPr>
        <w:rFonts w:ascii="Wingdings" w:hAnsi="Wingdings" w:hint="default"/>
      </w:rPr>
    </w:lvl>
    <w:lvl w:ilvl="3" w:tplc="04090001">
      <w:start w:val="1"/>
      <w:numFmt w:val="bullet"/>
      <w:lvlText w:val=""/>
      <w:lvlJc w:val="left"/>
      <w:pPr>
        <w:tabs>
          <w:tab w:val="num" w:pos="819"/>
        </w:tabs>
        <w:ind w:left="819" w:hanging="420"/>
      </w:pPr>
      <w:rPr>
        <w:rFonts w:ascii="Wingdings" w:hAnsi="Wingdings" w:hint="default"/>
      </w:rPr>
    </w:lvl>
    <w:lvl w:ilvl="4" w:tplc="04090003">
      <w:start w:val="1"/>
      <w:numFmt w:val="bullet"/>
      <w:lvlText w:val=""/>
      <w:lvlJc w:val="left"/>
      <w:pPr>
        <w:tabs>
          <w:tab w:val="num" w:pos="1239"/>
        </w:tabs>
        <w:ind w:left="1239" w:hanging="420"/>
      </w:pPr>
      <w:rPr>
        <w:rFonts w:ascii="Wingdings" w:hAnsi="Wingdings" w:hint="default"/>
      </w:rPr>
    </w:lvl>
    <w:lvl w:ilvl="5" w:tplc="04090005">
      <w:start w:val="1"/>
      <w:numFmt w:val="bullet"/>
      <w:lvlText w:val=""/>
      <w:lvlJc w:val="left"/>
      <w:pPr>
        <w:tabs>
          <w:tab w:val="num" w:pos="1659"/>
        </w:tabs>
        <w:ind w:left="1659" w:hanging="420"/>
      </w:pPr>
      <w:rPr>
        <w:rFonts w:ascii="Wingdings" w:hAnsi="Wingdings" w:hint="default"/>
      </w:rPr>
    </w:lvl>
    <w:lvl w:ilvl="6" w:tplc="04090001">
      <w:start w:val="1"/>
      <w:numFmt w:val="bullet"/>
      <w:lvlText w:val=""/>
      <w:lvlJc w:val="left"/>
      <w:pPr>
        <w:tabs>
          <w:tab w:val="num" w:pos="2079"/>
        </w:tabs>
        <w:ind w:left="2079" w:hanging="420"/>
      </w:pPr>
      <w:rPr>
        <w:rFonts w:ascii="Wingdings" w:hAnsi="Wingdings" w:hint="default"/>
      </w:rPr>
    </w:lvl>
    <w:lvl w:ilvl="7" w:tplc="04090003">
      <w:start w:val="1"/>
      <w:numFmt w:val="bullet"/>
      <w:lvlText w:val=""/>
      <w:lvlJc w:val="left"/>
      <w:pPr>
        <w:tabs>
          <w:tab w:val="num" w:pos="2499"/>
        </w:tabs>
        <w:ind w:left="2499" w:hanging="420"/>
      </w:pPr>
      <w:rPr>
        <w:rFonts w:ascii="Wingdings" w:hAnsi="Wingdings" w:hint="default"/>
      </w:rPr>
    </w:lvl>
    <w:lvl w:ilvl="8" w:tplc="04090005">
      <w:start w:val="1"/>
      <w:numFmt w:val="bullet"/>
      <w:lvlText w:val=""/>
      <w:lvlJc w:val="left"/>
      <w:pPr>
        <w:tabs>
          <w:tab w:val="num" w:pos="2919"/>
        </w:tabs>
        <w:ind w:left="2919" w:hanging="420"/>
      </w:pPr>
      <w:rPr>
        <w:rFonts w:ascii="Wingdings" w:hAnsi="Wingdings" w:hint="default"/>
      </w:rPr>
    </w:lvl>
  </w:abstractNum>
  <w:abstractNum w:abstractNumId="56">
    <w:nsid w:val="42FE570A"/>
    <w:multiLevelType w:val="multilevel"/>
    <w:tmpl w:val="11FEBED6"/>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SimHei" w:hAnsi="Arial" w:hint="default"/>
        <w:b w:val="0"/>
        <w:i w:val="0"/>
        <w:sz w:val="18"/>
        <w:szCs w:val="18"/>
      </w:rPr>
    </w:lvl>
    <w:lvl w:ilvl="8">
      <w:start w:val="1"/>
      <w:numFmt w:val="decimal"/>
      <w:lvlRestart w:val="0"/>
      <w:pStyle w:val="a0"/>
      <w:suff w:val="space"/>
      <w:lvlText w:val="表%9"/>
      <w:lvlJc w:val="center"/>
      <w:pPr>
        <w:ind w:left="0" w:firstLine="0"/>
      </w:pPr>
      <w:rPr>
        <w:rFonts w:ascii="Arial" w:eastAsia="SimHei" w:hAnsi="Arial" w:hint="default"/>
        <w:b w:val="0"/>
        <w:i w:val="0"/>
        <w:sz w:val="18"/>
        <w:szCs w:val="18"/>
      </w:rPr>
    </w:lvl>
  </w:abstractNum>
  <w:abstractNum w:abstractNumId="57">
    <w:nsid w:val="4E500840"/>
    <w:multiLevelType w:val="multilevel"/>
    <w:tmpl w:val="F0101D6C"/>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900"/>
        </w:tabs>
        <w:ind w:left="900" w:hanging="720"/>
      </w:pPr>
      <w:rPr>
        <w:rFonts w:ascii="Arial" w:hAnsi="Arial" w:cs="Arial" w:hint="default"/>
      </w:rPr>
    </w:lvl>
    <w:lvl w:ilvl="3">
      <w:start w:val="1"/>
      <w:numFmt w:val="decimal"/>
      <w:pStyle w:val="Heading4"/>
      <w:lvlText w:val="1.3.%1.%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pStyle w:val="Heading7"/>
      <w:lvlText w:val="%1.%2.%3.%4.%5.%6.%7"/>
      <w:lvlJc w:val="left"/>
      <w:pPr>
        <w:tabs>
          <w:tab w:val="num" w:pos="1800"/>
        </w:tabs>
        <w:ind w:left="1296" w:hanging="1296"/>
      </w:pPr>
      <w:rPr>
        <w:rFonts w:hint="default"/>
      </w:rPr>
    </w:lvl>
    <w:lvl w:ilvl="7">
      <w:start w:val="1"/>
      <w:numFmt w:val="decimal"/>
      <w:pStyle w:val="Heading8"/>
      <w:lvlText w:val="%1.%2.%3.%4.%5.%6.%7.%8"/>
      <w:lvlJc w:val="left"/>
      <w:pPr>
        <w:tabs>
          <w:tab w:val="num" w:pos="2160"/>
        </w:tabs>
        <w:ind w:left="1440" w:hanging="1440"/>
      </w:pPr>
      <w:rPr>
        <w:rFonts w:hint="default"/>
      </w:rPr>
    </w:lvl>
    <w:lvl w:ilvl="8">
      <w:start w:val="1"/>
      <w:numFmt w:val="decimal"/>
      <w:pStyle w:val="Heading9"/>
      <w:lvlText w:val="%1.%2.%3.%4.%5.%6.%7.%8.%9"/>
      <w:lvlJc w:val="left"/>
      <w:pPr>
        <w:tabs>
          <w:tab w:val="num" w:pos="2520"/>
        </w:tabs>
        <w:ind w:left="1584" w:hanging="1584"/>
      </w:pPr>
      <w:rPr>
        <w:rFonts w:hint="default"/>
      </w:rPr>
    </w:lvl>
  </w:abstractNum>
  <w:abstractNum w:abstractNumId="58">
    <w:nsid w:val="4E722E4F"/>
    <w:multiLevelType w:val="hybridMultilevel"/>
    <w:tmpl w:val="7270B94E"/>
    <w:lvl w:ilvl="0" w:tplc="04090017">
      <w:start w:val="1"/>
      <w:numFmt w:val="lowerLetter"/>
      <w:lvlText w:val="%1)"/>
      <w:lvlJc w:val="left"/>
      <w:pPr>
        <w:ind w:left="2781" w:hanging="360"/>
      </w:pPr>
    </w:lvl>
    <w:lvl w:ilvl="1" w:tplc="04090019" w:tentative="1">
      <w:start w:val="1"/>
      <w:numFmt w:val="lowerLetter"/>
      <w:lvlText w:val="%2."/>
      <w:lvlJc w:val="left"/>
      <w:pPr>
        <w:ind w:left="3501" w:hanging="360"/>
      </w:pPr>
    </w:lvl>
    <w:lvl w:ilvl="2" w:tplc="0409001B" w:tentative="1">
      <w:start w:val="1"/>
      <w:numFmt w:val="lowerRoman"/>
      <w:lvlText w:val="%3."/>
      <w:lvlJc w:val="right"/>
      <w:pPr>
        <w:ind w:left="4221" w:hanging="180"/>
      </w:pPr>
    </w:lvl>
    <w:lvl w:ilvl="3" w:tplc="0409000F" w:tentative="1">
      <w:start w:val="1"/>
      <w:numFmt w:val="decimal"/>
      <w:lvlText w:val="%4."/>
      <w:lvlJc w:val="left"/>
      <w:pPr>
        <w:ind w:left="4941" w:hanging="360"/>
      </w:pPr>
    </w:lvl>
    <w:lvl w:ilvl="4" w:tplc="04090019" w:tentative="1">
      <w:start w:val="1"/>
      <w:numFmt w:val="lowerLetter"/>
      <w:lvlText w:val="%5."/>
      <w:lvlJc w:val="left"/>
      <w:pPr>
        <w:ind w:left="5661" w:hanging="360"/>
      </w:pPr>
    </w:lvl>
    <w:lvl w:ilvl="5" w:tplc="0409001B" w:tentative="1">
      <w:start w:val="1"/>
      <w:numFmt w:val="lowerRoman"/>
      <w:lvlText w:val="%6."/>
      <w:lvlJc w:val="right"/>
      <w:pPr>
        <w:ind w:left="6381" w:hanging="180"/>
      </w:pPr>
    </w:lvl>
    <w:lvl w:ilvl="6" w:tplc="0409000F" w:tentative="1">
      <w:start w:val="1"/>
      <w:numFmt w:val="decimal"/>
      <w:lvlText w:val="%7."/>
      <w:lvlJc w:val="left"/>
      <w:pPr>
        <w:ind w:left="7101" w:hanging="360"/>
      </w:pPr>
    </w:lvl>
    <w:lvl w:ilvl="7" w:tplc="04090019" w:tentative="1">
      <w:start w:val="1"/>
      <w:numFmt w:val="lowerLetter"/>
      <w:lvlText w:val="%8."/>
      <w:lvlJc w:val="left"/>
      <w:pPr>
        <w:ind w:left="7821" w:hanging="360"/>
      </w:pPr>
    </w:lvl>
    <w:lvl w:ilvl="8" w:tplc="0409001B" w:tentative="1">
      <w:start w:val="1"/>
      <w:numFmt w:val="lowerRoman"/>
      <w:lvlText w:val="%9."/>
      <w:lvlJc w:val="right"/>
      <w:pPr>
        <w:ind w:left="8541" w:hanging="180"/>
      </w:pPr>
    </w:lvl>
  </w:abstractNum>
  <w:abstractNum w:abstractNumId="59">
    <w:nsid w:val="4E9E401A"/>
    <w:multiLevelType w:val="hybridMultilevel"/>
    <w:tmpl w:val="EA80C98A"/>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60">
    <w:nsid w:val="52333358"/>
    <w:multiLevelType w:val="hybridMultilevel"/>
    <w:tmpl w:val="A362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nsid w:val="55072871"/>
    <w:multiLevelType w:val="hybridMultilevel"/>
    <w:tmpl w:val="23AAB474"/>
    <w:lvl w:ilvl="0" w:tplc="04090017">
      <w:start w:val="1"/>
      <w:numFmt w:val="lowerLetter"/>
      <w:lvlText w:val="%1)"/>
      <w:lvlJc w:val="left"/>
      <w:pPr>
        <w:ind w:left="2040" w:hanging="360"/>
      </w:p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62">
    <w:nsid w:val="57AF2248"/>
    <w:multiLevelType w:val="hybridMultilevel"/>
    <w:tmpl w:val="F8929A70"/>
    <w:lvl w:ilvl="0" w:tplc="04090011">
      <w:start w:val="1"/>
      <w:numFmt w:val="decimal"/>
      <w:lvlText w:val="%1)"/>
      <w:lvlJc w:val="left"/>
      <w:pPr>
        <w:ind w:left="2421" w:hanging="360"/>
      </w:p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63">
    <w:nsid w:val="586E4503"/>
    <w:multiLevelType w:val="hybridMultilevel"/>
    <w:tmpl w:val="0D96B46A"/>
    <w:lvl w:ilvl="0" w:tplc="FF145A60">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A250402"/>
    <w:multiLevelType w:val="hybridMultilevel"/>
    <w:tmpl w:val="7D9420EE"/>
    <w:lvl w:ilvl="0" w:tplc="B1B4D458">
      <w:start w:val="1"/>
      <w:numFmt w:val="decimal"/>
      <w:lvlText w:val="%1."/>
      <w:lvlJc w:val="left"/>
      <w:pPr>
        <w:ind w:left="2421" w:hanging="360"/>
      </w:pPr>
      <w:rPr>
        <w:rFonts w:hint="eastAsia"/>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65">
    <w:nsid w:val="5CF72EB0"/>
    <w:multiLevelType w:val="hybridMultilevel"/>
    <w:tmpl w:val="C694C4FE"/>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66">
    <w:nsid w:val="62937F24"/>
    <w:multiLevelType w:val="hybridMultilevel"/>
    <w:tmpl w:val="6C346B7C"/>
    <w:lvl w:ilvl="0" w:tplc="C0E22308">
      <w:start w:val="1"/>
      <w:numFmt w:val="decimal"/>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7">
    <w:nsid w:val="63546429"/>
    <w:multiLevelType w:val="multilevel"/>
    <w:tmpl w:val="1F5EB8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8">
    <w:nsid w:val="69F76E4B"/>
    <w:multiLevelType w:val="hybridMultilevel"/>
    <w:tmpl w:val="5B8EB99C"/>
    <w:lvl w:ilvl="0" w:tplc="77F45DE2">
      <w:start w:val="1"/>
      <w:numFmt w:val="bullet"/>
      <w:pStyle w:val="BulletedList"/>
      <w:lvlText w:val=""/>
      <w:lvlJc w:val="left"/>
      <w:pPr>
        <w:tabs>
          <w:tab w:val="num" w:pos="576"/>
        </w:tabs>
        <w:ind w:left="576" w:hanging="360"/>
      </w:pPr>
      <w:rPr>
        <w:rFonts w:ascii="Symbol" w:hAnsi="Symbol" w:hint="default"/>
      </w:rPr>
    </w:lvl>
    <w:lvl w:ilvl="1" w:tplc="11AAF366">
      <w:start w:val="1"/>
      <w:numFmt w:val="lowerLetter"/>
      <w:lvlText w:val="%2."/>
      <w:lvlJc w:val="left"/>
      <w:pPr>
        <w:tabs>
          <w:tab w:val="num" w:pos="1440"/>
        </w:tabs>
        <w:ind w:left="1440" w:hanging="360"/>
      </w:pPr>
    </w:lvl>
    <w:lvl w:ilvl="2" w:tplc="599E75CE">
      <w:start w:val="1"/>
      <w:numFmt w:val="lowerRoman"/>
      <w:lvlText w:val="%3."/>
      <w:lvlJc w:val="right"/>
      <w:pPr>
        <w:tabs>
          <w:tab w:val="num" w:pos="2160"/>
        </w:tabs>
        <w:ind w:left="2160" w:hanging="180"/>
      </w:pPr>
    </w:lvl>
    <w:lvl w:ilvl="3" w:tplc="CB76F27C">
      <w:start w:val="1"/>
      <w:numFmt w:val="decimal"/>
      <w:lvlText w:val="%4."/>
      <w:lvlJc w:val="left"/>
      <w:pPr>
        <w:tabs>
          <w:tab w:val="num" w:pos="2880"/>
        </w:tabs>
        <w:ind w:left="2880" w:hanging="360"/>
      </w:pPr>
    </w:lvl>
    <w:lvl w:ilvl="4" w:tplc="0F7EB72E">
      <w:start w:val="1"/>
      <w:numFmt w:val="lowerLetter"/>
      <w:lvlText w:val="%5."/>
      <w:lvlJc w:val="left"/>
      <w:pPr>
        <w:tabs>
          <w:tab w:val="num" w:pos="3600"/>
        </w:tabs>
        <w:ind w:left="3600" w:hanging="360"/>
      </w:pPr>
    </w:lvl>
    <w:lvl w:ilvl="5" w:tplc="E8C20D6E">
      <w:start w:val="1"/>
      <w:numFmt w:val="lowerRoman"/>
      <w:lvlText w:val="%6."/>
      <w:lvlJc w:val="right"/>
      <w:pPr>
        <w:tabs>
          <w:tab w:val="num" w:pos="4320"/>
        </w:tabs>
        <w:ind w:left="4320" w:hanging="180"/>
      </w:pPr>
    </w:lvl>
    <w:lvl w:ilvl="6" w:tplc="9440F57E">
      <w:start w:val="1"/>
      <w:numFmt w:val="decimal"/>
      <w:lvlText w:val="%7."/>
      <w:lvlJc w:val="left"/>
      <w:pPr>
        <w:tabs>
          <w:tab w:val="num" w:pos="5040"/>
        </w:tabs>
        <w:ind w:left="5040" w:hanging="360"/>
      </w:pPr>
    </w:lvl>
    <w:lvl w:ilvl="7" w:tplc="7214D302">
      <w:start w:val="1"/>
      <w:numFmt w:val="lowerLetter"/>
      <w:lvlText w:val="%8."/>
      <w:lvlJc w:val="left"/>
      <w:pPr>
        <w:tabs>
          <w:tab w:val="num" w:pos="5760"/>
        </w:tabs>
        <w:ind w:left="5760" w:hanging="360"/>
      </w:pPr>
    </w:lvl>
    <w:lvl w:ilvl="8" w:tplc="7960B3E6">
      <w:start w:val="1"/>
      <w:numFmt w:val="lowerRoman"/>
      <w:lvlText w:val="%9."/>
      <w:lvlJc w:val="right"/>
      <w:pPr>
        <w:tabs>
          <w:tab w:val="num" w:pos="6480"/>
        </w:tabs>
        <w:ind w:left="6480" w:hanging="180"/>
      </w:pPr>
    </w:lvl>
  </w:abstractNum>
  <w:abstractNum w:abstractNumId="69">
    <w:nsid w:val="6C066CFC"/>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0">
    <w:nsid w:val="6E230785"/>
    <w:multiLevelType w:val="hybridMultilevel"/>
    <w:tmpl w:val="21BCB028"/>
    <w:lvl w:ilvl="0" w:tplc="FFFFFFFF">
      <w:start w:val="1"/>
      <w:numFmt w:val="bullet"/>
      <w:lvlText w:val=""/>
      <w:lvlJc w:val="left"/>
      <w:pPr>
        <w:tabs>
          <w:tab w:val="num" w:pos="284"/>
        </w:tabs>
        <w:ind w:left="284" w:hanging="284"/>
      </w:pPr>
      <w:rPr>
        <w:rFonts w:ascii="Wingdings" w:eastAsia="SimSun" w:hAnsi="Wingdings" w:hint="default"/>
        <w:b w:val="0"/>
        <w:i w:val="0"/>
        <w:color w:val="auto"/>
        <w:position w:val="3"/>
        <w:sz w:val="13"/>
        <w:szCs w:val="13"/>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bullet"/>
      <w:lvlText w:val=""/>
      <w:lvlJc w:val="left"/>
      <w:pPr>
        <w:tabs>
          <w:tab w:val="num" w:pos="2520"/>
        </w:tabs>
        <w:ind w:left="2520" w:hanging="420"/>
      </w:pPr>
      <w:rPr>
        <w:rFonts w:ascii="Wingdings" w:hAnsi="Wingdings" w:hint="default"/>
      </w:rPr>
    </w:lvl>
    <w:lvl w:ilvl="6" w:tplc="FFFFFFFF">
      <w:start w:val="1"/>
      <w:numFmt w:val="bullet"/>
      <w:lvlText w:val=""/>
      <w:lvlJc w:val="left"/>
      <w:pPr>
        <w:tabs>
          <w:tab w:val="num" w:pos="2940"/>
        </w:tabs>
        <w:ind w:left="2940" w:hanging="420"/>
      </w:pPr>
      <w:rPr>
        <w:rFonts w:ascii="Wingdings" w:hAnsi="Wingdings" w:hint="default"/>
      </w:rPr>
    </w:lvl>
    <w:lvl w:ilvl="7" w:tplc="FFFFFFFF">
      <w:start w:val="1"/>
      <w:numFmt w:val="bullet"/>
      <w:lvlText w:val=""/>
      <w:lvlJc w:val="left"/>
      <w:pPr>
        <w:tabs>
          <w:tab w:val="num" w:pos="3360"/>
        </w:tabs>
        <w:ind w:left="3360" w:hanging="420"/>
      </w:pPr>
      <w:rPr>
        <w:rFonts w:ascii="Wingdings" w:hAnsi="Wingdings" w:hint="default"/>
      </w:rPr>
    </w:lvl>
    <w:lvl w:ilvl="8" w:tplc="FFFFFFFF">
      <w:start w:val="1"/>
      <w:numFmt w:val="bullet"/>
      <w:lvlText w:val=""/>
      <w:lvlJc w:val="left"/>
      <w:pPr>
        <w:tabs>
          <w:tab w:val="num" w:pos="3780"/>
        </w:tabs>
        <w:ind w:left="3780" w:hanging="420"/>
      </w:pPr>
      <w:rPr>
        <w:rFonts w:ascii="Wingdings" w:hAnsi="Wingdings" w:hint="default"/>
      </w:rPr>
    </w:lvl>
  </w:abstractNum>
  <w:abstractNum w:abstractNumId="71">
    <w:nsid w:val="74105C58"/>
    <w:multiLevelType w:val="hybridMultilevel"/>
    <w:tmpl w:val="A1327BEE"/>
    <w:lvl w:ilvl="0" w:tplc="0DFE4112">
      <w:start w:val="1"/>
      <w:numFmt w:val="decimal"/>
      <w:lvlText w:val="%1."/>
      <w:lvlJc w:val="left"/>
      <w:pPr>
        <w:ind w:left="517" w:hanging="360"/>
      </w:pPr>
      <w:rPr>
        <w:rFonts w:eastAsiaTheme="minorHAnsi" w:cstheme="minorBidi" w:hint="default"/>
      </w:rPr>
    </w:lvl>
    <w:lvl w:ilvl="1" w:tplc="04090019" w:tentative="1">
      <w:start w:val="1"/>
      <w:numFmt w:val="lowerLetter"/>
      <w:lvlText w:val="%2."/>
      <w:lvlJc w:val="left"/>
      <w:pPr>
        <w:ind w:left="1237" w:hanging="360"/>
      </w:pPr>
    </w:lvl>
    <w:lvl w:ilvl="2" w:tplc="0409001B" w:tentative="1">
      <w:start w:val="1"/>
      <w:numFmt w:val="lowerRoman"/>
      <w:lvlText w:val="%3."/>
      <w:lvlJc w:val="right"/>
      <w:pPr>
        <w:ind w:left="1957" w:hanging="180"/>
      </w:pPr>
    </w:lvl>
    <w:lvl w:ilvl="3" w:tplc="0409000F" w:tentative="1">
      <w:start w:val="1"/>
      <w:numFmt w:val="decimal"/>
      <w:lvlText w:val="%4."/>
      <w:lvlJc w:val="left"/>
      <w:pPr>
        <w:ind w:left="2677" w:hanging="360"/>
      </w:pPr>
    </w:lvl>
    <w:lvl w:ilvl="4" w:tplc="04090019" w:tentative="1">
      <w:start w:val="1"/>
      <w:numFmt w:val="lowerLetter"/>
      <w:lvlText w:val="%5."/>
      <w:lvlJc w:val="left"/>
      <w:pPr>
        <w:ind w:left="3397" w:hanging="360"/>
      </w:pPr>
    </w:lvl>
    <w:lvl w:ilvl="5" w:tplc="0409001B" w:tentative="1">
      <w:start w:val="1"/>
      <w:numFmt w:val="lowerRoman"/>
      <w:lvlText w:val="%6."/>
      <w:lvlJc w:val="right"/>
      <w:pPr>
        <w:ind w:left="4117" w:hanging="180"/>
      </w:pPr>
    </w:lvl>
    <w:lvl w:ilvl="6" w:tplc="0409000F" w:tentative="1">
      <w:start w:val="1"/>
      <w:numFmt w:val="decimal"/>
      <w:lvlText w:val="%7."/>
      <w:lvlJc w:val="left"/>
      <w:pPr>
        <w:ind w:left="4837" w:hanging="360"/>
      </w:pPr>
    </w:lvl>
    <w:lvl w:ilvl="7" w:tplc="04090019" w:tentative="1">
      <w:start w:val="1"/>
      <w:numFmt w:val="lowerLetter"/>
      <w:lvlText w:val="%8."/>
      <w:lvlJc w:val="left"/>
      <w:pPr>
        <w:ind w:left="5557" w:hanging="360"/>
      </w:pPr>
    </w:lvl>
    <w:lvl w:ilvl="8" w:tplc="0409001B" w:tentative="1">
      <w:start w:val="1"/>
      <w:numFmt w:val="lowerRoman"/>
      <w:lvlText w:val="%9."/>
      <w:lvlJc w:val="right"/>
      <w:pPr>
        <w:ind w:left="6277" w:hanging="180"/>
      </w:pPr>
    </w:lvl>
  </w:abstractNum>
  <w:abstractNum w:abstractNumId="72">
    <w:nsid w:val="74D97F72"/>
    <w:multiLevelType w:val="hybridMultilevel"/>
    <w:tmpl w:val="28CA36F0"/>
    <w:lvl w:ilvl="0" w:tplc="04090017">
      <w:start w:val="1"/>
      <w:numFmt w:val="lowerLetter"/>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3">
    <w:nsid w:val="75CF5FAB"/>
    <w:multiLevelType w:val="hybridMultilevel"/>
    <w:tmpl w:val="B6E03194"/>
    <w:lvl w:ilvl="0" w:tplc="08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3"/>
  </w:num>
  <w:num w:numId="15">
    <w:abstractNumId w:val="24"/>
  </w:num>
  <w:num w:numId="16">
    <w:abstractNumId w:val="25"/>
  </w:num>
  <w:num w:numId="17">
    <w:abstractNumId w:val="26"/>
  </w:num>
  <w:num w:numId="18">
    <w:abstractNumId w:val="27"/>
  </w:num>
  <w:num w:numId="19">
    <w:abstractNumId w:val="28"/>
  </w:num>
  <w:num w:numId="20">
    <w:abstractNumId w:val="29"/>
  </w:num>
  <w:num w:numId="21">
    <w:abstractNumId w:val="47"/>
  </w:num>
  <w:num w:numId="22">
    <w:abstractNumId w:val="62"/>
  </w:num>
  <w:num w:numId="23">
    <w:abstractNumId w:val="48"/>
  </w:num>
  <w:num w:numId="24">
    <w:abstractNumId w:val="39"/>
  </w:num>
  <w:num w:numId="25">
    <w:abstractNumId w:val="31"/>
  </w:num>
  <w:num w:numId="26">
    <w:abstractNumId w:val="65"/>
  </w:num>
  <w:num w:numId="27">
    <w:abstractNumId w:val="52"/>
  </w:num>
  <w:num w:numId="28">
    <w:abstractNumId w:val="72"/>
  </w:num>
  <w:num w:numId="29">
    <w:abstractNumId w:val="64"/>
  </w:num>
  <w:num w:numId="30">
    <w:abstractNumId w:val="32"/>
  </w:num>
  <w:num w:numId="31">
    <w:abstractNumId w:val="35"/>
  </w:num>
  <w:num w:numId="32">
    <w:abstractNumId w:val="61"/>
  </w:num>
  <w:num w:numId="33">
    <w:abstractNumId w:val="40"/>
  </w:num>
  <w:num w:numId="34">
    <w:abstractNumId w:val="42"/>
  </w:num>
  <w:num w:numId="35">
    <w:abstractNumId w:val="50"/>
  </w:num>
  <w:num w:numId="36">
    <w:abstractNumId w:val="63"/>
  </w:num>
  <w:num w:numId="37">
    <w:abstractNumId w:val="45"/>
  </w:num>
  <w:num w:numId="38">
    <w:abstractNumId w:val="53"/>
  </w:num>
  <w:num w:numId="39">
    <w:abstractNumId w:val="58"/>
  </w:num>
  <w:num w:numId="40">
    <w:abstractNumId w:val="57"/>
  </w:num>
  <w:num w:numId="41">
    <w:abstractNumId w:val="59"/>
  </w:num>
  <w:num w:numId="42">
    <w:abstractNumId w:val="41"/>
  </w:num>
  <w:num w:numId="43">
    <w:abstractNumId w:val="38"/>
  </w:num>
  <w:num w:numId="4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6"/>
  </w:num>
  <w:num w:numId="4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5"/>
  </w:num>
  <w:num w:numId="49">
    <w:abstractNumId w:val="37"/>
  </w:num>
  <w:num w:numId="50">
    <w:abstractNumId w:val="36"/>
  </w:num>
  <w:num w:numId="51">
    <w:abstractNumId w:val="8"/>
  </w:num>
  <w:num w:numId="52">
    <w:abstractNumId w:val="3"/>
  </w:num>
  <w:num w:numId="53">
    <w:abstractNumId w:val="2"/>
  </w:num>
  <w:num w:numId="54">
    <w:abstractNumId w:val="1"/>
  </w:num>
  <w:num w:numId="55">
    <w:abstractNumId w:val="0"/>
  </w:num>
  <w:num w:numId="56">
    <w:abstractNumId w:val="9"/>
  </w:num>
  <w:num w:numId="57">
    <w:abstractNumId w:val="7"/>
  </w:num>
  <w:num w:numId="58">
    <w:abstractNumId w:val="6"/>
  </w:num>
  <w:num w:numId="59">
    <w:abstractNumId w:val="5"/>
  </w:num>
  <w:num w:numId="60">
    <w:abstractNumId w:val="4"/>
  </w:num>
  <w:num w:numId="61">
    <w:abstractNumId w:val="54"/>
  </w:num>
  <w:num w:numId="62">
    <w:abstractNumId w:val="44"/>
  </w:num>
  <w:num w:numId="63">
    <w:abstractNumId w:val="69"/>
  </w:num>
  <w:num w:numId="64">
    <w:abstractNumId w:val="70"/>
  </w:num>
  <w:num w:numId="65">
    <w:abstractNumId w:val="34"/>
  </w:num>
  <w:num w:numId="6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7"/>
  </w:num>
  <w:num w:numId="68">
    <w:abstractNumId w:val="43"/>
  </w:num>
  <w:num w:numId="69">
    <w:abstractNumId w:val="66"/>
  </w:num>
  <w:num w:numId="70">
    <w:abstractNumId w:val="30"/>
  </w:num>
  <w:num w:numId="71">
    <w:abstractNumId w:val="57"/>
  </w:num>
  <w:num w:numId="72">
    <w:abstractNumId w:val="57"/>
  </w:num>
  <w:num w:numId="73">
    <w:abstractNumId w:val="49"/>
  </w:num>
  <w:num w:numId="74">
    <w:abstractNumId w:val="33"/>
  </w:num>
  <w:num w:numId="75">
    <w:abstractNumId w:val="73"/>
  </w:num>
  <w:num w:numId="76">
    <w:abstractNumId w:val="51"/>
  </w:num>
  <w:num w:numId="77">
    <w:abstractNumId w:val="7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01"/>
    <w:rsid w:val="00015CF8"/>
    <w:rsid w:val="000405C6"/>
    <w:rsid w:val="00075846"/>
    <w:rsid w:val="000878CB"/>
    <w:rsid w:val="00094E0C"/>
    <w:rsid w:val="000A0642"/>
    <w:rsid w:val="000D2753"/>
    <w:rsid w:val="000E4D63"/>
    <w:rsid w:val="000E5D44"/>
    <w:rsid w:val="000F6683"/>
    <w:rsid w:val="001070FB"/>
    <w:rsid w:val="00165386"/>
    <w:rsid w:val="00167B81"/>
    <w:rsid w:val="00187B2D"/>
    <w:rsid w:val="001C5D8B"/>
    <w:rsid w:val="001C7CEF"/>
    <w:rsid w:val="001E34FA"/>
    <w:rsid w:val="001F0AA3"/>
    <w:rsid w:val="001F61D3"/>
    <w:rsid w:val="00210342"/>
    <w:rsid w:val="00216FE5"/>
    <w:rsid w:val="002329D9"/>
    <w:rsid w:val="002747D9"/>
    <w:rsid w:val="002A090D"/>
    <w:rsid w:val="002C06A1"/>
    <w:rsid w:val="00304037"/>
    <w:rsid w:val="003270DC"/>
    <w:rsid w:val="0034049F"/>
    <w:rsid w:val="00347B3F"/>
    <w:rsid w:val="00361BEC"/>
    <w:rsid w:val="00363CCD"/>
    <w:rsid w:val="00364EE1"/>
    <w:rsid w:val="00377138"/>
    <w:rsid w:val="003800E8"/>
    <w:rsid w:val="00387E51"/>
    <w:rsid w:val="00393464"/>
    <w:rsid w:val="003A73DB"/>
    <w:rsid w:val="003C45BD"/>
    <w:rsid w:val="003E43F3"/>
    <w:rsid w:val="00410B99"/>
    <w:rsid w:val="004267D2"/>
    <w:rsid w:val="0044544D"/>
    <w:rsid w:val="004528CD"/>
    <w:rsid w:val="004911BB"/>
    <w:rsid w:val="004A229D"/>
    <w:rsid w:val="004B0123"/>
    <w:rsid w:val="004C7817"/>
    <w:rsid w:val="004E79EA"/>
    <w:rsid w:val="0051480A"/>
    <w:rsid w:val="00536C01"/>
    <w:rsid w:val="00545B32"/>
    <w:rsid w:val="00583074"/>
    <w:rsid w:val="005B11C0"/>
    <w:rsid w:val="005C3C36"/>
    <w:rsid w:val="005C6BBC"/>
    <w:rsid w:val="005E28B6"/>
    <w:rsid w:val="005E57D1"/>
    <w:rsid w:val="005F6CC8"/>
    <w:rsid w:val="00601EDA"/>
    <w:rsid w:val="00626145"/>
    <w:rsid w:val="00666DCF"/>
    <w:rsid w:val="0067484D"/>
    <w:rsid w:val="006A7442"/>
    <w:rsid w:val="006E2C49"/>
    <w:rsid w:val="007043CE"/>
    <w:rsid w:val="00735595"/>
    <w:rsid w:val="007361AB"/>
    <w:rsid w:val="007452DE"/>
    <w:rsid w:val="0076246D"/>
    <w:rsid w:val="00772AA6"/>
    <w:rsid w:val="0079097C"/>
    <w:rsid w:val="00790CFC"/>
    <w:rsid w:val="007C38E4"/>
    <w:rsid w:val="007E1F21"/>
    <w:rsid w:val="007F2316"/>
    <w:rsid w:val="007F6D8E"/>
    <w:rsid w:val="0081708D"/>
    <w:rsid w:val="00835E75"/>
    <w:rsid w:val="008608D8"/>
    <w:rsid w:val="008608E7"/>
    <w:rsid w:val="00860E78"/>
    <w:rsid w:val="00864BBF"/>
    <w:rsid w:val="008717EA"/>
    <w:rsid w:val="008827BE"/>
    <w:rsid w:val="00894BF1"/>
    <w:rsid w:val="008A1C02"/>
    <w:rsid w:val="008C5AE3"/>
    <w:rsid w:val="008F0BF4"/>
    <w:rsid w:val="009148E8"/>
    <w:rsid w:val="00953E5F"/>
    <w:rsid w:val="00962588"/>
    <w:rsid w:val="0096472B"/>
    <w:rsid w:val="00980C39"/>
    <w:rsid w:val="00981B66"/>
    <w:rsid w:val="009B6B27"/>
    <w:rsid w:val="009C06BA"/>
    <w:rsid w:val="009C15E0"/>
    <w:rsid w:val="009C49EB"/>
    <w:rsid w:val="009E6810"/>
    <w:rsid w:val="00A06B17"/>
    <w:rsid w:val="00A21CA1"/>
    <w:rsid w:val="00A46C00"/>
    <w:rsid w:val="00A47665"/>
    <w:rsid w:val="00A5788C"/>
    <w:rsid w:val="00A5789B"/>
    <w:rsid w:val="00A6059C"/>
    <w:rsid w:val="00A647E4"/>
    <w:rsid w:val="00A66F5F"/>
    <w:rsid w:val="00A93D90"/>
    <w:rsid w:val="00A97303"/>
    <w:rsid w:val="00AA12E4"/>
    <w:rsid w:val="00AA211E"/>
    <w:rsid w:val="00AB4440"/>
    <w:rsid w:val="00AB6D87"/>
    <w:rsid w:val="00AC6165"/>
    <w:rsid w:val="00AE01D5"/>
    <w:rsid w:val="00AE7F4F"/>
    <w:rsid w:val="00B52B72"/>
    <w:rsid w:val="00B53C09"/>
    <w:rsid w:val="00B63C3F"/>
    <w:rsid w:val="00B91470"/>
    <w:rsid w:val="00B9273F"/>
    <w:rsid w:val="00BA4987"/>
    <w:rsid w:val="00BC6D08"/>
    <w:rsid w:val="00BF4960"/>
    <w:rsid w:val="00C01601"/>
    <w:rsid w:val="00C240CB"/>
    <w:rsid w:val="00C71824"/>
    <w:rsid w:val="00C7185D"/>
    <w:rsid w:val="00C8332E"/>
    <w:rsid w:val="00C91F72"/>
    <w:rsid w:val="00C974E5"/>
    <w:rsid w:val="00CD620B"/>
    <w:rsid w:val="00CE6721"/>
    <w:rsid w:val="00CE7E26"/>
    <w:rsid w:val="00CF2687"/>
    <w:rsid w:val="00D22EB6"/>
    <w:rsid w:val="00D65440"/>
    <w:rsid w:val="00D702B9"/>
    <w:rsid w:val="00D72DC6"/>
    <w:rsid w:val="00D868D9"/>
    <w:rsid w:val="00D92EC1"/>
    <w:rsid w:val="00D97BE4"/>
    <w:rsid w:val="00DB2192"/>
    <w:rsid w:val="00DB6FD4"/>
    <w:rsid w:val="00DC5130"/>
    <w:rsid w:val="00DC6B09"/>
    <w:rsid w:val="00DD50A1"/>
    <w:rsid w:val="00DE1460"/>
    <w:rsid w:val="00DF0967"/>
    <w:rsid w:val="00DF6B7D"/>
    <w:rsid w:val="00E16B88"/>
    <w:rsid w:val="00E75096"/>
    <w:rsid w:val="00EA57BC"/>
    <w:rsid w:val="00F049B3"/>
    <w:rsid w:val="00F1026C"/>
    <w:rsid w:val="00F1501A"/>
    <w:rsid w:val="00F23D76"/>
    <w:rsid w:val="00F256CD"/>
    <w:rsid w:val="00F30AAF"/>
    <w:rsid w:val="00F35D0B"/>
    <w:rsid w:val="00F41673"/>
    <w:rsid w:val="00F438AD"/>
    <w:rsid w:val="00F57084"/>
    <w:rsid w:val="00F77765"/>
    <w:rsid w:val="00F83412"/>
    <w:rsid w:val="00F90DDA"/>
    <w:rsid w:val="00F9190A"/>
    <w:rsid w:val="00F97797"/>
    <w:rsid w:val="00FA685A"/>
    <w:rsid w:val="00FB1563"/>
    <w:rsid w:val="00FD2308"/>
    <w:rsid w:val="00FE7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2D020C-E756-4E53-934B-A00C6B784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342"/>
    <w:rPr>
      <w:rFonts w:ascii="Times New Roman" w:hAnsi="Times New Roman"/>
      <w:sz w:val="24"/>
    </w:rPr>
  </w:style>
  <w:style w:type="paragraph" w:styleId="Heading1">
    <w:name w:val="heading 1"/>
    <w:aliases w:val="h:1,h:1app,level 1,Level 1 Head,H1,h1,Huvudrubrik,Title1,l1,1st level,Section Head,Sec1,h11,1st level1,h12,1st level2,h13,1st level3,h14,1st level4,h15,1st level5,h16,1st level6,h17,1st level7,h18,1st level8,h111,1st level11,h121,L1,标题 11,标书1"/>
    <w:basedOn w:val="Normal"/>
    <w:next w:val="Heading2"/>
    <w:link w:val="Heading1Char"/>
    <w:qFormat/>
    <w:rsid w:val="00536C01"/>
    <w:pPr>
      <w:keepNext/>
      <w:widowControl w:val="0"/>
      <w:numPr>
        <w:numId w:val="40"/>
      </w:numPr>
      <w:pBdr>
        <w:bottom w:val="single" w:sz="8" w:space="1" w:color="000000"/>
      </w:pBdr>
      <w:suppressAutoHyphens/>
      <w:snapToGrid w:val="0"/>
      <w:spacing w:before="1600" w:after="800" w:line="240" w:lineRule="atLeast"/>
      <w:jc w:val="right"/>
      <w:outlineLvl w:val="0"/>
    </w:pPr>
    <w:rPr>
      <w:rFonts w:ascii="Book Antiqua" w:eastAsia="SimHei" w:hAnsi="Book Antiqua" w:cs="Book Antiqua"/>
      <w:b/>
      <w:bCs/>
      <w:kern w:val="1"/>
      <w:sz w:val="44"/>
      <w:szCs w:val="44"/>
      <w:lang w:eastAsia="ar-SA"/>
    </w:rPr>
  </w:style>
  <w:style w:type="paragraph" w:styleId="Heading2">
    <w:name w:val="heading 2"/>
    <w:aliases w:val="Header 2,PIM2,H2,Heading 2 Hidden,Heading 2 CCBS,heading 2,Titre3,HD2,sect 1.2,H21,sect 1.21,H22,sect 1.22,H211,sect 1.211,H23,sect 1.23,H212,sect 1.212,h2,第一章 标题 2,DO,ISO1,Underrubrik1,prop2,UNDERRUBRIK 1-2,2,Level 2 Head,L2,2nd level,l2,chn"/>
    <w:basedOn w:val="Normal"/>
    <w:next w:val="Heading3"/>
    <w:link w:val="Heading2Char"/>
    <w:qFormat/>
    <w:rsid w:val="00536C01"/>
    <w:pPr>
      <w:keepNext/>
      <w:keepLines/>
      <w:widowControl w:val="0"/>
      <w:numPr>
        <w:ilvl w:val="1"/>
        <w:numId w:val="40"/>
      </w:numPr>
      <w:suppressAutoHyphens/>
      <w:snapToGrid w:val="0"/>
      <w:spacing w:before="600" w:after="160" w:line="240" w:lineRule="atLeast"/>
      <w:outlineLvl w:val="1"/>
    </w:pPr>
    <w:rPr>
      <w:rFonts w:ascii="Book Antiqua" w:eastAsia="SimHei" w:hAnsi="Book Antiqua" w:cs="Book Antiqua"/>
      <w:b/>
      <w:bCs/>
      <w:kern w:val="1"/>
      <w:sz w:val="36"/>
      <w:szCs w:val="36"/>
      <w:lang w:eastAsia="ar-SA"/>
    </w:rPr>
  </w:style>
  <w:style w:type="paragraph" w:styleId="Heading3">
    <w:name w:val="heading 3"/>
    <w:aliases w:val="header 3,h3,H3,level_3,PIM 3,Level 3 Head,Heading 3 - old,sect1.2.3,sect1.2.31,sect1.2.32,sect1.2.311,sect1.2.33,sect1.2.312,Bold Head,bh,BOD 0,3rd level,3,Head 3,二级节名,heading 3TOC,heading 3,l3,PRTM Heading 3,CT,Heading 2.3,1.2.3.,Titles"/>
    <w:basedOn w:val="Normal"/>
    <w:next w:val="Normal"/>
    <w:link w:val="Heading3Char"/>
    <w:qFormat/>
    <w:rsid w:val="00536C01"/>
    <w:pPr>
      <w:keepNext/>
      <w:keepLines/>
      <w:widowControl w:val="0"/>
      <w:numPr>
        <w:ilvl w:val="2"/>
        <w:numId w:val="40"/>
      </w:numPr>
      <w:suppressAutoHyphens/>
      <w:snapToGrid w:val="0"/>
      <w:spacing w:before="200" w:after="160" w:line="240" w:lineRule="atLeast"/>
      <w:outlineLvl w:val="2"/>
    </w:pPr>
    <w:rPr>
      <w:rFonts w:ascii="Book Antiqua" w:eastAsia="SimHei" w:hAnsi="Book Antiqua" w:cs="SimSun"/>
      <w:b/>
      <w:kern w:val="1"/>
      <w:sz w:val="32"/>
      <w:szCs w:val="32"/>
      <w:lang w:eastAsia="ar-SA"/>
    </w:rPr>
  </w:style>
  <w:style w:type="paragraph" w:styleId="Heading4">
    <w:name w:val="heading 4"/>
    <w:aliases w:val="标题 4 Char,标题 4 Char Char,标题 4 Char Char Char Char Char,标题 41,标题 4 Char Char Char Char Char Char,标题 4 Char Char Char Char Char Char Char Char,heading 4 Char,标题 4 Char Char Char Char,heading 4 Char Char,heading 4,标题 4 Char Char Char Char Ch,ZZZ"/>
    <w:basedOn w:val="Normal"/>
    <w:next w:val="Normal"/>
    <w:link w:val="Heading4Char"/>
    <w:qFormat/>
    <w:rsid w:val="00536C01"/>
    <w:pPr>
      <w:keepNext/>
      <w:keepLines/>
      <w:widowControl w:val="0"/>
      <w:numPr>
        <w:ilvl w:val="3"/>
        <w:numId w:val="40"/>
      </w:numPr>
      <w:suppressAutoHyphens/>
      <w:snapToGrid w:val="0"/>
      <w:spacing w:before="160" w:after="160" w:line="240" w:lineRule="atLeast"/>
      <w:outlineLvl w:val="3"/>
    </w:pPr>
    <w:rPr>
      <w:rFonts w:eastAsia="SimSun" w:cs="Times New Roman"/>
      <w:b/>
      <w:bCs/>
      <w:kern w:val="1"/>
      <w:sz w:val="21"/>
      <w:szCs w:val="21"/>
      <w:lang w:eastAsia="ar-SA"/>
    </w:rPr>
  </w:style>
  <w:style w:type="paragraph" w:styleId="Heading5">
    <w:name w:val="heading 5"/>
    <w:basedOn w:val="Normal"/>
    <w:next w:val="Normal"/>
    <w:link w:val="Heading5Char"/>
    <w:qFormat/>
    <w:rsid w:val="00536C01"/>
    <w:pPr>
      <w:keepNext/>
      <w:keepLines/>
      <w:widowControl w:val="0"/>
      <w:suppressAutoHyphens/>
      <w:snapToGrid w:val="0"/>
      <w:spacing w:before="280" w:after="290" w:line="376" w:lineRule="atLeast"/>
      <w:ind w:left="1701"/>
      <w:outlineLvl w:val="4"/>
    </w:pPr>
    <w:rPr>
      <w:rFonts w:eastAsia="SimSun" w:cs="Arial"/>
      <w:b/>
      <w:bCs/>
      <w:kern w:val="1"/>
      <w:sz w:val="28"/>
      <w:szCs w:val="28"/>
      <w:lang w:eastAsia="ar-SA"/>
    </w:rPr>
  </w:style>
  <w:style w:type="paragraph" w:styleId="Heading6">
    <w:name w:val="heading 6"/>
    <w:basedOn w:val="Normal"/>
    <w:next w:val="Normal"/>
    <w:link w:val="Heading6Char"/>
    <w:qFormat/>
    <w:rsid w:val="00536C01"/>
    <w:pPr>
      <w:keepNext/>
      <w:keepLines/>
      <w:widowControl w:val="0"/>
      <w:suppressAutoHyphens/>
      <w:snapToGrid w:val="0"/>
      <w:spacing w:before="240" w:after="64" w:line="320" w:lineRule="atLeast"/>
      <w:ind w:left="1701"/>
      <w:outlineLvl w:val="5"/>
    </w:pPr>
    <w:rPr>
      <w:rFonts w:ascii="Arial" w:eastAsia="SimHei" w:hAnsi="Arial" w:cs="Times New Roman"/>
      <w:b/>
      <w:bCs/>
      <w:kern w:val="1"/>
      <w:sz w:val="21"/>
      <w:szCs w:val="21"/>
      <w:lang w:eastAsia="ar-SA"/>
    </w:rPr>
  </w:style>
  <w:style w:type="paragraph" w:styleId="Heading7">
    <w:name w:val="heading 7"/>
    <w:basedOn w:val="Heading1"/>
    <w:next w:val="Heading8"/>
    <w:link w:val="Heading7Char"/>
    <w:qFormat/>
    <w:rsid w:val="00536C01"/>
    <w:pPr>
      <w:keepLines/>
      <w:numPr>
        <w:ilvl w:val="6"/>
      </w:numPr>
      <w:outlineLvl w:val="6"/>
    </w:pPr>
    <w:rPr>
      <w:bCs w:val="0"/>
    </w:rPr>
  </w:style>
  <w:style w:type="paragraph" w:styleId="Heading8">
    <w:name w:val="heading 8"/>
    <w:basedOn w:val="Heading2"/>
    <w:next w:val="Heading9"/>
    <w:link w:val="Heading8Char"/>
    <w:qFormat/>
    <w:rsid w:val="00536C01"/>
    <w:pPr>
      <w:numPr>
        <w:ilvl w:val="7"/>
      </w:numPr>
      <w:outlineLvl w:val="7"/>
    </w:pPr>
    <w:rPr>
      <w:rFonts w:cs="Times New Roman"/>
    </w:rPr>
  </w:style>
  <w:style w:type="paragraph" w:styleId="Heading9">
    <w:name w:val="heading 9"/>
    <w:basedOn w:val="Heading3"/>
    <w:next w:val="Normal"/>
    <w:link w:val="Heading9Char"/>
    <w:qFormat/>
    <w:rsid w:val="00536C01"/>
    <w:pPr>
      <w:numPr>
        <w:ilvl w:val="8"/>
      </w:numPr>
      <w:outlineLvl w:val="8"/>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app Char,level 1 Char,Level 1 Head Char,H1 Char,h1 Char,Huvudrubrik Char,Title1 Char,l1 Char,1st level Char,Section Head Char,Sec1 Char,h11 Char,1st level1 Char,h12 Char,1st level2 Char,h13 Char,1st level3 Char,h14 Char"/>
    <w:basedOn w:val="DefaultParagraphFont"/>
    <w:link w:val="Heading1"/>
    <w:rsid w:val="00536C01"/>
    <w:rPr>
      <w:rFonts w:ascii="Book Antiqua" w:eastAsia="SimHei" w:hAnsi="Book Antiqua" w:cs="Book Antiqua"/>
      <w:b/>
      <w:bCs/>
      <w:kern w:val="1"/>
      <w:sz w:val="44"/>
      <w:szCs w:val="44"/>
      <w:lang w:eastAsia="ar-SA"/>
    </w:rPr>
  </w:style>
  <w:style w:type="character" w:customStyle="1" w:styleId="Heading2Char">
    <w:name w:val="Heading 2 Char"/>
    <w:aliases w:val="Header 2 Char,PIM2 Char,H2 Char,Heading 2 Hidden Char,Heading 2 CCBS Char,heading 2 Char,Titre3 Char,HD2 Char,sect 1.2 Char,H21 Char,sect 1.21 Char,H22 Char,sect 1.22 Char,H211 Char,sect 1.211 Char,H23 Char,sect 1.23 Char,H212 Char,2 Char"/>
    <w:basedOn w:val="DefaultParagraphFont"/>
    <w:link w:val="Heading2"/>
    <w:rsid w:val="00536C01"/>
    <w:rPr>
      <w:rFonts w:ascii="Book Antiqua" w:eastAsia="SimHei" w:hAnsi="Book Antiqua" w:cs="Book Antiqua"/>
      <w:b/>
      <w:bCs/>
      <w:kern w:val="1"/>
      <w:sz w:val="36"/>
      <w:szCs w:val="36"/>
      <w:lang w:eastAsia="ar-SA"/>
    </w:rPr>
  </w:style>
  <w:style w:type="character" w:customStyle="1" w:styleId="Heading3Char">
    <w:name w:val="Heading 3 Char"/>
    <w:aliases w:val="header 3 Char,h3 Char,H3 Char,level_3 Char,PIM 3 Char,Level 3 Head Char,Heading 3 - old Char,sect1.2.3 Char,sect1.2.31 Char,sect1.2.32 Char,sect1.2.311 Char,sect1.2.33 Char,sect1.2.312 Char,Bold Head Char,bh Char,BOD 0 Char,3rd level Char"/>
    <w:basedOn w:val="DefaultParagraphFont"/>
    <w:link w:val="Heading3"/>
    <w:rsid w:val="00536C01"/>
    <w:rPr>
      <w:rFonts w:ascii="Book Antiqua" w:eastAsia="SimHei" w:hAnsi="Book Antiqua" w:cs="SimSun"/>
      <w:b/>
      <w:kern w:val="1"/>
      <w:sz w:val="32"/>
      <w:szCs w:val="32"/>
      <w:lang w:eastAsia="ar-SA"/>
    </w:rPr>
  </w:style>
  <w:style w:type="character" w:customStyle="1" w:styleId="Heading4Char">
    <w:name w:val="Heading 4 Char"/>
    <w:aliases w:val="标题 4 Char Char1,标题 4 Char Char Char,标题 4 Char Char Char Char Char Char1,标题 41 Char,标题 4 Char Char Char Char Char Char Char,标题 4 Char Char Char Char Char Char Char Char Char,heading 4 Char Char1,标题 4 Char Char Char Char Char1,ZZZ Char"/>
    <w:basedOn w:val="DefaultParagraphFont"/>
    <w:link w:val="Heading4"/>
    <w:rsid w:val="00536C01"/>
    <w:rPr>
      <w:rFonts w:ascii="Times New Roman" w:eastAsia="SimSun" w:hAnsi="Times New Roman" w:cs="Times New Roman"/>
      <w:b/>
      <w:bCs/>
      <w:kern w:val="1"/>
      <w:sz w:val="21"/>
      <w:szCs w:val="21"/>
      <w:lang w:eastAsia="ar-SA"/>
    </w:rPr>
  </w:style>
  <w:style w:type="character" w:customStyle="1" w:styleId="Heading5Char">
    <w:name w:val="Heading 5 Char"/>
    <w:basedOn w:val="DefaultParagraphFont"/>
    <w:link w:val="Heading5"/>
    <w:rsid w:val="00536C01"/>
    <w:rPr>
      <w:rFonts w:ascii="Times New Roman" w:eastAsia="SimSun" w:hAnsi="Times New Roman" w:cs="Arial"/>
      <w:b/>
      <w:bCs/>
      <w:kern w:val="1"/>
      <w:sz w:val="28"/>
      <w:szCs w:val="28"/>
      <w:lang w:eastAsia="ar-SA"/>
    </w:rPr>
  </w:style>
  <w:style w:type="character" w:customStyle="1" w:styleId="Heading6Char">
    <w:name w:val="Heading 6 Char"/>
    <w:basedOn w:val="DefaultParagraphFont"/>
    <w:link w:val="Heading6"/>
    <w:rsid w:val="00536C01"/>
    <w:rPr>
      <w:rFonts w:ascii="Arial" w:eastAsia="SimHei" w:hAnsi="Arial" w:cs="Times New Roman"/>
      <w:b/>
      <w:bCs/>
      <w:kern w:val="1"/>
      <w:sz w:val="21"/>
      <w:szCs w:val="21"/>
      <w:lang w:eastAsia="ar-SA"/>
    </w:rPr>
  </w:style>
  <w:style w:type="character" w:customStyle="1" w:styleId="Heading7Char">
    <w:name w:val="Heading 7 Char"/>
    <w:basedOn w:val="DefaultParagraphFont"/>
    <w:link w:val="Heading7"/>
    <w:rsid w:val="00536C01"/>
    <w:rPr>
      <w:rFonts w:ascii="Book Antiqua" w:eastAsia="SimHei" w:hAnsi="Book Antiqua" w:cs="Book Antiqua"/>
      <w:b/>
      <w:kern w:val="1"/>
      <w:sz w:val="44"/>
      <w:szCs w:val="44"/>
      <w:lang w:eastAsia="ar-SA"/>
    </w:rPr>
  </w:style>
  <w:style w:type="character" w:customStyle="1" w:styleId="Heading8Char">
    <w:name w:val="Heading 8 Char"/>
    <w:basedOn w:val="DefaultParagraphFont"/>
    <w:link w:val="Heading8"/>
    <w:rsid w:val="00536C01"/>
    <w:rPr>
      <w:rFonts w:ascii="Book Antiqua" w:eastAsia="SimHei" w:hAnsi="Book Antiqua" w:cs="Times New Roman"/>
      <w:b/>
      <w:bCs/>
      <w:kern w:val="1"/>
      <w:sz w:val="36"/>
      <w:szCs w:val="36"/>
      <w:lang w:eastAsia="ar-SA"/>
    </w:rPr>
  </w:style>
  <w:style w:type="character" w:customStyle="1" w:styleId="Heading9Char">
    <w:name w:val="Heading 9 Char"/>
    <w:basedOn w:val="DefaultParagraphFont"/>
    <w:link w:val="Heading9"/>
    <w:rsid w:val="00536C01"/>
    <w:rPr>
      <w:rFonts w:ascii="Book Antiqua" w:eastAsia="SimHei" w:hAnsi="Book Antiqua" w:cs="Times New Roman"/>
      <w:b/>
      <w:kern w:val="1"/>
      <w:sz w:val="32"/>
      <w:szCs w:val="32"/>
      <w:lang w:eastAsia="ar-SA"/>
    </w:rPr>
  </w:style>
  <w:style w:type="character" w:customStyle="1" w:styleId="WW8Num5z0">
    <w:name w:val="WW8Num5z0"/>
    <w:rsid w:val="00536C01"/>
    <w:rPr>
      <w:rFonts w:ascii="Wingdings" w:hAnsi="Wingdings"/>
    </w:rPr>
  </w:style>
  <w:style w:type="character" w:customStyle="1" w:styleId="WW8Num6z0">
    <w:name w:val="WW8Num6z0"/>
    <w:rsid w:val="00536C01"/>
    <w:rPr>
      <w:rFonts w:ascii="Wingdings" w:hAnsi="Wingdings"/>
    </w:rPr>
  </w:style>
  <w:style w:type="character" w:customStyle="1" w:styleId="WW8Num7z0">
    <w:name w:val="WW8Num7z0"/>
    <w:rsid w:val="00536C01"/>
    <w:rPr>
      <w:rFonts w:ascii="Wingdings" w:hAnsi="Wingdings"/>
    </w:rPr>
  </w:style>
  <w:style w:type="character" w:customStyle="1" w:styleId="WW8Num8z0">
    <w:name w:val="WW8Num8z0"/>
    <w:rsid w:val="00536C01"/>
    <w:rPr>
      <w:rFonts w:ascii="Wingdings" w:hAnsi="Wingdings"/>
    </w:rPr>
  </w:style>
  <w:style w:type="character" w:customStyle="1" w:styleId="WW8Num10z0">
    <w:name w:val="WW8Num10z0"/>
    <w:rsid w:val="00536C01"/>
    <w:rPr>
      <w:rFonts w:ascii="Wingdings" w:hAnsi="Wingdings"/>
    </w:rPr>
  </w:style>
  <w:style w:type="character" w:customStyle="1" w:styleId="WW8Num11z0">
    <w:name w:val="WW8Num11z0"/>
    <w:rsid w:val="00536C01"/>
    <w:rPr>
      <w:rFonts w:ascii="Wingdings" w:hAnsi="Wingdings" w:cs="Wingdings"/>
    </w:rPr>
  </w:style>
  <w:style w:type="character" w:customStyle="1" w:styleId="WW8Num11z1">
    <w:name w:val="WW8Num11z1"/>
    <w:rsid w:val="00536C01"/>
    <w:rPr>
      <w:rFonts w:eastAsia="MS Mincho"/>
    </w:rPr>
  </w:style>
  <w:style w:type="character" w:customStyle="1" w:styleId="WW8Num11z2">
    <w:name w:val="WW8Num11z2"/>
    <w:rsid w:val="00536C01"/>
    <w:rPr>
      <w:rFonts w:ascii="Wingdings" w:hAnsi="Wingdings"/>
    </w:rPr>
  </w:style>
  <w:style w:type="character" w:customStyle="1" w:styleId="WW8Num13z0">
    <w:name w:val="WW8Num13z0"/>
    <w:rsid w:val="00536C01"/>
    <w:rPr>
      <w:rFonts w:ascii="Times New Roman" w:hAnsi="Times New Roman" w:cs="Times New Roman"/>
      <w:sz w:val="16"/>
      <w:szCs w:val="16"/>
    </w:rPr>
  </w:style>
  <w:style w:type="character" w:customStyle="1" w:styleId="WW8Num13z1">
    <w:name w:val="WW8Num13z1"/>
    <w:rsid w:val="00536C01"/>
    <w:rPr>
      <w:rFonts w:ascii="Wingdings" w:hAnsi="Wingdings" w:cs="Wingdings"/>
    </w:rPr>
  </w:style>
  <w:style w:type="character" w:customStyle="1" w:styleId="WW8Num14z0">
    <w:name w:val="WW8Num14z0"/>
    <w:rsid w:val="00536C01"/>
    <w:rPr>
      <w:rFonts w:ascii="Wingdings" w:hAnsi="Wingdings"/>
      <w:color w:val="auto"/>
      <w:spacing w:val="0"/>
      <w:w w:val="100"/>
      <w:position w:val="1"/>
      <w:sz w:val="13"/>
      <w:szCs w:val="13"/>
    </w:rPr>
  </w:style>
  <w:style w:type="character" w:customStyle="1" w:styleId="WW8Num14z1">
    <w:name w:val="WW8Num14z1"/>
    <w:rsid w:val="00536C01"/>
    <w:rPr>
      <w:rFonts w:ascii="Wingdings" w:hAnsi="Wingdings"/>
    </w:rPr>
  </w:style>
  <w:style w:type="character" w:customStyle="1" w:styleId="WW8Num15z0">
    <w:name w:val="WW8Num15z0"/>
    <w:rsid w:val="00536C01"/>
    <w:rPr>
      <w:rFonts w:ascii="Book Antiqua" w:eastAsia="SimHei" w:hAnsi="Book Antiqua" w:cs="Book Antiqua"/>
      <w:b/>
      <w:bCs/>
      <w:i w:val="0"/>
      <w:iCs w:val="0"/>
      <w:caps w:val="0"/>
      <w:smallCaps w:val="0"/>
      <w:strike w:val="0"/>
      <w:dstrike w:val="0"/>
      <w:vanish w:val="0"/>
      <w:color w:val="000000"/>
      <w:position w:val="0"/>
      <w:sz w:val="144"/>
      <w:szCs w:val="144"/>
      <w:vertAlign w:val="baseline"/>
    </w:rPr>
  </w:style>
  <w:style w:type="character" w:customStyle="1" w:styleId="WW8Num15z1">
    <w:name w:val="WW8Num15z1"/>
    <w:rsid w:val="00536C01"/>
    <w:rPr>
      <w:rFonts w:ascii="Book Antiqua" w:eastAsia="SimHei" w:hAnsi="Book Antiqua" w:cs="Book Antiqua"/>
      <w:b/>
      <w:bCs/>
      <w:i w:val="0"/>
      <w:iCs w:val="0"/>
      <w:caps w:val="0"/>
      <w:smallCaps w:val="0"/>
      <w:strike w:val="0"/>
      <w:dstrike w:val="0"/>
      <w:vanish w:val="0"/>
      <w:color w:val="000000"/>
      <w:spacing w:val="0"/>
      <w:kern w:val="1"/>
      <w:position w:val="0"/>
      <w:sz w:val="36"/>
      <w:szCs w:val="36"/>
      <w:vertAlign w:val="baseline"/>
    </w:rPr>
  </w:style>
  <w:style w:type="character" w:customStyle="1" w:styleId="WW8Num15z2">
    <w:name w:val="WW8Num15z2"/>
    <w:rsid w:val="00536C01"/>
    <w:rPr>
      <w:rFonts w:ascii="Book Antiqua" w:eastAsia="SimHei" w:hAnsi="Book Antiqua" w:cs="Book Antiqua"/>
      <w:b/>
      <w:bCs/>
      <w:i w:val="0"/>
      <w:iCs w:val="0"/>
      <w:caps w:val="0"/>
      <w:smallCaps w:val="0"/>
      <w:strike w:val="0"/>
      <w:dstrike w:val="0"/>
      <w:vanish w:val="0"/>
      <w:color w:val="000000"/>
      <w:kern w:val="1"/>
      <w:position w:val="0"/>
      <w:sz w:val="32"/>
      <w:szCs w:val="32"/>
      <w:vertAlign w:val="baseline"/>
    </w:rPr>
  </w:style>
  <w:style w:type="character" w:customStyle="1" w:styleId="WW8Num15z3">
    <w:name w:val="WW8Num15z3"/>
    <w:rsid w:val="00536C01"/>
    <w:rPr>
      <w:rFonts w:ascii="Arial" w:hAnsi="Arial" w:cs="Arial"/>
      <w:b/>
      <w:bCs/>
      <w:i w:val="0"/>
      <w:iCs w:val="0"/>
      <w:caps w:val="0"/>
      <w:smallCaps w:val="0"/>
      <w:strike w:val="0"/>
      <w:dstrike w:val="0"/>
      <w:vanish w:val="0"/>
      <w:color w:val="000000"/>
      <w:position w:val="0"/>
      <w:sz w:val="20"/>
      <w:szCs w:val="20"/>
      <w:vertAlign w:val="baseline"/>
    </w:rPr>
  </w:style>
  <w:style w:type="character" w:customStyle="1" w:styleId="WW8Num15z4">
    <w:name w:val="WW8Num15z4"/>
    <w:rsid w:val="00536C01"/>
    <w:rPr>
      <w:rFonts w:ascii="Times New Roman" w:eastAsia="SimHei" w:hAnsi="Times New Roman" w:cs="Times New Roman"/>
      <w:b/>
      <w:bCs/>
      <w:i w:val="0"/>
      <w:iCs w:val="0"/>
      <w:sz w:val="24"/>
      <w:szCs w:val="24"/>
      <w:u w:val="none"/>
    </w:rPr>
  </w:style>
  <w:style w:type="character" w:customStyle="1" w:styleId="WW8Num15z5">
    <w:name w:val="WW8Num15z5"/>
    <w:rsid w:val="00536C01"/>
    <w:rPr>
      <w:rFonts w:ascii="Book Antiqua" w:hAnsi="Book Antiqua" w:cs="Times New Roman"/>
      <w:b/>
      <w:bCs/>
      <w:i w:val="0"/>
      <w:iCs w:val="0"/>
      <w:color w:val="auto"/>
      <w:sz w:val="21"/>
      <w:szCs w:val="21"/>
    </w:rPr>
  </w:style>
  <w:style w:type="character" w:customStyle="1" w:styleId="WW8Num15z6">
    <w:name w:val="WW8Num15z6"/>
    <w:rsid w:val="00536C01"/>
    <w:rPr>
      <w:rFonts w:ascii="Times New Roman" w:hAnsi="Times New Roman" w:cs="Book Antiqua"/>
      <w:b w:val="0"/>
      <w:bCs/>
      <w:i w:val="0"/>
      <w:iCs w:val="0"/>
      <w:sz w:val="21"/>
      <w:szCs w:val="21"/>
      <w:u w:val="none"/>
    </w:rPr>
  </w:style>
  <w:style w:type="character" w:customStyle="1" w:styleId="WW8Num15z7">
    <w:name w:val="WW8Num15z7"/>
    <w:rsid w:val="00536C01"/>
    <w:rPr>
      <w:rFonts w:ascii="Times New Roman" w:hAnsi="Times New Roman" w:cs="Book Antiqua"/>
      <w:b/>
      <w:bCs/>
      <w:i w:val="0"/>
      <w:iCs w:val="0"/>
      <w:strike w:val="0"/>
      <w:dstrike w:val="0"/>
      <w:color w:val="auto"/>
      <w:position w:val="0"/>
      <w:sz w:val="21"/>
      <w:szCs w:val="21"/>
      <w:vertAlign w:val="baseline"/>
    </w:rPr>
  </w:style>
  <w:style w:type="character" w:customStyle="1" w:styleId="WW8Num15z8">
    <w:name w:val="WW8Num15z8"/>
    <w:rsid w:val="00536C01"/>
    <w:rPr>
      <w:rFonts w:ascii="Times New Roman" w:eastAsia="SimHei" w:hAnsi="Times New Roman"/>
      <w:b/>
      <w:bCs/>
      <w:i w:val="0"/>
      <w:iCs w:val="0"/>
      <w:color w:val="auto"/>
      <w:sz w:val="21"/>
      <w:szCs w:val="21"/>
    </w:rPr>
  </w:style>
  <w:style w:type="character" w:customStyle="1" w:styleId="WW8Num17z0">
    <w:name w:val="WW8Num17z0"/>
    <w:rsid w:val="00536C01"/>
    <w:rPr>
      <w:rFonts w:ascii="Wingdings" w:hAnsi="Wingdings" w:cs="Wingdings"/>
    </w:rPr>
  </w:style>
  <w:style w:type="character" w:customStyle="1" w:styleId="WW8Num17z1">
    <w:name w:val="WW8Num17z1"/>
    <w:rsid w:val="00536C01"/>
    <w:rPr>
      <w:rFonts w:ascii="Wingdings" w:hAnsi="Wingdings"/>
    </w:rPr>
  </w:style>
  <w:style w:type="character" w:customStyle="1" w:styleId="WW8Num18z0">
    <w:name w:val="WW8Num18z0"/>
    <w:rsid w:val="00536C01"/>
    <w:rPr>
      <w:rFonts w:ascii="Wingdings" w:hAnsi="Wingdings"/>
    </w:rPr>
  </w:style>
  <w:style w:type="character" w:customStyle="1" w:styleId="WW8Num20z0">
    <w:name w:val="WW8Num20z0"/>
    <w:rsid w:val="00536C01"/>
    <w:rPr>
      <w:rFonts w:ascii="Wingdings" w:hAnsi="Wingdings"/>
      <w:color w:val="auto"/>
      <w:spacing w:val="0"/>
      <w:w w:val="100"/>
      <w:position w:val="1"/>
      <w:sz w:val="16"/>
      <w:szCs w:val="16"/>
    </w:rPr>
  </w:style>
  <w:style w:type="character" w:customStyle="1" w:styleId="WW8Num20z1">
    <w:name w:val="WW8Num20z1"/>
    <w:rsid w:val="00536C01"/>
    <w:rPr>
      <w:rFonts w:ascii="Wingdings" w:hAnsi="Wingdings"/>
    </w:rPr>
  </w:style>
  <w:style w:type="character" w:customStyle="1" w:styleId="WW8Num25z0">
    <w:name w:val="WW8Num25z0"/>
    <w:rsid w:val="00536C01"/>
    <w:rPr>
      <w:rFonts w:ascii="Wingdings" w:hAnsi="Wingdings" w:cs="Wingdings"/>
      <w:b w:val="0"/>
      <w:bCs w:val="0"/>
      <w:i w:val="0"/>
      <w:iCs w:val="0"/>
      <w:caps w:val="0"/>
      <w:smallCaps w:val="0"/>
      <w:strike w:val="0"/>
      <w:dstrike w:val="0"/>
      <w:vanish w:val="0"/>
      <w:color w:val="000000"/>
      <w:spacing w:val="0"/>
      <w:w w:val="100"/>
      <w:position w:val="2"/>
      <w:sz w:val="16"/>
      <w:szCs w:val="16"/>
    </w:rPr>
  </w:style>
  <w:style w:type="character" w:customStyle="1" w:styleId="WW8Num25z1">
    <w:name w:val="WW8Num25z1"/>
    <w:rsid w:val="00536C01"/>
    <w:rPr>
      <w:rFonts w:ascii="Wingdings" w:hAnsi="Wingdings"/>
    </w:rPr>
  </w:style>
  <w:style w:type="character" w:customStyle="1" w:styleId="WW8Num26z0">
    <w:name w:val="WW8Num26z0"/>
    <w:rsid w:val="00536C01"/>
    <w:rPr>
      <w:rFonts w:ascii="Times New Roman" w:eastAsia="PMingLiU" w:hAnsi="Times New Roman" w:cs="Times New Roman"/>
    </w:rPr>
  </w:style>
  <w:style w:type="character" w:customStyle="1" w:styleId="WW8Num26z1">
    <w:name w:val="WW8Num26z1"/>
    <w:rsid w:val="00536C01"/>
    <w:rPr>
      <w:rFonts w:ascii="Wingdings" w:hAnsi="Wingdings"/>
    </w:rPr>
  </w:style>
  <w:style w:type="character" w:customStyle="1" w:styleId="WW8Num28z0">
    <w:name w:val="WW8Num28z0"/>
    <w:rsid w:val="00536C01"/>
    <w:rPr>
      <w:rFonts w:ascii="Times New Roman" w:eastAsia="SimSun" w:hAnsi="Times New Roman" w:cs="Book Antiqua"/>
      <w:b/>
      <w:bCs/>
      <w:i w:val="0"/>
      <w:iCs w:val="0"/>
      <w:caps w:val="0"/>
      <w:smallCaps w:val="0"/>
      <w:strike w:val="0"/>
      <w:dstrike w:val="0"/>
      <w:vanish w:val="0"/>
      <w:color w:val="000000"/>
      <w:position w:val="0"/>
      <w:sz w:val="144"/>
      <w:szCs w:val="144"/>
      <w:vertAlign w:val="baseline"/>
    </w:rPr>
  </w:style>
  <w:style w:type="character" w:customStyle="1" w:styleId="WW8Num28z1">
    <w:name w:val="WW8Num28z1"/>
    <w:rsid w:val="00536C01"/>
    <w:rPr>
      <w:rFonts w:ascii="Times New Roman" w:eastAsia="SimSun" w:hAnsi="Times New Roman" w:cs="Book Antiqua"/>
      <w:b/>
      <w:bCs/>
      <w:i w:val="0"/>
      <w:iCs w:val="0"/>
      <w:caps w:val="0"/>
      <w:smallCaps w:val="0"/>
      <w:strike w:val="0"/>
      <w:dstrike w:val="0"/>
      <w:vanish w:val="0"/>
      <w:color w:val="000000"/>
      <w:spacing w:val="0"/>
      <w:kern w:val="1"/>
      <w:position w:val="0"/>
      <w:sz w:val="36"/>
      <w:szCs w:val="36"/>
      <w:vertAlign w:val="baseline"/>
    </w:rPr>
  </w:style>
  <w:style w:type="character" w:customStyle="1" w:styleId="WW8Num28z2">
    <w:name w:val="WW8Num28z2"/>
    <w:rsid w:val="00536C01"/>
    <w:rPr>
      <w:rFonts w:ascii="Times New Roman" w:eastAsia="SimSun" w:hAnsi="Times New Roman" w:cs="Book Antiqua"/>
      <w:b/>
      <w:bCs/>
      <w:i w:val="0"/>
      <w:iCs w:val="0"/>
      <w:caps w:val="0"/>
      <w:smallCaps w:val="0"/>
      <w:strike w:val="0"/>
      <w:dstrike w:val="0"/>
      <w:vanish w:val="0"/>
      <w:color w:val="000000"/>
      <w:kern w:val="1"/>
      <w:position w:val="0"/>
      <w:sz w:val="32"/>
      <w:szCs w:val="32"/>
      <w:vertAlign w:val="baseline"/>
    </w:rPr>
  </w:style>
  <w:style w:type="character" w:customStyle="1" w:styleId="WW8Num28z3">
    <w:name w:val="WW8Num28z3"/>
    <w:rsid w:val="00536C01"/>
    <w:rPr>
      <w:rFonts w:ascii="Arial" w:hAnsi="Arial" w:cs="Arial"/>
      <w:b/>
      <w:bCs/>
      <w:i w:val="0"/>
      <w:iCs w:val="0"/>
      <w:caps w:val="0"/>
      <w:smallCaps w:val="0"/>
      <w:strike w:val="0"/>
      <w:dstrike w:val="0"/>
      <w:vanish w:val="0"/>
      <w:color w:val="000000"/>
      <w:position w:val="0"/>
      <w:sz w:val="20"/>
      <w:szCs w:val="20"/>
      <w:vertAlign w:val="baseline"/>
    </w:rPr>
  </w:style>
  <w:style w:type="character" w:customStyle="1" w:styleId="WW8Num28z4">
    <w:name w:val="WW8Num28z4"/>
    <w:rsid w:val="00536C01"/>
    <w:rPr>
      <w:rFonts w:ascii="Times New Roman" w:hAnsi="Times New Roman" w:cs="Times New Roman"/>
      <w:b/>
      <w:bCs/>
      <w:i w:val="0"/>
      <w:iCs w:val="0"/>
      <w:sz w:val="21"/>
      <w:szCs w:val="21"/>
      <w:u w:val="none"/>
    </w:rPr>
  </w:style>
  <w:style w:type="character" w:customStyle="1" w:styleId="WW8Num28z5">
    <w:name w:val="WW8Num28z5"/>
    <w:rsid w:val="00536C01"/>
    <w:rPr>
      <w:rFonts w:ascii="Arial" w:hAnsi="Arial" w:cs="Times New Roman"/>
      <w:b w:val="0"/>
      <w:bCs/>
      <w:i w:val="0"/>
      <w:iCs w:val="0"/>
      <w:color w:val="auto"/>
      <w:sz w:val="21"/>
      <w:szCs w:val="21"/>
    </w:rPr>
  </w:style>
  <w:style w:type="character" w:customStyle="1" w:styleId="WW8Num28z6">
    <w:name w:val="WW8Num28z6"/>
    <w:rsid w:val="00536C01"/>
    <w:rPr>
      <w:rFonts w:ascii="Times New Roman" w:eastAsia="SimSun" w:hAnsi="Times New Roman" w:cs="Book Antiqua"/>
      <w:b/>
      <w:bCs/>
      <w:i w:val="0"/>
      <w:iCs w:val="0"/>
      <w:sz w:val="21"/>
      <w:szCs w:val="21"/>
      <w:u w:val="none"/>
    </w:rPr>
  </w:style>
  <w:style w:type="character" w:customStyle="1" w:styleId="WW8Num28z7">
    <w:name w:val="WW8Num28z7"/>
    <w:rsid w:val="00536C01"/>
    <w:rPr>
      <w:rFonts w:ascii="Times New Roman" w:hAnsi="Times New Roman" w:cs="Book Antiqua"/>
      <w:b/>
      <w:bCs/>
      <w:i w:val="0"/>
      <w:iCs w:val="0"/>
      <w:strike w:val="0"/>
      <w:dstrike w:val="0"/>
      <w:color w:val="auto"/>
      <w:position w:val="0"/>
      <w:sz w:val="21"/>
      <w:szCs w:val="21"/>
      <w:vertAlign w:val="baseline"/>
    </w:rPr>
  </w:style>
  <w:style w:type="character" w:customStyle="1" w:styleId="WW8Num28z8">
    <w:name w:val="WW8Num28z8"/>
    <w:rsid w:val="00536C01"/>
    <w:rPr>
      <w:rFonts w:ascii="Book Antiqua" w:eastAsia="SimSun" w:hAnsi="Book Antiqua"/>
      <w:b/>
      <w:bCs/>
      <w:i w:val="0"/>
      <w:iCs w:val="0"/>
      <w:color w:val="000000"/>
      <w:sz w:val="28"/>
      <w:szCs w:val="28"/>
    </w:rPr>
  </w:style>
  <w:style w:type="character" w:customStyle="1" w:styleId="WW8Num29z0">
    <w:name w:val="WW8Num29z0"/>
    <w:rsid w:val="00536C01"/>
    <w:rPr>
      <w:rFonts w:ascii="Symbol" w:hAnsi="Symbol"/>
    </w:rPr>
  </w:style>
  <w:style w:type="character" w:customStyle="1" w:styleId="WW8Num29z1">
    <w:name w:val="WW8Num29z1"/>
    <w:rsid w:val="00536C01"/>
    <w:rPr>
      <w:rFonts w:ascii="Courier New" w:hAnsi="Courier New" w:cs="Courier New"/>
    </w:rPr>
  </w:style>
  <w:style w:type="character" w:customStyle="1" w:styleId="WW8Num29z2">
    <w:name w:val="WW8Num29z2"/>
    <w:rsid w:val="00536C01"/>
    <w:rPr>
      <w:rFonts w:ascii="Wingdings" w:hAnsi="Wingdings"/>
    </w:rPr>
  </w:style>
  <w:style w:type="character" w:customStyle="1" w:styleId="WW8Num30z0">
    <w:name w:val="WW8Num30z0"/>
    <w:rsid w:val="00536C01"/>
    <w:rPr>
      <w:rFonts w:ascii="Wingdings" w:hAnsi="Wingdings" w:cs="Wingdings"/>
      <w:position w:val="1"/>
      <w:sz w:val="13"/>
      <w:szCs w:val="13"/>
    </w:rPr>
  </w:style>
  <w:style w:type="character" w:customStyle="1" w:styleId="WW8Num30z1">
    <w:name w:val="WW8Num30z1"/>
    <w:rsid w:val="00536C01"/>
    <w:rPr>
      <w:rFonts w:ascii="Wingdings" w:hAnsi="Wingdings"/>
    </w:rPr>
  </w:style>
  <w:style w:type="character" w:customStyle="1" w:styleId="WW8Num31z0">
    <w:name w:val="WW8Num31z0"/>
    <w:rsid w:val="00536C01"/>
    <w:rPr>
      <w:rFonts w:ascii="Wingdings" w:hAnsi="Wingdings"/>
    </w:rPr>
  </w:style>
  <w:style w:type="character" w:customStyle="1" w:styleId="WW8Num33z0">
    <w:name w:val="WW8Num33z0"/>
    <w:rsid w:val="00536C01"/>
    <w:rPr>
      <w:rFonts w:ascii="Wingdings" w:eastAsia="SimSun" w:hAnsi="Wingdings"/>
      <w:b w:val="0"/>
      <w:i w:val="0"/>
      <w:color w:val="auto"/>
      <w:position w:val="3"/>
      <w:sz w:val="13"/>
      <w:szCs w:val="13"/>
    </w:rPr>
  </w:style>
  <w:style w:type="character" w:customStyle="1" w:styleId="WW8Num33z1">
    <w:name w:val="WW8Num33z1"/>
    <w:rsid w:val="00536C01"/>
    <w:rPr>
      <w:rFonts w:ascii="Wingdings" w:hAnsi="Wingdings"/>
    </w:rPr>
  </w:style>
  <w:style w:type="character" w:customStyle="1" w:styleId="11">
    <w:name w:val="預設段落字型1"/>
    <w:rsid w:val="00536C01"/>
  </w:style>
  <w:style w:type="character" w:styleId="Hyperlink">
    <w:name w:val="Hyperlink"/>
    <w:uiPriority w:val="99"/>
    <w:rsid w:val="00536C01"/>
    <w:rPr>
      <w:color w:val="0000FF"/>
      <w:u w:val="none"/>
    </w:rPr>
  </w:style>
  <w:style w:type="character" w:customStyle="1" w:styleId="a1">
    <w:name w:val="脚注符"/>
    <w:basedOn w:val="11"/>
    <w:rsid w:val="00536C01"/>
    <w:rPr>
      <w:vertAlign w:val="superscript"/>
    </w:rPr>
  </w:style>
  <w:style w:type="character" w:customStyle="1" w:styleId="12">
    <w:name w:val="註解參照1"/>
    <w:basedOn w:val="11"/>
    <w:rsid w:val="00536C01"/>
    <w:rPr>
      <w:sz w:val="21"/>
      <w:szCs w:val="21"/>
    </w:rPr>
  </w:style>
  <w:style w:type="character" w:customStyle="1" w:styleId="a2">
    <w:name w:val="尾标符"/>
    <w:basedOn w:val="11"/>
    <w:rsid w:val="00536C01"/>
    <w:rPr>
      <w:vertAlign w:val="superscript"/>
    </w:rPr>
  </w:style>
  <w:style w:type="character" w:customStyle="1" w:styleId="HTMLVariable1">
    <w:name w:val="HTML Variable1"/>
    <w:basedOn w:val="11"/>
    <w:rsid w:val="00536C01"/>
    <w:rPr>
      <w:i/>
      <w:iCs/>
    </w:rPr>
  </w:style>
  <w:style w:type="character" w:customStyle="1" w:styleId="HTMLTypewriter1">
    <w:name w:val="HTML Typewriter1"/>
    <w:basedOn w:val="11"/>
    <w:rsid w:val="00536C01"/>
    <w:rPr>
      <w:rFonts w:ascii="Courier New" w:hAnsi="Courier New" w:cs="Courier New"/>
      <w:sz w:val="20"/>
      <w:szCs w:val="20"/>
    </w:rPr>
  </w:style>
  <w:style w:type="character" w:customStyle="1" w:styleId="HTMLCode1">
    <w:name w:val="HTML Code1"/>
    <w:basedOn w:val="11"/>
    <w:rsid w:val="00536C01"/>
    <w:rPr>
      <w:rFonts w:ascii="Courier New" w:hAnsi="Courier New" w:cs="Courier New"/>
      <w:sz w:val="20"/>
      <w:szCs w:val="20"/>
    </w:rPr>
  </w:style>
  <w:style w:type="character" w:customStyle="1" w:styleId="HTMLDefinition1">
    <w:name w:val="HTML Definition1"/>
    <w:basedOn w:val="11"/>
    <w:rsid w:val="00536C01"/>
    <w:rPr>
      <w:i/>
      <w:iCs/>
    </w:rPr>
  </w:style>
  <w:style w:type="character" w:customStyle="1" w:styleId="HTMLKeyboard1">
    <w:name w:val="HTML Keyboard1"/>
    <w:basedOn w:val="11"/>
    <w:rsid w:val="00536C01"/>
    <w:rPr>
      <w:rFonts w:ascii="Courier New" w:hAnsi="Courier New" w:cs="Courier New"/>
      <w:sz w:val="20"/>
      <w:szCs w:val="20"/>
    </w:rPr>
  </w:style>
  <w:style w:type="character" w:customStyle="1" w:styleId="HTMLAcronym1">
    <w:name w:val="HTML Acronym1"/>
    <w:basedOn w:val="11"/>
    <w:rsid w:val="00536C01"/>
  </w:style>
  <w:style w:type="character" w:customStyle="1" w:styleId="HTMLSample1">
    <w:name w:val="HTML Sample1"/>
    <w:basedOn w:val="11"/>
    <w:rsid w:val="00536C01"/>
    <w:rPr>
      <w:rFonts w:ascii="Courier New" w:hAnsi="Courier New" w:cs="Courier New"/>
    </w:rPr>
  </w:style>
  <w:style w:type="character" w:customStyle="1" w:styleId="HTMLCite1">
    <w:name w:val="HTML Cite1"/>
    <w:basedOn w:val="11"/>
    <w:rsid w:val="00536C01"/>
    <w:rPr>
      <w:i/>
      <w:iCs/>
    </w:rPr>
  </w:style>
  <w:style w:type="character" w:styleId="Emphasis">
    <w:name w:val="Emphasis"/>
    <w:basedOn w:val="11"/>
    <w:qFormat/>
    <w:rsid w:val="00536C01"/>
    <w:rPr>
      <w:i/>
      <w:iCs/>
    </w:rPr>
  </w:style>
  <w:style w:type="character" w:styleId="LineNumber">
    <w:name w:val="line number"/>
    <w:basedOn w:val="11"/>
    <w:rsid w:val="00536C01"/>
  </w:style>
  <w:style w:type="character" w:styleId="Strong">
    <w:name w:val="Strong"/>
    <w:basedOn w:val="11"/>
    <w:uiPriority w:val="22"/>
    <w:qFormat/>
    <w:rsid w:val="00536C01"/>
    <w:rPr>
      <w:b/>
      <w:bCs/>
    </w:rPr>
  </w:style>
  <w:style w:type="character" w:styleId="PageNumber">
    <w:name w:val="page number"/>
    <w:basedOn w:val="11"/>
    <w:rsid w:val="00536C01"/>
  </w:style>
  <w:style w:type="character" w:styleId="FollowedHyperlink">
    <w:name w:val="FollowedHyperlink"/>
    <w:rsid w:val="00536C01"/>
    <w:rPr>
      <w:color w:val="800080"/>
      <w:u w:val="none"/>
    </w:rPr>
  </w:style>
  <w:style w:type="character" w:customStyle="1" w:styleId="TableDescriptionChar">
    <w:name w:val="Table Description Char"/>
    <w:basedOn w:val="11"/>
    <w:rsid w:val="00536C01"/>
    <w:rPr>
      <w:rFonts w:eastAsia="SimHei" w:cs="Arial"/>
      <w:spacing w:val="-4"/>
      <w:kern w:val="1"/>
      <w:sz w:val="21"/>
      <w:szCs w:val="21"/>
      <w:lang w:val="en-US" w:eastAsia="ar-SA" w:bidi="ar-SA"/>
    </w:rPr>
  </w:style>
  <w:style w:type="character" w:customStyle="1" w:styleId="BlockLabelChar">
    <w:name w:val="Block Label Char"/>
    <w:basedOn w:val="11"/>
    <w:rsid w:val="00536C01"/>
    <w:rPr>
      <w:rFonts w:ascii="Book Antiqua" w:eastAsia="SimHei" w:hAnsi="Book Antiqua" w:cs="Book Antiqua"/>
      <w:b/>
      <w:bCs/>
      <w:sz w:val="26"/>
      <w:szCs w:val="26"/>
      <w:lang w:val="en-US" w:eastAsia="ar-SA" w:bidi="ar-SA"/>
    </w:rPr>
  </w:style>
  <w:style w:type="character" w:customStyle="1" w:styleId="a3">
    <w:name w:val="编号字符"/>
    <w:rsid w:val="00536C01"/>
  </w:style>
  <w:style w:type="paragraph" w:customStyle="1" w:styleId="13">
    <w:name w:val="标题1"/>
    <w:basedOn w:val="Normal"/>
    <w:next w:val="BodyText"/>
    <w:rsid w:val="00536C01"/>
    <w:pPr>
      <w:keepNext/>
      <w:widowControl w:val="0"/>
      <w:suppressAutoHyphens/>
      <w:snapToGrid w:val="0"/>
      <w:spacing w:before="240" w:after="120" w:line="240" w:lineRule="atLeast"/>
      <w:ind w:left="1701"/>
    </w:pPr>
    <w:rPr>
      <w:rFonts w:ascii="Arial" w:eastAsia="SimSun" w:hAnsi="Arial" w:cs="Mangal"/>
      <w:kern w:val="1"/>
      <w:sz w:val="28"/>
      <w:szCs w:val="28"/>
      <w:lang w:eastAsia="ar-SA"/>
    </w:rPr>
  </w:style>
  <w:style w:type="paragraph" w:styleId="BodyText">
    <w:name w:val="Body Text"/>
    <w:aliases w:val="正文文字"/>
    <w:basedOn w:val="Normal"/>
    <w:link w:val="BodyTextChar"/>
    <w:rsid w:val="00536C01"/>
    <w:pPr>
      <w:widowControl w:val="0"/>
      <w:suppressAutoHyphens/>
      <w:snapToGrid w:val="0"/>
      <w:spacing w:before="160" w:after="120" w:line="240" w:lineRule="atLeast"/>
      <w:ind w:left="1701"/>
    </w:pPr>
    <w:rPr>
      <w:rFonts w:eastAsia="SimSun" w:cs="Arial"/>
      <w:kern w:val="1"/>
      <w:sz w:val="21"/>
      <w:szCs w:val="21"/>
      <w:lang w:eastAsia="ar-SA"/>
    </w:rPr>
  </w:style>
  <w:style w:type="character" w:customStyle="1" w:styleId="BodyTextChar">
    <w:name w:val="Body Text Char"/>
    <w:aliases w:val="正文文字 Char"/>
    <w:basedOn w:val="DefaultParagraphFont"/>
    <w:link w:val="BodyText"/>
    <w:rsid w:val="00536C01"/>
    <w:rPr>
      <w:rFonts w:ascii="Times New Roman" w:eastAsia="SimSun" w:hAnsi="Times New Roman" w:cs="Arial"/>
      <w:kern w:val="1"/>
      <w:sz w:val="21"/>
      <w:szCs w:val="21"/>
      <w:lang w:eastAsia="ar-SA"/>
    </w:rPr>
  </w:style>
  <w:style w:type="paragraph" w:styleId="List">
    <w:name w:val="List"/>
    <w:basedOn w:val="Normal"/>
    <w:rsid w:val="00536C01"/>
    <w:pPr>
      <w:widowControl w:val="0"/>
      <w:suppressAutoHyphens/>
      <w:snapToGrid w:val="0"/>
      <w:spacing w:before="160" w:after="160" w:line="240" w:lineRule="atLeast"/>
      <w:ind w:left="200" w:hanging="200"/>
    </w:pPr>
    <w:rPr>
      <w:rFonts w:eastAsia="SimSun" w:cs="Arial"/>
      <w:kern w:val="1"/>
      <w:sz w:val="21"/>
      <w:szCs w:val="21"/>
      <w:lang w:eastAsia="ar-SA"/>
    </w:rPr>
  </w:style>
  <w:style w:type="paragraph" w:customStyle="1" w:styleId="14">
    <w:name w:val="题注1"/>
    <w:basedOn w:val="Normal"/>
    <w:rsid w:val="00536C01"/>
    <w:pPr>
      <w:widowControl w:val="0"/>
      <w:suppressLineNumbers/>
      <w:suppressAutoHyphens/>
      <w:snapToGrid w:val="0"/>
      <w:spacing w:before="120" w:after="120" w:line="240" w:lineRule="atLeast"/>
      <w:ind w:left="1701"/>
    </w:pPr>
    <w:rPr>
      <w:rFonts w:eastAsia="SimSun" w:cs="Mangal"/>
      <w:i/>
      <w:iCs/>
      <w:kern w:val="1"/>
      <w:szCs w:val="24"/>
      <w:lang w:eastAsia="ar-SA"/>
    </w:rPr>
  </w:style>
  <w:style w:type="paragraph" w:customStyle="1" w:styleId="a4">
    <w:name w:val="目录"/>
    <w:basedOn w:val="Normal"/>
    <w:rsid w:val="00536C01"/>
    <w:pPr>
      <w:widowControl w:val="0"/>
      <w:suppressLineNumbers/>
      <w:suppressAutoHyphens/>
      <w:snapToGrid w:val="0"/>
      <w:spacing w:before="160" w:after="160" w:line="240" w:lineRule="atLeast"/>
      <w:ind w:left="1701"/>
    </w:pPr>
    <w:rPr>
      <w:rFonts w:eastAsia="SimSun" w:cs="Mangal"/>
      <w:kern w:val="1"/>
      <w:sz w:val="21"/>
      <w:szCs w:val="21"/>
      <w:lang w:eastAsia="ar-SA"/>
    </w:rPr>
  </w:style>
  <w:style w:type="paragraph" w:customStyle="1" w:styleId="BlockLabel">
    <w:name w:val="Block Label"/>
    <w:basedOn w:val="Normal"/>
    <w:next w:val="Normal"/>
    <w:rsid w:val="00536C01"/>
    <w:pPr>
      <w:keepNext/>
      <w:keepLines/>
      <w:widowControl w:val="0"/>
      <w:suppressAutoHyphens/>
      <w:snapToGrid w:val="0"/>
      <w:spacing w:before="300" w:after="80" w:line="240" w:lineRule="atLeast"/>
    </w:pPr>
    <w:rPr>
      <w:rFonts w:ascii="Book Antiqua" w:eastAsia="SimHei" w:hAnsi="Book Antiqua" w:cs="Book Antiqua"/>
      <w:b/>
      <w:bCs/>
      <w:kern w:val="1"/>
      <w:sz w:val="26"/>
      <w:szCs w:val="26"/>
      <w:lang w:eastAsia="ar-SA"/>
    </w:rPr>
  </w:style>
  <w:style w:type="paragraph" w:customStyle="1" w:styleId="Cover1">
    <w:name w:val="Cover1"/>
    <w:basedOn w:val="Normal"/>
    <w:rsid w:val="00536C01"/>
    <w:pPr>
      <w:widowControl w:val="0"/>
      <w:suppressAutoHyphens/>
      <w:snapToGrid w:val="0"/>
      <w:spacing w:before="80" w:after="80" w:line="240" w:lineRule="atLeast"/>
      <w:ind w:left="1701"/>
    </w:pPr>
    <w:rPr>
      <w:rFonts w:ascii="Arial" w:eastAsia="SimSun" w:hAnsi="Arial" w:cs="Arial"/>
      <w:b/>
      <w:bCs/>
      <w:kern w:val="1"/>
      <w:sz w:val="40"/>
      <w:szCs w:val="40"/>
      <w:lang w:eastAsia="ar-SA"/>
    </w:rPr>
  </w:style>
  <w:style w:type="paragraph" w:customStyle="1" w:styleId="Cover3">
    <w:name w:val="Cover 3"/>
    <w:basedOn w:val="Normal"/>
    <w:rsid w:val="00536C01"/>
    <w:pPr>
      <w:widowControl w:val="0"/>
      <w:suppressAutoHyphens/>
      <w:snapToGrid w:val="0"/>
      <w:spacing w:before="80" w:after="80" w:line="240" w:lineRule="atLeast"/>
    </w:pPr>
    <w:rPr>
      <w:rFonts w:eastAsia="Times New Roman" w:cs="Arial"/>
      <w:b/>
      <w:bCs/>
      <w:spacing w:val="-4"/>
      <w:kern w:val="1"/>
      <w:lang w:eastAsia="ar-SA"/>
    </w:rPr>
  </w:style>
  <w:style w:type="paragraph" w:customStyle="1" w:styleId="Cover4">
    <w:name w:val="Cover 4"/>
    <w:basedOn w:val="Cover3"/>
    <w:rsid w:val="00536C01"/>
    <w:pPr>
      <w:spacing w:before="0" w:after="0" w:line="240" w:lineRule="auto"/>
      <w:jc w:val="both"/>
    </w:pPr>
    <w:rPr>
      <w:sz w:val="21"/>
      <w:szCs w:val="21"/>
    </w:rPr>
  </w:style>
  <w:style w:type="paragraph" w:customStyle="1" w:styleId="Cover5">
    <w:name w:val="Cover 5"/>
    <w:basedOn w:val="Normal"/>
    <w:rsid w:val="00536C01"/>
    <w:pPr>
      <w:widowControl w:val="0"/>
      <w:suppressAutoHyphens/>
      <w:snapToGrid w:val="0"/>
      <w:spacing w:after="0" w:line="240" w:lineRule="auto"/>
    </w:pPr>
    <w:rPr>
      <w:rFonts w:eastAsia="Times New Roman" w:cs="Arial"/>
      <w:kern w:val="1"/>
      <w:sz w:val="18"/>
      <w:szCs w:val="18"/>
      <w:lang w:eastAsia="ar-SA"/>
    </w:rPr>
  </w:style>
  <w:style w:type="paragraph" w:customStyle="1" w:styleId="Code">
    <w:name w:val="Code"/>
    <w:basedOn w:val="Normal"/>
    <w:rsid w:val="00536C01"/>
    <w:pPr>
      <w:widowControl w:val="0"/>
      <w:suppressAutoHyphens/>
      <w:autoSpaceDE w:val="0"/>
      <w:snapToGrid w:val="0"/>
      <w:spacing w:after="0" w:line="360" w:lineRule="auto"/>
      <w:ind w:left="1701"/>
    </w:pPr>
    <w:rPr>
      <w:rFonts w:ascii="Courier New" w:eastAsia="SimSun" w:hAnsi="Courier New" w:cs="Arial"/>
      <w:kern w:val="1"/>
      <w:sz w:val="18"/>
      <w:szCs w:val="21"/>
      <w:lang w:eastAsia="ar-SA"/>
    </w:rPr>
  </w:style>
  <w:style w:type="paragraph" w:customStyle="1" w:styleId="Figure">
    <w:name w:val="Figure"/>
    <w:basedOn w:val="Normal"/>
    <w:next w:val="Normal"/>
    <w:rsid w:val="00536C01"/>
    <w:pPr>
      <w:keepNext/>
      <w:widowControl w:val="0"/>
      <w:suppressAutoHyphens/>
      <w:snapToGrid w:val="0"/>
      <w:spacing w:before="160" w:after="160" w:line="240" w:lineRule="atLeast"/>
      <w:ind w:left="1701"/>
    </w:pPr>
    <w:rPr>
      <w:rFonts w:eastAsia="SimSun" w:cs="Arial"/>
      <w:kern w:val="1"/>
      <w:sz w:val="21"/>
      <w:szCs w:val="21"/>
      <w:lang w:eastAsia="ar-SA"/>
    </w:rPr>
  </w:style>
  <w:style w:type="paragraph" w:customStyle="1" w:styleId="FigureDescription">
    <w:name w:val="Figure Description"/>
    <w:next w:val="Figure"/>
    <w:rsid w:val="00536C01"/>
    <w:pPr>
      <w:keepNext/>
      <w:widowControl w:val="0"/>
      <w:suppressAutoHyphens/>
      <w:snapToGrid w:val="0"/>
      <w:spacing w:before="320" w:after="80" w:line="240" w:lineRule="atLeast"/>
      <w:outlineLvl w:val="7"/>
    </w:pPr>
    <w:rPr>
      <w:rFonts w:ascii="Times New Roman" w:eastAsia="SimHei" w:hAnsi="Times New Roman" w:cs="Arial"/>
      <w:spacing w:val="-4"/>
      <w:kern w:val="1"/>
      <w:sz w:val="21"/>
      <w:szCs w:val="21"/>
      <w:lang w:eastAsia="ar-SA"/>
    </w:rPr>
  </w:style>
  <w:style w:type="paragraph" w:customStyle="1" w:styleId="FigureText">
    <w:name w:val="Figure Text"/>
    <w:rsid w:val="00536C01"/>
    <w:pPr>
      <w:widowControl w:val="0"/>
      <w:suppressAutoHyphens/>
      <w:snapToGrid w:val="0"/>
      <w:spacing w:after="0" w:line="240" w:lineRule="atLeast"/>
    </w:pPr>
    <w:rPr>
      <w:rFonts w:ascii="Times New Roman" w:eastAsia="SimSun" w:hAnsi="Times New Roman" w:cs="Arial"/>
      <w:sz w:val="18"/>
      <w:szCs w:val="18"/>
      <w:lang w:eastAsia="ar-SA"/>
    </w:rPr>
  </w:style>
  <w:style w:type="paragraph" w:customStyle="1" w:styleId="HeadingLeft">
    <w:name w:val="Heading Left"/>
    <w:basedOn w:val="Normal"/>
    <w:rsid w:val="00536C01"/>
    <w:pPr>
      <w:widowControl w:val="0"/>
      <w:suppressAutoHyphens/>
      <w:snapToGrid w:val="0"/>
      <w:spacing w:after="0" w:line="240" w:lineRule="atLeast"/>
    </w:pPr>
    <w:rPr>
      <w:rFonts w:eastAsia="SimSun" w:cs="Arial"/>
      <w:kern w:val="1"/>
      <w:sz w:val="20"/>
      <w:szCs w:val="20"/>
      <w:lang w:eastAsia="ar-SA"/>
    </w:rPr>
  </w:style>
  <w:style w:type="paragraph" w:customStyle="1" w:styleId="HeadingRight">
    <w:name w:val="Heading Right"/>
    <w:basedOn w:val="Normal"/>
    <w:rsid w:val="00536C01"/>
    <w:pPr>
      <w:widowControl w:val="0"/>
      <w:suppressAutoHyphens/>
      <w:snapToGrid w:val="0"/>
      <w:spacing w:after="0" w:line="240" w:lineRule="atLeast"/>
      <w:jc w:val="right"/>
    </w:pPr>
    <w:rPr>
      <w:rFonts w:eastAsia="SimSun" w:cs="Arial"/>
      <w:kern w:val="1"/>
      <w:sz w:val="20"/>
      <w:szCs w:val="20"/>
      <w:lang w:eastAsia="ar-SA"/>
    </w:rPr>
  </w:style>
  <w:style w:type="paragraph" w:customStyle="1" w:styleId="Heading1NoNumber">
    <w:name w:val="Heading1 No Number"/>
    <w:basedOn w:val="Heading1"/>
    <w:next w:val="Normal"/>
    <w:link w:val="Heading1NoNumberChar"/>
    <w:rsid w:val="00536C01"/>
    <w:pPr>
      <w:pageBreakBefore/>
    </w:pPr>
  </w:style>
  <w:style w:type="paragraph" w:customStyle="1" w:styleId="Heading2NoNumber">
    <w:name w:val="Heading2 No Number"/>
    <w:basedOn w:val="Heading2"/>
    <w:next w:val="Normal"/>
    <w:rsid w:val="00536C01"/>
  </w:style>
  <w:style w:type="paragraph" w:customStyle="1" w:styleId="Heading3NoNumber">
    <w:name w:val="Heading3 No Number"/>
    <w:basedOn w:val="Heading3"/>
    <w:next w:val="Normal"/>
    <w:rsid w:val="00536C01"/>
    <w:rPr>
      <w:rFonts w:cs="Book Antiqua"/>
    </w:rPr>
  </w:style>
  <w:style w:type="paragraph" w:customStyle="1" w:styleId="Heading4NoNumber">
    <w:name w:val="Heading4 No Number"/>
    <w:basedOn w:val="Normal"/>
    <w:rsid w:val="00536C01"/>
    <w:pPr>
      <w:keepNext/>
      <w:widowControl w:val="0"/>
      <w:suppressAutoHyphens/>
      <w:snapToGrid w:val="0"/>
      <w:spacing w:before="200" w:after="160" w:line="240" w:lineRule="atLeast"/>
      <w:ind w:left="1701"/>
    </w:pPr>
    <w:rPr>
      <w:rFonts w:eastAsia="SimSun" w:cs="Arial"/>
      <w:b/>
      <w:bCs/>
      <w:spacing w:val="-4"/>
      <w:kern w:val="1"/>
      <w:sz w:val="21"/>
      <w:szCs w:val="21"/>
      <w:lang w:eastAsia="ar-SA"/>
    </w:rPr>
  </w:style>
  <w:style w:type="paragraph" w:customStyle="1" w:styleId="AboutThisChapter">
    <w:name w:val="About This Chapter"/>
    <w:basedOn w:val="Normal"/>
    <w:next w:val="Normal"/>
    <w:rsid w:val="00536C01"/>
    <w:pPr>
      <w:keepNext/>
      <w:keepLines/>
      <w:widowControl w:val="0"/>
      <w:suppressAutoHyphens/>
      <w:snapToGrid w:val="0"/>
      <w:spacing w:before="600" w:after="560" w:line="240" w:lineRule="atLeast"/>
    </w:pPr>
    <w:rPr>
      <w:rFonts w:ascii="Book Antiqua" w:eastAsia="SimSun" w:hAnsi="Book Antiqua" w:cs="Book Antiqua"/>
      <w:b/>
      <w:bCs/>
      <w:kern w:val="1"/>
      <w:sz w:val="36"/>
      <w:szCs w:val="36"/>
      <w:lang w:eastAsia="ar-SA"/>
    </w:rPr>
  </w:style>
  <w:style w:type="paragraph" w:customStyle="1" w:styleId="ItemList">
    <w:name w:val="Item List"/>
    <w:link w:val="ItemListChar"/>
    <w:rsid w:val="00536C01"/>
    <w:pPr>
      <w:widowControl w:val="0"/>
      <w:numPr>
        <w:numId w:val="15"/>
      </w:numPr>
      <w:suppressAutoHyphens/>
      <w:snapToGrid w:val="0"/>
      <w:spacing w:before="80" w:after="80" w:line="240" w:lineRule="atLeast"/>
    </w:pPr>
    <w:rPr>
      <w:rFonts w:ascii="Times New Roman" w:eastAsia="SimSun" w:hAnsi="Times New Roman" w:cs="Arial"/>
      <w:kern w:val="1"/>
      <w:sz w:val="21"/>
      <w:szCs w:val="21"/>
      <w:lang w:eastAsia="ar-SA"/>
    </w:rPr>
  </w:style>
  <w:style w:type="paragraph" w:customStyle="1" w:styleId="ItemListinTable">
    <w:name w:val="Item List in Table"/>
    <w:basedOn w:val="Normal"/>
    <w:link w:val="ItemListinTableChar"/>
    <w:rsid w:val="00536C01"/>
    <w:pPr>
      <w:widowControl w:val="0"/>
      <w:numPr>
        <w:numId w:val="20"/>
      </w:numPr>
      <w:suppressAutoHyphens/>
      <w:snapToGrid w:val="0"/>
      <w:spacing w:before="80" w:after="80" w:line="240" w:lineRule="atLeast"/>
    </w:pPr>
    <w:rPr>
      <w:rFonts w:eastAsia="SimSun" w:cs="Arial"/>
      <w:kern w:val="1"/>
      <w:sz w:val="21"/>
      <w:szCs w:val="21"/>
      <w:lang w:eastAsia="ar-SA"/>
    </w:rPr>
  </w:style>
  <w:style w:type="paragraph" w:customStyle="1" w:styleId="ItemListText">
    <w:name w:val="Item List Text"/>
    <w:link w:val="ItemListTextChar"/>
    <w:rsid w:val="00536C01"/>
    <w:pPr>
      <w:widowControl w:val="0"/>
      <w:suppressAutoHyphens/>
      <w:snapToGrid w:val="0"/>
      <w:spacing w:before="80" w:after="80" w:line="240" w:lineRule="atLeast"/>
      <w:ind w:left="2126"/>
    </w:pPr>
    <w:rPr>
      <w:rFonts w:ascii="Times New Roman" w:eastAsia="SimSun" w:hAnsi="Times New Roman" w:cs="Times New Roman"/>
      <w:kern w:val="1"/>
      <w:sz w:val="21"/>
      <w:szCs w:val="21"/>
      <w:lang w:eastAsia="ar-SA"/>
    </w:rPr>
  </w:style>
  <w:style w:type="paragraph" w:customStyle="1" w:styleId="CAUTIONHeading">
    <w:name w:val="CAUTION Heading"/>
    <w:basedOn w:val="Normal"/>
    <w:rsid w:val="00536C01"/>
    <w:pPr>
      <w:keepNext/>
      <w:widowControl w:val="0"/>
      <w:pBdr>
        <w:top w:val="single" w:sz="8" w:space="4" w:color="000000"/>
      </w:pBdr>
      <w:suppressAutoHyphens/>
      <w:snapToGrid w:val="0"/>
      <w:spacing w:before="80" w:after="80" w:line="240" w:lineRule="atLeast"/>
      <w:ind w:left="1701"/>
    </w:pPr>
    <w:rPr>
      <w:rFonts w:ascii="Book Antiqua" w:eastAsia="SimHei" w:hAnsi="Book Antiqua" w:cs="Arial"/>
      <w:b/>
      <w:bCs/>
      <w:kern w:val="1"/>
      <w:position w:val="-5"/>
      <w:sz w:val="21"/>
      <w:szCs w:val="21"/>
      <w:lang w:eastAsia="ar-SA"/>
    </w:rPr>
  </w:style>
  <w:style w:type="paragraph" w:customStyle="1" w:styleId="NotesHeading">
    <w:name w:val="Notes Heading"/>
    <w:basedOn w:val="CAUTIONHeading"/>
    <w:rsid w:val="00536C01"/>
    <w:pPr>
      <w:pBdr>
        <w:top w:val="none" w:sz="0" w:space="0" w:color="auto"/>
      </w:pBdr>
      <w:spacing w:after="40"/>
    </w:pPr>
    <w:rPr>
      <w:sz w:val="18"/>
      <w:szCs w:val="18"/>
    </w:rPr>
  </w:style>
  <w:style w:type="paragraph" w:customStyle="1" w:styleId="ManualTitle1">
    <w:name w:val="Manual Title1"/>
    <w:rsid w:val="00536C01"/>
    <w:pPr>
      <w:widowControl w:val="0"/>
      <w:suppressAutoHyphens/>
      <w:spacing w:after="0" w:line="240" w:lineRule="auto"/>
    </w:pPr>
    <w:rPr>
      <w:rFonts w:ascii="Arial" w:eastAsia="SimHei" w:hAnsi="Arial" w:cs="Times New Roman"/>
      <w:sz w:val="30"/>
      <w:szCs w:val="20"/>
      <w:lang w:eastAsia="ar-SA"/>
    </w:rPr>
  </w:style>
  <w:style w:type="paragraph" w:customStyle="1" w:styleId="NotesHeadinginTable">
    <w:name w:val="Notes Heading in Table"/>
    <w:next w:val="NotesTextinTable"/>
    <w:rsid w:val="00536C01"/>
    <w:pPr>
      <w:keepNext/>
      <w:widowControl w:val="0"/>
      <w:suppressAutoHyphens/>
      <w:snapToGrid w:val="0"/>
      <w:spacing w:before="80" w:after="40" w:line="240" w:lineRule="atLeast"/>
    </w:pPr>
    <w:rPr>
      <w:rFonts w:ascii="Times New Roman" w:eastAsia="SimHei" w:hAnsi="Times New Roman" w:cs="Arial"/>
      <w:b/>
      <w:bCs/>
      <w:kern w:val="1"/>
      <w:sz w:val="18"/>
      <w:szCs w:val="18"/>
      <w:lang w:eastAsia="ar-SA"/>
    </w:rPr>
  </w:style>
  <w:style w:type="paragraph" w:customStyle="1" w:styleId="CAUTIONText">
    <w:name w:val="CAUTION Text"/>
    <w:basedOn w:val="Normal"/>
    <w:rsid w:val="00536C01"/>
    <w:pPr>
      <w:keepLines/>
      <w:widowControl w:val="0"/>
      <w:pBdr>
        <w:bottom w:val="single" w:sz="8" w:space="4" w:color="000000"/>
      </w:pBdr>
      <w:suppressAutoHyphens/>
      <w:snapToGrid w:val="0"/>
      <w:spacing w:before="80" w:after="80" w:line="240" w:lineRule="atLeast"/>
      <w:ind w:left="1701"/>
    </w:pPr>
    <w:rPr>
      <w:rFonts w:eastAsia="KaiTi_GB2312" w:cs="Arial"/>
      <w:iCs/>
      <w:kern w:val="1"/>
      <w:sz w:val="21"/>
      <w:szCs w:val="21"/>
      <w:lang w:eastAsia="ar-SA"/>
    </w:rPr>
  </w:style>
  <w:style w:type="paragraph" w:customStyle="1" w:styleId="NotesTextinTable">
    <w:name w:val="Notes Text in Table"/>
    <w:rsid w:val="00536C01"/>
    <w:pPr>
      <w:widowControl w:val="0"/>
      <w:suppressAutoHyphens/>
      <w:snapToGrid w:val="0"/>
      <w:spacing w:before="40" w:after="80" w:line="200" w:lineRule="atLeast"/>
      <w:ind w:left="170"/>
    </w:pPr>
    <w:rPr>
      <w:rFonts w:ascii="Times New Roman" w:eastAsia="KaiTi_GB2312" w:hAnsi="Times New Roman" w:cs="Arial"/>
      <w:iCs/>
      <w:kern w:val="1"/>
      <w:sz w:val="18"/>
      <w:szCs w:val="18"/>
      <w:lang w:eastAsia="ar-SA"/>
    </w:rPr>
  </w:style>
  <w:style w:type="paragraph" w:customStyle="1" w:styleId="CAUTIONTextList">
    <w:name w:val="CAUTION Text List"/>
    <w:basedOn w:val="CAUTIONText"/>
    <w:rsid w:val="00536C01"/>
    <w:pPr>
      <w:keepNext/>
      <w:numPr>
        <w:numId w:val="14"/>
      </w:numPr>
    </w:pPr>
  </w:style>
  <w:style w:type="paragraph" w:customStyle="1" w:styleId="Step">
    <w:name w:val="Step"/>
    <w:basedOn w:val="Normal"/>
    <w:rsid w:val="00536C01"/>
    <w:pPr>
      <w:widowControl w:val="0"/>
      <w:suppressAutoHyphens/>
      <w:snapToGrid w:val="0"/>
      <w:spacing w:before="160" w:after="160" w:line="240" w:lineRule="atLeast"/>
      <w:outlineLvl w:val="5"/>
    </w:pPr>
    <w:rPr>
      <w:rFonts w:eastAsia="SimSun" w:cs="Arial"/>
      <w:kern w:val="1"/>
      <w:sz w:val="21"/>
      <w:szCs w:val="21"/>
      <w:lang w:eastAsia="ar-SA"/>
    </w:rPr>
  </w:style>
  <w:style w:type="paragraph" w:customStyle="1" w:styleId="SubItemList">
    <w:name w:val="Sub Item List"/>
    <w:basedOn w:val="Normal"/>
    <w:link w:val="SubItemListChar"/>
    <w:rsid w:val="00536C01"/>
    <w:pPr>
      <w:widowControl w:val="0"/>
      <w:numPr>
        <w:numId w:val="12"/>
      </w:numPr>
      <w:suppressAutoHyphens/>
      <w:snapToGrid w:val="0"/>
      <w:spacing w:before="80" w:after="80" w:line="240" w:lineRule="atLeast"/>
    </w:pPr>
    <w:rPr>
      <w:rFonts w:eastAsia="SimSun" w:cs="Arial"/>
      <w:kern w:val="1"/>
      <w:sz w:val="21"/>
      <w:szCs w:val="21"/>
      <w:lang w:eastAsia="ar-SA"/>
    </w:rPr>
  </w:style>
  <w:style w:type="paragraph" w:customStyle="1" w:styleId="SubItemListText">
    <w:name w:val="Sub Item List Text"/>
    <w:link w:val="SubItemListTextChar"/>
    <w:rsid w:val="00536C01"/>
    <w:pPr>
      <w:widowControl w:val="0"/>
      <w:suppressAutoHyphens/>
      <w:snapToGrid w:val="0"/>
      <w:spacing w:before="80" w:after="80" w:line="240" w:lineRule="atLeast"/>
      <w:ind w:left="2410"/>
    </w:pPr>
    <w:rPr>
      <w:rFonts w:ascii="Times New Roman" w:eastAsia="SimSun" w:hAnsi="Times New Roman" w:cs="Times New Roman"/>
      <w:kern w:val="1"/>
      <w:sz w:val="21"/>
      <w:szCs w:val="21"/>
      <w:lang w:eastAsia="ar-SA"/>
    </w:rPr>
  </w:style>
  <w:style w:type="paragraph" w:styleId="Title">
    <w:name w:val="Title"/>
    <w:basedOn w:val="Normal"/>
    <w:next w:val="Subtitle"/>
    <w:link w:val="TitleChar"/>
    <w:qFormat/>
    <w:rsid w:val="00536C01"/>
    <w:pPr>
      <w:widowControl w:val="0"/>
      <w:suppressAutoHyphens/>
      <w:snapToGrid w:val="0"/>
      <w:spacing w:before="240" w:after="60" w:line="240" w:lineRule="atLeast"/>
      <w:ind w:left="1701"/>
      <w:jc w:val="center"/>
    </w:pPr>
    <w:rPr>
      <w:rFonts w:ascii="Arial" w:eastAsia="SimSun" w:hAnsi="Arial" w:cs="Arial"/>
      <w:b/>
      <w:bCs/>
      <w:kern w:val="1"/>
      <w:sz w:val="32"/>
      <w:szCs w:val="32"/>
      <w:lang w:eastAsia="ar-SA"/>
    </w:rPr>
  </w:style>
  <w:style w:type="character" w:customStyle="1" w:styleId="TitleChar">
    <w:name w:val="Title Char"/>
    <w:basedOn w:val="DefaultParagraphFont"/>
    <w:link w:val="Title"/>
    <w:rsid w:val="00536C01"/>
    <w:rPr>
      <w:rFonts w:ascii="Arial" w:eastAsia="SimSun" w:hAnsi="Arial" w:cs="Arial"/>
      <w:b/>
      <w:bCs/>
      <w:kern w:val="1"/>
      <w:sz w:val="32"/>
      <w:szCs w:val="32"/>
      <w:lang w:eastAsia="ar-SA"/>
    </w:rPr>
  </w:style>
  <w:style w:type="paragraph" w:styleId="Subtitle">
    <w:name w:val="Subtitle"/>
    <w:basedOn w:val="Normal"/>
    <w:next w:val="BodyText"/>
    <w:link w:val="SubtitleChar"/>
    <w:qFormat/>
    <w:rsid w:val="00536C01"/>
    <w:pPr>
      <w:widowControl w:val="0"/>
      <w:suppressAutoHyphens/>
      <w:snapToGrid w:val="0"/>
      <w:spacing w:before="240" w:after="60" w:line="312" w:lineRule="atLeast"/>
      <w:ind w:left="1701"/>
      <w:jc w:val="center"/>
    </w:pPr>
    <w:rPr>
      <w:rFonts w:ascii="Arial" w:eastAsia="SimSun" w:hAnsi="Arial" w:cs="Arial"/>
      <w:b/>
      <w:bCs/>
      <w:kern w:val="1"/>
      <w:sz w:val="32"/>
      <w:szCs w:val="32"/>
      <w:lang w:eastAsia="ar-SA"/>
    </w:rPr>
  </w:style>
  <w:style w:type="character" w:customStyle="1" w:styleId="SubtitleChar">
    <w:name w:val="Subtitle Char"/>
    <w:basedOn w:val="DefaultParagraphFont"/>
    <w:link w:val="Subtitle"/>
    <w:rsid w:val="00536C01"/>
    <w:rPr>
      <w:rFonts w:ascii="Arial" w:eastAsia="SimSun" w:hAnsi="Arial" w:cs="Arial"/>
      <w:b/>
      <w:bCs/>
      <w:kern w:val="1"/>
      <w:sz w:val="32"/>
      <w:szCs w:val="32"/>
      <w:lang w:eastAsia="ar-SA"/>
    </w:rPr>
  </w:style>
  <w:style w:type="paragraph" w:customStyle="1" w:styleId="TableDescription">
    <w:name w:val="Table Description"/>
    <w:basedOn w:val="Normal"/>
    <w:next w:val="Normal"/>
    <w:rsid w:val="00536C01"/>
    <w:pPr>
      <w:keepNext/>
      <w:widowControl w:val="0"/>
      <w:suppressAutoHyphens/>
      <w:snapToGrid w:val="0"/>
      <w:spacing w:before="320" w:after="80" w:line="240" w:lineRule="atLeast"/>
    </w:pPr>
    <w:rPr>
      <w:rFonts w:eastAsia="SimHei" w:cs="Arial"/>
      <w:spacing w:val="-4"/>
      <w:kern w:val="1"/>
      <w:sz w:val="21"/>
      <w:szCs w:val="21"/>
      <w:lang w:eastAsia="ar-SA"/>
    </w:rPr>
  </w:style>
  <w:style w:type="paragraph" w:customStyle="1" w:styleId="TableNote">
    <w:name w:val="Table Note"/>
    <w:basedOn w:val="Normal"/>
    <w:rsid w:val="00536C01"/>
    <w:pPr>
      <w:keepLines/>
      <w:widowControl w:val="0"/>
      <w:suppressAutoHyphens/>
      <w:snapToGrid w:val="0"/>
      <w:spacing w:before="80" w:after="80" w:line="240" w:lineRule="atLeast"/>
      <w:ind w:left="1701"/>
    </w:pPr>
    <w:rPr>
      <w:rFonts w:eastAsia="SimSun" w:cs="Arial"/>
      <w:color w:val="000000"/>
      <w:kern w:val="1"/>
      <w:sz w:val="18"/>
      <w:szCs w:val="18"/>
      <w:lang w:eastAsia="ar-SA"/>
    </w:rPr>
  </w:style>
  <w:style w:type="paragraph" w:customStyle="1" w:styleId="TerminalDisplay">
    <w:name w:val="Terminal Display"/>
    <w:rsid w:val="00536C01"/>
    <w:pPr>
      <w:widowControl w:val="0"/>
      <w:suppressAutoHyphens/>
      <w:snapToGrid w:val="0"/>
      <w:spacing w:after="0" w:line="240" w:lineRule="atLeast"/>
      <w:ind w:left="1701"/>
    </w:pPr>
    <w:rPr>
      <w:rFonts w:ascii="Courier New" w:eastAsia="SimSun" w:hAnsi="Courier New" w:cs="Courier New"/>
      <w:spacing w:val="-1"/>
      <w:sz w:val="16"/>
      <w:szCs w:val="16"/>
      <w:lang w:eastAsia="ar-SA"/>
    </w:rPr>
  </w:style>
  <w:style w:type="paragraph" w:styleId="TOC1">
    <w:name w:val="toc 1"/>
    <w:basedOn w:val="Normal"/>
    <w:next w:val="Normal"/>
    <w:uiPriority w:val="39"/>
    <w:qFormat/>
    <w:rsid w:val="00536C01"/>
    <w:pPr>
      <w:widowControl w:val="0"/>
      <w:suppressAutoHyphens/>
      <w:snapToGrid w:val="0"/>
      <w:spacing w:before="160" w:after="80" w:line="240" w:lineRule="atLeast"/>
    </w:pPr>
    <w:rPr>
      <w:rFonts w:ascii="Book Antiqua" w:eastAsia="SimSun" w:hAnsi="Book Antiqua" w:cs="Book Antiqua"/>
      <w:b/>
      <w:bCs/>
      <w:kern w:val="1"/>
      <w:szCs w:val="24"/>
      <w:lang w:eastAsia="ar-SA"/>
    </w:rPr>
  </w:style>
  <w:style w:type="paragraph" w:styleId="TOC2">
    <w:name w:val="toc 2"/>
    <w:basedOn w:val="Normal"/>
    <w:next w:val="Normal"/>
    <w:uiPriority w:val="39"/>
    <w:qFormat/>
    <w:rsid w:val="00536C01"/>
    <w:pPr>
      <w:widowControl w:val="0"/>
      <w:suppressAutoHyphens/>
      <w:snapToGrid w:val="0"/>
      <w:spacing w:before="80" w:after="80" w:line="240" w:lineRule="atLeast"/>
      <w:ind w:left="300"/>
    </w:pPr>
    <w:rPr>
      <w:rFonts w:eastAsia="SimSun" w:cs="Arial"/>
      <w:kern w:val="1"/>
      <w:sz w:val="20"/>
      <w:szCs w:val="20"/>
      <w:lang w:eastAsia="ar-SA"/>
    </w:rPr>
  </w:style>
  <w:style w:type="paragraph" w:styleId="TOC3">
    <w:name w:val="toc 3"/>
    <w:basedOn w:val="Normal"/>
    <w:next w:val="Normal"/>
    <w:uiPriority w:val="39"/>
    <w:qFormat/>
    <w:rsid w:val="00536C01"/>
    <w:pPr>
      <w:widowControl w:val="0"/>
      <w:suppressAutoHyphens/>
      <w:snapToGrid w:val="0"/>
      <w:spacing w:before="80" w:after="80" w:line="240" w:lineRule="atLeast"/>
      <w:ind w:left="450"/>
    </w:pPr>
    <w:rPr>
      <w:rFonts w:eastAsia="SimSun" w:cs="Arial"/>
      <w:kern w:val="1"/>
      <w:sz w:val="20"/>
      <w:szCs w:val="20"/>
      <w:lang w:eastAsia="ar-SA"/>
    </w:rPr>
  </w:style>
  <w:style w:type="paragraph" w:styleId="TOC4">
    <w:name w:val="toc 4"/>
    <w:basedOn w:val="Normal"/>
    <w:next w:val="Normal"/>
    <w:uiPriority w:val="39"/>
    <w:rsid w:val="00536C01"/>
    <w:pPr>
      <w:widowControl w:val="0"/>
      <w:tabs>
        <w:tab w:val="center" w:pos="10080"/>
      </w:tabs>
      <w:suppressAutoHyphens/>
      <w:kinsoku w:val="0"/>
      <w:overflowPunct w:val="0"/>
      <w:autoSpaceDE w:val="0"/>
      <w:snapToGrid w:val="0"/>
      <w:spacing w:after="0" w:line="240" w:lineRule="auto"/>
      <w:ind w:left="2540"/>
      <w:jc w:val="right"/>
    </w:pPr>
    <w:rPr>
      <w:rFonts w:eastAsia="SimSun" w:cs="Arial"/>
      <w:kern w:val="1"/>
      <w:sz w:val="20"/>
      <w:szCs w:val="20"/>
      <w:lang w:eastAsia="ar-SA"/>
    </w:rPr>
  </w:style>
  <w:style w:type="paragraph" w:styleId="TOC5">
    <w:name w:val="toc 5"/>
    <w:basedOn w:val="Normal"/>
    <w:next w:val="Normal"/>
    <w:uiPriority w:val="39"/>
    <w:rsid w:val="00536C01"/>
    <w:pPr>
      <w:widowControl w:val="0"/>
      <w:suppressAutoHyphens/>
      <w:snapToGrid w:val="0"/>
      <w:spacing w:before="160" w:after="160" w:line="240" w:lineRule="atLeast"/>
      <w:ind w:left="1680"/>
    </w:pPr>
    <w:rPr>
      <w:rFonts w:eastAsia="SimSun" w:cs="Arial"/>
      <w:kern w:val="1"/>
      <w:szCs w:val="21"/>
      <w:lang w:eastAsia="ar-SA"/>
    </w:rPr>
  </w:style>
  <w:style w:type="paragraph" w:styleId="TOC6">
    <w:name w:val="toc 6"/>
    <w:basedOn w:val="Normal"/>
    <w:next w:val="Normal"/>
    <w:uiPriority w:val="39"/>
    <w:rsid w:val="00536C01"/>
    <w:pPr>
      <w:widowControl w:val="0"/>
      <w:suppressAutoHyphens/>
      <w:snapToGrid w:val="0"/>
      <w:spacing w:before="160" w:after="160" w:line="240" w:lineRule="atLeast"/>
      <w:ind w:left="2100"/>
    </w:pPr>
    <w:rPr>
      <w:rFonts w:eastAsia="SimSun" w:cs="Arial"/>
      <w:kern w:val="1"/>
      <w:szCs w:val="21"/>
      <w:lang w:eastAsia="ar-SA"/>
    </w:rPr>
  </w:style>
  <w:style w:type="paragraph" w:styleId="TOC7">
    <w:name w:val="toc 7"/>
    <w:basedOn w:val="Normal"/>
    <w:next w:val="Normal"/>
    <w:uiPriority w:val="39"/>
    <w:rsid w:val="00536C01"/>
    <w:pPr>
      <w:widowControl w:val="0"/>
      <w:suppressAutoHyphens/>
      <w:snapToGrid w:val="0"/>
      <w:spacing w:before="160" w:after="160" w:line="240" w:lineRule="atLeast"/>
      <w:ind w:left="2520"/>
    </w:pPr>
    <w:rPr>
      <w:rFonts w:eastAsia="SimSun" w:cs="Arial"/>
      <w:kern w:val="1"/>
      <w:szCs w:val="21"/>
      <w:lang w:eastAsia="ar-SA"/>
    </w:rPr>
  </w:style>
  <w:style w:type="paragraph" w:styleId="TOC8">
    <w:name w:val="toc 8"/>
    <w:basedOn w:val="Normal"/>
    <w:next w:val="Normal"/>
    <w:uiPriority w:val="39"/>
    <w:rsid w:val="00536C01"/>
    <w:pPr>
      <w:widowControl w:val="0"/>
      <w:suppressAutoHyphens/>
      <w:snapToGrid w:val="0"/>
      <w:spacing w:before="160" w:after="160" w:line="240" w:lineRule="atLeast"/>
      <w:ind w:left="2940"/>
    </w:pPr>
    <w:rPr>
      <w:rFonts w:eastAsia="SimSun" w:cs="Arial"/>
      <w:kern w:val="1"/>
      <w:szCs w:val="21"/>
      <w:lang w:eastAsia="ar-SA"/>
    </w:rPr>
  </w:style>
  <w:style w:type="paragraph" w:styleId="TOC9">
    <w:name w:val="toc 9"/>
    <w:basedOn w:val="Normal"/>
    <w:next w:val="Normal"/>
    <w:uiPriority w:val="39"/>
    <w:rsid w:val="00536C01"/>
    <w:pPr>
      <w:widowControl w:val="0"/>
      <w:suppressAutoHyphens/>
      <w:snapToGrid w:val="0"/>
      <w:spacing w:before="160" w:after="160" w:line="240" w:lineRule="atLeast"/>
      <w:ind w:left="3360"/>
    </w:pPr>
    <w:rPr>
      <w:rFonts w:eastAsia="SimSun" w:cs="Arial"/>
      <w:kern w:val="1"/>
      <w:szCs w:val="21"/>
      <w:lang w:eastAsia="ar-SA"/>
    </w:rPr>
  </w:style>
  <w:style w:type="paragraph" w:styleId="Index1">
    <w:name w:val="index 1"/>
    <w:basedOn w:val="Normal"/>
    <w:next w:val="Normal"/>
    <w:rsid w:val="00536C01"/>
    <w:pPr>
      <w:widowControl w:val="0"/>
      <w:suppressAutoHyphens/>
      <w:snapToGrid w:val="0"/>
      <w:spacing w:before="160" w:after="160" w:line="240" w:lineRule="atLeast"/>
      <w:ind w:left="1701"/>
    </w:pPr>
    <w:rPr>
      <w:rFonts w:eastAsia="SimSun" w:cs="Arial"/>
      <w:kern w:val="1"/>
      <w:szCs w:val="21"/>
      <w:lang w:eastAsia="ar-SA"/>
    </w:rPr>
  </w:style>
  <w:style w:type="paragraph" w:styleId="Index2">
    <w:name w:val="index 2"/>
    <w:basedOn w:val="Normal"/>
    <w:next w:val="Normal"/>
    <w:rsid w:val="00536C01"/>
    <w:pPr>
      <w:widowControl w:val="0"/>
      <w:suppressAutoHyphens/>
      <w:snapToGrid w:val="0"/>
      <w:spacing w:before="160" w:after="160" w:line="240" w:lineRule="atLeast"/>
      <w:ind w:left="200"/>
    </w:pPr>
    <w:rPr>
      <w:rFonts w:eastAsia="SimSun" w:cs="Arial"/>
      <w:kern w:val="1"/>
      <w:szCs w:val="21"/>
      <w:lang w:eastAsia="ar-SA"/>
    </w:rPr>
  </w:style>
  <w:style w:type="paragraph" w:styleId="Index3">
    <w:name w:val="index 3"/>
    <w:basedOn w:val="Normal"/>
    <w:next w:val="Normal"/>
    <w:rsid w:val="00536C01"/>
    <w:pPr>
      <w:widowControl w:val="0"/>
      <w:suppressAutoHyphens/>
      <w:snapToGrid w:val="0"/>
      <w:spacing w:before="160" w:after="160" w:line="240" w:lineRule="atLeast"/>
      <w:ind w:left="400"/>
    </w:pPr>
    <w:rPr>
      <w:rFonts w:eastAsia="SimSun" w:cs="Arial"/>
      <w:kern w:val="1"/>
      <w:szCs w:val="21"/>
      <w:lang w:eastAsia="ar-SA"/>
    </w:rPr>
  </w:style>
  <w:style w:type="paragraph" w:customStyle="1" w:styleId="511">
    <w:name w:val="索引 51"/>
    <w:basedOn w:val="Normal"/>
    <w:next w:val="Normal"/>
    <w:rsid w:val="00536C01"/>
    <w:pPr>
      <w:widowControl w:val="0"/>
      <w:suppressAutoHyphens/>
      <w:snapToGrid w:val="0"/>
      <w:spacing w:before="160" w:after="160" w:line="240" w:lineRule="atLeast"/>
      <w:ind w:left="1050" w:hanging="210"/>
    </w:pPr>
    <w:rPr>
      <w:rFonts w:eastAsia="SimSun" w:cs="Arial"/>
      <w:kern w:val="1"/>
      <w:sz w:val="20"/>
      <w:szCs w:val="20"/>
      <w:lang w:eastAsia="ar-SA"/>
    </w:rPr>
  </w:style>
  <w:style w:type="paragraph" w:customStyle="1" w:styleId="61">
    <w:name w:val="索引 61"/>
    <w:basedOn w:val="Normal"/>
    <w:next w:val="Normal"/>
    <w:rsid w:val="00536C01"/>
    <w:pPr>
      <w:widowControl w:val="0"/>
      <w:suppressAutoHyphens/>
      <w:snapToGrid w:val="0"/>
      <w:spacing w:before="160" w:after="160" w:line="240" w:lineRule="atLeast"/>
      <w:ind w:left="1260" w:hanging="210"/>
    </w:pPr>
    <w:rPr>
      <w:rFonts w:eastAsia="SimSun" w:cs="Arial"/>
      <w:kern w:val="1"/>
      <w:sz w:val="20"/>
      <w:szCs w:val="20"/>
      <w:lang w:eastAsia="ar-SA"/>
    </w:rPr>
  </w:style>
  <w:style w:type="paragraph" w:customStyle="1" w:styleId="71">
    <w:name w:val="索引 71"/>
    <w:basedOn w:val="Normal"/>
    <w:next w:val="Normal"/>
    <w:rsid w:val="00536C01"/>
    <w:pPr>
      <w:widowControl w:val="0"/>
      <w:suppressAutoHyphens/>
      <w:snapToGrid w:val="0"/>
      <w:spacing w:before="160" w:after="160" w:line="240" w:lineRule="atLeast"/>
      <w:ind w:left="1470" w:hanging="210"/>
    </w:pPr>
    <w:rPr>
      <w:rFonts w:eastAsia="SimSun" w:cs="Arial"/>
      <w:kern w:val="1"/>
      <w:sz w:val="20"/>
      <w:szCs w:val="20"/>
      <w:lang w:eastAsia="ar-SA"/>
    </w:rPr>
  </w:style>
  <w:style w:type="paragraph" w:customStyle="1" w:styleId="81">
    <w:name w:val="索引 81"/>
    <w:basedOn w:val="Normal"/>
    <w:next w:val="Normal"/>
    <w:rsid w:val="00536C01"/>
    <w:pPr>
      <w:widowControl w:val="0"/>
      <w:suppressAutoHyphens/>
      <w:snapToGrid w:val="0"/>
      <w:spacing w:before="160" w:after="160" w:line="240" w:lineRule="atLeast"/>
      <w:ind w:left="1680" w:hanging="210"/>
    </w:pPr>
    <w:rPr>
      <w:rFonts w:eastAsia="SimSun" w:cs="Arial"/>
      <w:kern w:val="1"/>
      <w:sz w:val="20"/>
      <w:szCs w:val="20"/>
      <w:lang w:eastAsia="ar-SA"/>
    </w:rPr>
  </w:style>
  <w:style w:type="paragraph" w:customStyle="1" w:styleId="91">
    <w:name w:val="索引 91"/>
    <w:basedOn w:val="Normal"/>
    <w:next w:val="Normal"/>
    <w:rsid w:val="00536C01"/>
    <w:pPr>
      <w:widowControl w:val="0"/>
      <w:suppressAutoHyphens/>
      <w:snapToGrid w:val="0"/>
      <w:spacing w:before="160" w:after="160" w:line="240" w:lineRule="atLeast"/>
      <w:ind w:left="1890" w:hanging="210"/>
    </w:pPr>
    <w:rPr>
      <w:rFonts w:eastAsia="SimSun" w:cs="Arial"/>
      <w:kern w:val="1"/>
      <w:sz w:val="20"/>
      <w:szCs w:val="20"/>
      <w:lang w:eastAsia="ar-SA"/>
    </w:rPr>
  </w:style>
  <w:style w:type="paragraph" w:customStyle="1" w:styleId="15">
    <w:name w:val="圖表目錄1"/>
    <w:basedOn w:val="Normal"/>
    <w:next w:val="Normal"/>
    <w:rsid w:val="00536C01"/>
    <w:pPr>
      <w:widowControl w:val="0"/>
      <w:suppressAutoHyphens/>
      <w:snapToGrid w:val="0"/>
      <w:spacing w:before="160" w:after="50" w:line="240" w:lineRule="atLeast"/>
      <w:ind w:left="300"/>
    </w:pPr>
    <w:rPr>
      <w:rFonts w:eastAsia="SimSun" w:cs="Arial"/>
      <w:kern w:val="1"/>
      <w:sz w:val="20"/>
      <w:szCs w:val="20"/>
      <w:lang w:eastAsia="ar-SA"/>
    </w:rPr>
  </w:style>
  <w:style w:type="paragraph" w:customStyle="1" w:styleId="16">
    <w:name w:val="文件引導模式1"/>
    <w:basedOn w:val="Normal"/>
    <w:rsid w:val="00536C01"/>
    <w:pPr>
      <w:widowControl w:val="0"/>
      <w:shd w:val="clear" w:color="auto" w:fill="000080"/>
      <w:suppressAutoHyphens/>
      <w:snapToGrid w:val="0"/>
      <w:spacing w:before="160" w:after="160" w:line="240" w:lineRule="atLeast"/>
      <w:ind w:left="1701"/>
    </w:pPr>
    <w:rPr>
      <w:rFonts w:eastAsia="SimSun" w:cs="Arial"/>
      <w:kern w:val="1"/>
      <w:sz w:val="21"/>
      <w:szCs w:val="21"/>
      <w:lang w:eastAsia="ar-SA"/>
    </w:rPr>
  </w:style>
  <w:style w:type="paragraph" w:styleId="Footer">
    <w:name w:val="footer"/>
    <w:basedOn w:val="HeadingLeft"/>
    <w:link w:val="FooterChar"/>
    <w:uiPriority w:val="99"/>
    <w:rsid w:val="00536C01"/>
    <w:pPr>
      <w:spacing w:before="200" w:after="200"/>
      <w:jc w:val="center"/>
    </w:pPr>
    <w:rPr>
      <w:rFonts w:cs="Times New Roman"/>
      <w:b/>
      <w:bCs/>
      <w:sz w:val="22"/>
      <w:szCs w:val="22"/>
    </w:rPr>
  </w:style>
  <w:style w:type="character" w:customStyle="1" w:styleId="FooterChar">
    <w:name w:val="Footer Char"/>
    <w:basedOn w:val="DefaultParagraphFont"/>
    <w:link w:val="Footer"/>
    <w:uiPriority w:val="99"/>
    <w:rsid w:val="00536C01"/>
    <w:rPr>
      <w:rFonts w:ascii="Times New Roman" w:eastAsia="SimSun" w:hAnsi="Times New Roman" w:cs="Times New Roman"/>
      <w:b/>
      <w:bCs/>
      <w:kern w:val="1"/>
      <w:lang w:eastAsia="ar-SA"/>
    </w:rPr>
  </w:style>
  <w:style w:type="paragraph" w:customStyle="1" w:styleId="TerminalDisplayinTable">
    <w:name w:val="Terminal Display in Table"/>
    <w:rsid w:val="00536C01"/>
    <w:pPr>
      <w:widowControl w:val="0"/>
      <w:suppressAutoHyphens/>
      <w:snapToGrid w:val="0"/>
      <w:spacing w:before="80" w:after="80" w:line="240" w:lineRule="atLeast"/>
    </w:pPr>
    <w:rPr>
      <w:rFonts w:ascii="Courier New" w:eastAsia="SimSun" w:hAnsi="Courier New" w:cs="Courier New"/>
      <w:spacing w:val="-1"/>
      <w:sz w:val="16"/>
      <w:szCs w:val="16"/>
      <w:lang w:eastAsia="ar-SA"/>
    </w:rPr>
  </w:style>
  <w:style w:type="paragraph" w:styleId="Header">
    <w:name w:val="header"/>
    <w:basedOn w:val="Normal"/>
    <w:link w:val="HeaderChar"/>
    <w:rsid w:val="00536C01"/>
    <w:pPr>
      <w:widowControl w:val="0"/>
      <w:tabs>
        <w:tab w:val="center" w:pos="4153"/>
        <w:tab w:val="right" w:pos="8306"/>
      </w:tabs>
      <w:suppressAutoHyphens/>
      <w:snapToGrid w:val="0"/>
      <w:spacing w:after="0" w:line="240" w:lineRule="atLeast"/>
      <w:jc w:val="right"/>
    </w:pPr>
    <w:rPr>
      <w:rFonts w:eastAsia="SimSun" w:cs="Arial"/>
      <w:kern w:val="1"/>
      <w:sz w:val="18"/>
      <w:szCs w:val="18"/>
      <w:lang w:eastAsia="ar-SA"/>
    </w:rPr>
  </w:style>
  <w:style w:type="character" w:customStyle="1" w:styleId="HeaderChar">
    <w:name w:val="Header Char"/>
    <w:basedOn w:val="DefaultParagraphFont"/>
    <w:link w:val="Header"/>
    <w:uiPriority w:val="99"/>
    <w:rsid w:val="00536C01"/>
    <w:rPr>
      <w:rFonts w:ascii="Times New Roman" w:eastAsia="SimSun" w:hAnsi="Times New Roman" w:cs="Arial"/>
      <w:kern w:val="1"/>
      <w:sz w:val="18"/>
      <w:szCs w:val="18"/>
      <w:lang w:eastAsia="ar-SA"/>
    </w:rPr>
  </w:style>
  <w:style w:type="paragraph" w:customStyle="1" w:styleId="CopyrightDeclaration">
    <w:name w:val="Copyright Declaration"/>
    <w:rsid w:val="00536C01"/>
    <w:pPr>
      <w:widowControl w:val="0"/>
      <w:suppressAutoHyphens/>
      <w:spacing w:before="80" w:after="80" w:line="240" w:lineRule="auto"/>
    </w:pPr>
    <w:rPr>
      <w:rFonts w:ascii="Arial" w:eastAsia="SimHei" w:hAnsi="Arial" w:cs="Times New Roman"/>
      <w:sz w:val="36"/>
      <w:szCs w:val="20"/>
      <w:lang w:eastAsia="ar-SA"/>
    </w:rPr>
  </w:style>
  <w:style w:type="paragraph" w:customStyle="1" w:styleId="TableHeading">
    <w:name w:val="Table Heading"/>
    <w:basedOn w:val="Normal"/>
    <w:link w:val="TableHeadingChar"/>
    <w:rsid w:val="00536C01"/>
    <w:pPr>
      <w:keepNext/>
      <w:widowControl w:val="0"/>
      <w:suppressAutoHyphens/>
      <w:snapToGrid w:val="0"/>
      <w:spacing w:before="80" w:after="80" w:line="240" w:lineRule="atLeast"/>
    </w:pPr>
    <w:rPr>
      <w:rFonts w:ascii="Book Antiqua" w:eastAsia="SimHei" w:hAnsi="Book Antiqua" w:cs="Book Antiqua"/>
      <w:b/>
      <w:bCs/>
      <w:kern w:val="1"/>
      <w:sz w:val="21"/>
      <w:szCs w:val="21"/>
      <w:lang w:eastAsia="ar-SA"/>
    </w:rPr>
  </w:style>
  <w:style w:type="paragraph" w:customStyle="1" w:styleId="TableText">
    <w:name w:val="Table Text"/>
    <w:basedOn w:val="Normal"/>
    <w:link w:val="TableTextChar"/>
    <w:rsid w:val="00536C01"/>
    <w:pPr>
      <w:widowControl w:val="0"/>
      <w:suppressAutoHyphens/>
      <w:snapToGrid w:val="0"/>
      <w:spacing w:before="80" w:after="80" w:line="240" w:lineRule="atLeast"/>
    </w:pPr>
    <w:rPr>
      <w:rFonts w:eastAsia="SimSun" w:cs="Arial"/>
      <w:kern w:val="1"/>
      <w:sz w:val="21"/>
      <w:szCs w:val="21"/>
      <w:lang w:eastAsia="ar-SA"/>
    </w:rPr>
  </w:style>
  <w:style w:type="paragraph" w:customStyle="1" w:styleId="HeadingMiddle">
    <w:name w:val="Heading Middle"/>
    <w:rsid w:val="00536C01"/>
    <w:pPr>
      <w:widowControl w:val="0"/>
      <w:suppressAutoHyphens/>
      <w:snapToGrid w:val="0"/>
      <w:spacing w:after="0" w:line="240" w:lineRule="atLeast"/>
      <w:jc w:val="center"/>
    </w:pPr>
    <w:rPr>
      <w:rFonts w:ascii="Times New Roman" w:eastAsia="SimSun" w:hAnsi="Times New Roman" w:cs="Arial"/>
      <w:sz w:val="20"/>
      <w:szCs w:val="20"/>
      <w:lang w:eastAsia="ar-SA"/>
    </w:rPr>
  </w:style>
  <w:style w:type="paragraph" w:customStyle="1" w:styleId="17">
    <w:name w:val="巨集文字1"/>
    <w:rsid w:val="00536C01"/>
    <w:pPr>
      <w:widowControl w:val="0"/>
      <w:tabs>
        <w:tab w:val="left" w:pos="480"/>
        <w:tab w:val="left" w:pos="960"/>
        <w:tab w:val="left" w:pos="1440"/>
        <w:tab w:val="left" w:pos="1920"/>
        <w:tab w:val="left" w:pos="2400"/>
        <w:tab w:val="left" w:pos="2880"/>
        <w:tab w:val="left" w:pos="3360"/>
        <w:tab w:val="left" w:pos="3840"/>
        <w:tab w:val="left" w:pos="4320"/>
      </w:tabs>
      <w:suppressAutoHyphens/>
      <w:kinsoku w:val="0"/>
      <w:overflowPunct w:val="0"/>
      <w:autoSpaceDE w:val="0"/>
      <w:snapToGrid w:val="0"/>
      <w:spacing w:before="160" w:after="160" w:line="240" w:lineRule="auto"/>
      <w:ind w:left="1701"/>
    </w:pPr>
    <w:rPr>
      <w:rFonts w:ascii="Courier New" w:eastAsia="SimSun" w:hAnsi="Courier New" w:cs="Courier New"/>
      <w:kern w:val="1"/>
      <w:sz w:val="24"/>
      <w:szCs w:val="24"/>
      <w:lang w:eastAsia="ar-SA"/>
    </w:rPr>
  </w:style>
  <w:style w:type="paragraph" w:styleId="FootnoteText">
    <w:name w:val="footnote text"/>
    <w:basedOn w:val="Normal"/>
    <w:link w:val="FootnoteTextChar"/>
    <w:rsid w:val="00536C01"/>
    <w:pPr>
      <w:widowControl w:val="0"/>
      <w:suppressAutoHyphens/>
      <w:snapToGrid w:val="0"/>
      <w:spacing w:before="160" w:after="160" w:line="240" w:lineRule="atLeast"/>
      <w:ind w:left="1701"/>
    </w:pPr>
    <w:rPr>
      <w:rFonts w:eastAsia="SimSun" w:cs="Arial"/>
      <w:kern w:val="1"/>
      <w:sz w:val="18"/>
      <w:szCs w:val="18"/>
      <w:lang w:eastAsia="ar-SA"/>
    </w:rPr>
  </w:style>
  <w:style w:type="character" w:customStyle="1" w:styleId="FootnoteTextChar">
    <w:name w:val="Footnote Text Char"/>
    <w:basedOn w:val="DefaultParagraphFont"/>
    <w:link w:val="FootnoteText"/>
    <w:rsid w:val="00536C01"/>
    <w:rPr>
      <w:rFonts w:ascii="Times New Roman" w:eastAsia="SimSun" w:hAnsi="Times New Roman" w:cs="Arial"/>
      <w:kern w:val="1"/>
      <w:sz w:val="18"/>
      <w:szCs w:val="18"/>
      <w:lang w:eastAsia="ar-SA"/>
    </w:rPr>
  </w:style>
  <w:style w:type="paragraph" w:styleId="BalloonText">
    <w:name w:val="Balloon Text"/>
    <w:basedOn w:val="Normal"/>
    <w:link w:val="BalloonTextChar"/>
    <w:rsid w:val="00536C01"/>
    <w:pPr>
      <w:widowControl w:val="0"/>
      <w:suppressAutoHyphens/>
      <w:snapToGrid w:val="0"/>
      <w:spacing w:before="160" w:after="160" w:line="240" w:lineRule="atLeast"/>
      <w:ind w:left="1701"/>
    </w:pPr>
    <w:rPr>
      <w:rFonts w:eastAsia="SimSun" w:cs="Arial"/>
      <w:kern w:val="1"/>
      <w:sz w:val="18"/>
      <w:szCs w:val="18"/>
      <w:lang w:eastAsia="ar-SA"/>
    </w:rPr>
  </w:style>
  <w:style w:type="character" w:customStyle="1" w:styleId="BalloonTextChar">
    <w:name w:val="Balloon Text Char"/>
    <w:basedOn w:val="DefaultParagraphFont"/>
    <w:link w:val="BalloonText"/>
    <w:rsid w:val="00536C01"/>
    <w:rPr>
      <w:rFonts w:ascii="Times New Roman" w:eastAsia="SimSun" w:hAnsi="Times New Roman" w:cs="Arial"/>
      <w:kern w:val="1"/>
      <w:sz w:val="18"/>
      <w:szCs w:val="18"/>
      <w:lang w:eastAsia="ar-SA"/>
    </w:rPr>
  </w:style>
  <w:style w:type="paragraph" w:customStyle="1" w:styleId="18">
    <w:name w:val="註解文字1"/>
    <w:basedOn w:val="Normal"/>
    <w:rsid w:val="00536C01"/>
    <w:pPr>
      <w:widowControl w:val="0"/>
      <w:suppressAutoHyphens/>
      <w:snapToGrid w:val="0"/>
      <w:spacing w:before="160" w:after="160" w:line="240" w:lineRule="atLeast"/>
      <w:ind w:left="1701"/>
    </w:pPr>
    <w:rPr>
      <w:rFonts w:eastAsia="SimSun" w:cs="Arial"/>
      <w:kern w:val="1"/>
      <w:sz w:val="21"/>
      <w:szCs w:val="21"/>
      <w:lang w:eastAsia="ar-SA"/>
    </w:rPr>
  </w:style>
  <w:style w:type="paragraph" w:styleId="CommentText">
    <w:name w:val="annotation text"/>
    <w:basedOn w:val="Normal"/>
    <w:link w:val="CommentTextChar"/>
    <w:unhideWhenUsed/>
    <w:rsid w:val="00536C01"/>
    <w:pPr>
      <w:spacing w:line="240" w:lineRule="auto"/>
    </w:pPr>
    <w:rPr>
      <w:sz w:val="20"/>
      <w:szCs w:val="20"/>
    </w:rPr>
  </w:style>
  <w:style w:type="character" w:customStyle="1" w:styleId="CommentTextChar">
    <w:name w:val="Comment Text Char"/>
    <w:basedOn w:val="DefaultParagraphFont"/>
    <w:link w:val="CommentText"/>
    <w:rsid w:val="00536C01"/>
    <w:rPr>
      <w:sz w:val="20"/>
      <w:szCs w:val="20"/>
    </w:rPr>
  </w:style>
  <w:style w:type="paragraph" w:styleId="CommentSubject">
    <w:name w:val="annotation subject"/>
    <w:basedOn w:val="18"/>
    <w:next w:val="18"/>
    <w:link w:val="CommentSubjectChar"/>
    <w:rsid w:val="00536C01"/>
    <w:rPr>
      <w:b/>
      <w:bCs/>
    </w:rPr>
  </w:style>
  <w:style w:type="character" w:customStyle="1" w:styleId="CommentSubjectChar">
    <w:name w:val="Comment Subject Char"/>
    <w:basedOn w:val="CommentTextChar"/>
    <w:link w:val="CommentSubject"/>
    <w:rsid w:val="00536C01"/>
    <w:rPr>
      <w:rFonts w:ascii="Times New Roman" w:eastAsia="SimSun" w:hAnsi="Times New Roman" w:cs="Arial"/>
      <w:b/>
      <w:bCs/>
      <w:kern w:val="1"/>
      <w:sz w:val="21"/>
      <w:szCs w:val="21"/>
      <w:lang w:eastAsia="ar-SA"/>
    </w:rPr>
  </w:style>
  <w:style w:type="paragraph" w:customStyle="1" w:styleId="411">
    <w:name w:val="索引 41"/>
    <w:basedOn w:val="Normal"/>
    <w:next w:val="Normal"/>
    <w:rsid w:val="00536C01"/>
    <w:pPr>
      <w:widowControl w:val="0"/>
      <w:suppressAutoHyphens/>
      <w:snapToGrid w:val="0"/>
      <w:spacing w:before="160" w:after="160" w:line="240" w:lineRule="atLeast"/>
      <w:ind w:left="1260"/>
    </w:pPr>
    <w:rPr>
      <w:rFonts w:eastAsia="SimSun" w:cs="Arial"/>
      <w:kern w:val="1"/>
      <w:sz w:val="21"/>
      <w:szCs w:val="21"/>
      <w:lang w:eastAsia="ar-SA"/>
    </w:rPr>
  </w:style>
  <w:style w:type="paragraph" w:styleId="IndexHeading">
    <w:name w:val="index heading"/>
    <w:basedOn w:val="Normal"/>
    <w:next w:val="Index1"/>
    <w:rsid w:val="00536C01"/>
    <w:pPr>
      <w:widowControl w:val="0"/>
      <w:suppressAutoHyphens/>
      <w:snapToGrid w:val="0"/>
      <w:spacing w:before="160" w:after="160" w:line="240" w:lineRule="atLeast"/>
      <w:ind w:left="1701"/>
    </w:pPr>
    <w:rPr>
      <w:rFonts w:ascii="Arial" w:eastAsia="SimSun" w:hAnsi="Arial" w:cs="Arial"/>
      <w:b/>
      <w:bCs/>
      <w:kern w:val="1"/>
      <w:sz w:val="21"/>
      <w:szCs w:val="21"/>
      <w:lang w:eastAsia="ar-SA"/>
    </w:rPr>
  </w:style>
  <w:style w:type="paragraph" w:customStyle="1" w:styleId="19">
    <w:name w:val="標號1"/>
    <w:basedOn w:val="Normal"/>
    <w:next w:val="Normal"/>
    <w:rsid w:val="00536C01"/>
    <w:pPr>
      <w:widowControl w:val="0"/>
      <w:suppressAutoHyphens/>
      <w:snapToGrid w:val="0"/>
      <w:spacing w:before="152" w:after="160" w:line="240" w:lineRule="atLeast"/>
      <w:ind w:left="1701"/>
    </w:pPr>
    <w:rPr>
      <w:rFonts w:ascii="Arial" w:eastAsia="SimHei" w:hAnsi="Arial" w:cs="Arial"/>
      <w:kern w:val="1"/>
      <w:sz w:val="20"/>
      <w:szCs w:val="20"/>
      <w:lang w:eastAsia="ar-SA"/>
    </w:rPr>
  </w:style>
  <w:style w:type="paragraph" w:styleId="EndnoteText">
    <w:name w:val="endnote text"/>
    <w:basedOn w:val="Normal"/>
    <w:link w:val="EndnoteTextChar"/>
    <w:rsid w:val="00536C01"/>
    <w:pPr>
      <w:widowControl w:val="0"/>
      <w:suppressAutoHyphens/>
      <w:snapToGrid w:val="0"/>
      <w:spacing w:before="160" w:after="160" w:line="240" w:lineRule="atLeast"/>
      <w:ind w:left="1701"/>
    </w:pPr>
    <w:rPr>
      <w:rFonts w:eastAsia="SimSun" w:cs="Arial"/>
      <w:kern w:val="1"/>
      <w:sz w:val="21"/>
      <w:szCs w:val="21"/>
      <w:lang w:eastAsia="ar-SA"/>
    </w:rPr>
  </w:style>
  <w:style w:type="character" w:customStyle="1" w:styleId="EndnoteTextChar">
    <w:name w:val="Endnote Text Char"/>
    <w:basedOn w:val="DefaultParagraphFont"/>
    <w:link w:val="EndnoteText"/>
    <w:rsid w:val="00536C01"/>
    <w:rPr>
      <w:rFonts w:ascii="Times New Roman" w:eastAsia="SimSun" w:hAnsi="Times New Roman" w:cs="Arial"/>
      <w:kern w:val="1"/>
      <w:sz w:val="21"/>
      <w:szCs w:val="21"/>
      <w:lang w:eastAsia="ar-SA"/>
    </w:rPr>
  </w:style>
  <w:style w:type="paragraph" w:customStyle="1" w:styleId="1a">
    <w:name w:val="法律文件索引1"/>
    <w:basedOn w:val="Normal"/>
    <w:next w:val="Normal"/>
    <w:rsid w:val="00536C01"/>
    <w:pPr>
      <w:widowControl w:val="0"/>
      <w:suppressAutoHyphens/>
      <w:snapToGrid w:val="0"/>
      <w:spacing w:before="160" w:after="160" w:line="240" w:lineRule="atLeast"/>
      <w:ind w:left="420"/>
    </w:pPr>
    <w:rPr>
      <w:rFonts w:eastAsia="SimSun" w:cs="Arial"/>
      <w:kern w:val="1"/>
      <w:sz w:val="21"/>
      <w:szCs w:val="21"/>
      <w:lang w:eastAsia="ar-SA"/>
    </w:rPr>
  </w:style>
  <w:style w:type="paragraph" w:customStyle="1" w:styleId="1b">
    <w:name w:val="法律文件索引標題1"/>
    <w:basedOn w:val="Normal"/>
    <w:next w:val="Normal"/>
    <w:rsid w:val="00536C01"/>
    <w:pPr>
      <w:widowControl w:val="0"/>
      <w:suppressAutoHyphens/>
      <w:snapToGrid w:val="0"/>
      <w:spacing w:before="120" w:after="160" w:line="240" w:lineRule="atLeast"/>
      <w:ind w:left="1701"/>
    </w:pPr>
    <w:rPr>
      <w:rFonts w:ascii="Arial" w:eastAsia="SimSun" w:hAnsi="Arial" w:cs="Arial"/>
      <w:kern w:val="1"/>
      <w:sz w:val="21"/>
      <w:szCs w:val="21"/>
      <w:lang w:eastAsia="ar-SA"/>
    </w:rPr>
  </w:style>
  <w:style w:type="paragraph" w:customStyle="1" w:styleId="Contents">
    <w:name w:val="Contents"/>
    <w:basedOn w:val="Normal"/>
    <w:link w:val="ContentsChar"/>
    <w:rsid w:val="00536C01"/>
    <w:pPr>
      <w:keepNext/>
      <w:pageBreakBefore/>
      <w:widowControl w:val="0"/>
      <w:pBdr>
        <w:bottom w:val="single" w:sz="8" w:space="1" w:color="000000"/>
      </w:pBdr>
      <w:suppressAutoHyphens/>
      <w:snapToGrid w:val="0"/>
      <w:spacing w:before="1600" w:after="800" w:line="240" w:lineRule="atLeast"/>
      <w:jc w:val="right"/>
    </w:pPr>
    <w:rPr>
      <w:rFonts w:ascii="Book Antiqua" w:eastAsia="SimHei" w:hAnsi="Book Antiqua" w:cs="Book Antiqua"/>
      <w:b/>
      <w:bCs/>
      <w:kern w:val="1"/>
      <w:sz w:val="44"/>
      <w:szCs w:val="44"/>
      <w:lang w:eastAsia="ar-SA"/>
    </w:rPr>
  </w:style>
  <w:style w:type="paragraph" w:customStyle="1" w:styleId="HTMLAddress1">
    <w:name w:val="HTML Address1"/>
    <w:basedOn w:val="Normal"/>
    <w:rsid w:val="00536C01"/>
    <w:pPr>
      <w:widowControl w:val="0"/>
      <w:suppressAutoHyphens/>
      <w:snapToGrid w:val="0"/>
      <w:spacing w:before="160" w:after="160" w:line="240" w:lineRule="atLeast"/>
      <w:ind w:left="1701"/>
    </w:pPr>
    <w:rPr>
      <w:rFonts w:eastAsia="SimSun" w:cs="Arial"/>
      <w:i/>
      <w:iCs/>
      <w:kern w:val="1"/>
      <w:sz w:val="21"/>
      <w:szCs w:val="21"/>
      <w:lang w:eastAsia="ar-SA"/>
    </w:rPr>
  </w:style>
  <w:style w:type="paragraph" w:customStyle="1" w:styleId="HTMLPreformatted1">
    <w:name w:val="HTML Preformatted1"/>
    <w:basedOn w:val="Normal"/>
    <w:rsid w:val="00536C01"/>
    <w:pPr>
      <w:widowControl w:val="0"/>
      <w:suppressAutoHyphens/>
      <w:snapToGrid w:val="0"/>
      <w:spacing w:before="160" w:after="160" w:line="240" w:lineRule="atLeast"/>
      <w:ind w:left="1701"/>
    </w:pPr>
    <w:rPr>
      <w:rFonts w:ascii="Courier New" w:eastAsia="SimSun" w:hAnsi="Courier New" w:cs="Courier New"/>
      <w:kern w:val="1"/>
      <w:sz w:val="20"/>
      <w:szCs w:val="20"/>
      <w:lang w:eastAsia="ar-SA"/>
    </w:rPr>
  </w:style>
  <w:style w:type="paragraph" w:customStyle="1" w:styleId="1c">
    <w:name w:val="問候1"/>
    <w:basedOn w:val="Normal"/>
    <w:next w:val="Normal"/>
    <w:rsid w:val="00536C01"/>
    <w:pPr>
      <w:widowControl w:val="0"/>
      <w:suppressAutoHyphens/>
      <w:snapToGrid w:val="0"/>
      <w:spacing w:before="160" w:after="160" w:line="240" w:lineRule="atLeast"/>
      <w:ind w:left="1701"/>
    </w:pPr>
    <w:rPr>
      <w:rFonts w:eastAsia="SimSun" w:cs="Arial"/>
      <w:kern w:val="1"/>
      <w:sz w:val="21"/>
      <w:szCs w:val="21"/>
      <w:lang w:eastAsia="ar-SA"/>
    </w:rPr>
  </w:style>
  <w:style w:type="paragraph" w:customStyle="1" w:styleId="1d">
    <w:name w:val="純文字1"/>
    <w:basedOn w:val="Normal"/>
    <w:rsid w:val="00536C01"/>
    <w:pPr>
      <w:widowControl w:val="0"/>
      <w:suppressAutoHyphens/>
      <w:snapToGrid w:val="0"/>
      <w:spacing w:before="160" w:after="160" w:line="240" w:lineRule="atLeast"/>
      <w:ind w:left="1701"/>
    </w:pPr>
    <w:rPr>
      <w:rFonts w:ascii="SimSun" w:eastAsia="SimSun" w:hAnsi="SimSun" w:cs="Courier New"/>
      <w:kern w:val="1"/>
      <w:sz w:val="21"/>
      <w:szCs w:val="21"/>
      <w:lang w:eastAsia="ar-SA"/>
    </w:rPr>
  </w:style>
  <w:style w:type="paragraph" w:styleId="E-mailSignature">
    <w:name w:val="E-mail Signature"/>
    <w:basedOn w:val="Normal"/>
    <w:link w:val="E-mailSignatureChar"/>
    <w:rsid w:val="00536C01"/>
    <w:pPr>
      <w:widowControl w:val="0"/>
      <w:suppressAutoHyphens/>
      <w:snapToGrid w:val="0"/>
      <w:spacing w:before="160" w:after="160" w:line="240" w:lineRule="atLeast"/>
      <w:ind w:left="1701"/>
    </w:pPr>
    <w:rPr>
      <w:rFonts w:eastAsia="SimSun" w:cs="Arial"/>
      <w:kern w:val="1"/>
      <w:sz w:val="21"/>
      <w:szCs w:val="21"/>
      <w:lang w:eastAsia="ar-SA"/>
    </w:rPr>
  </w:style>
  <w:style w:type="character" w:customStyle="1" w:styleId="E-mailSignatureChar">
    <w:name w:val="E-mail Signature Char"/>
    <w:basedOn w:val="DefaultParagraphFont"/>
    <w:link w:val="E-mailSignature"/>
    <w:rsid w:val="00536C01"/>
    <w:rPr>
      <w:rFonts w:ascii="Times New Roman" w:eastAsia="SimSun" w:hAnsi="Times New Roman" w:cs="Arial"/>
      <w:kern w:val="1"/>
      <w:sz w:val="21"/>
      <w:szCs w:val="21"/>
      <w:lang w:eastAsia="ar-SA"/>
    </w:rPr>
  </w:style>
  <w:style w:type="paragraph" w:styleId="EnvelopeReturn">
    <w:name w:val="envelope return"/>
    <w:basedOn w:val="Normal"/>
    <w:rsid w:val="00536C01"/>
    <w:pPr>
      <w:widowControl w:val="0"/>
      <w:suppressAutoHyphens/>
      <w:snapToGrid w:val="0"/>
      <w:spacing w:before="160" w:after="160" w:line="240" w:lineRule="atLeast"/>
      <w:ind w:left="1701"/>
    </w:pPr>
    <w:rPr>
      <w:rFonts w:ascii="Arial" w:eastAsia="SimSun" w:hAnsi="Arial" w:cs="Arial"/>
      <w:kern w:val="1"/>
      <w:sz w:val="21"/>
      <w:szCs w:val="21"/>
      <w:lang w:eastAsia="ar-SA"/>
    </w:rPr>
  </w:style>
  <w:style w:type="paragraph" w:customStyle="1" w:styleId="1e">
    <w:name w:val="結語1"/>
    <w:basedOn w:val="Normal"/>
    <w:rsid w:val="00536C01"/>
    <w:pPr>
      <w:widowControl w:val="0"/>
      <w:suppressAutoHyphens/>
      <w:snapToGrid w:val="0"/>
      <w:spacing w:before="160" w:after="160" w:line="240" w:lineRule="atLeast"/>
      <w:ind w:left="100"/>
    </w:pPr>
    <w:rPr>
      <w:rFonts w:eastAsia="SimSun" w:cs="Arial"/>
      <w:kern w:val="1"/>
      <w:sz w:val="21"/>
      <w:szCs w:val="21"/>
      <w:lang w:eastAsia="ar-SA"/>
    </w:rPr>
  </w:style>
  <w:style w:type="paragraph" w:customStyle="1" w:styleId="211">
    <w:name w:val="清單 21"/>
    <w:basedOn w:val="Normal"/>
    <w:rsid w:val="00536C01"/>
    <w:pPr>
      <w:widowControl w:val="0"/>
      <w:suppressAutoHyphens/>
      <w:snapToGrid w:val="0"/>
      <w:spacing w:before="160" w:after="160" w:line="240" w:lineRule="atLeast"/>
      <w:ind w:left="100" w:hanging="200"/>
    </w:pPr>
    <w:rPr>
      <w:rFonts w:eastAsia="SimSun" w:cs="Arial"/>
      <w:kern w:val="1"/>
      <w:sz w:val="21"/>
      <w:szCs w:val="21"/>
      <w:lang w:eastAsia="ar-SA"/>
    </w:rPr>
  </w:style>
  <w:style w:type="paragraph" w:customStyle="1" w:styleId="311">
    <w:name w:val="清單 31"/>
    <w:basedOn w:val="Normal"/>
    <w:rsid w:val="00536C01"/>
    <w:pPr>
      <w:widowControl w:val="0"/>
      <w:suppressAutoHyphens/>
      <w:snapToGrid w:val="0"/>
      <w:spacing w:before="160" w:after="160" w:line="240" w:lineRule="atLeast"/>
      <w:ind w:left="100" w:hanging="200"/>
    </w:pPr>
    <w:rPr>
      <w:rFonts w:eastAsia="SimSun" w:cs="Arial"/>
      <w:kern w:val="1"/>
      <w:sz w:val="21"/>
      <w:szCs w:val="21"/>
      <w:lang w:eastAsia="ar-SA"/>
    </w:rPr>
  </w:style>
  <w:style w:type="paragraph" w:customStyle="1" w:styleId="412">
    <w:name w:val="清單 41"/>
    <w:basedOn w:val="Normal"/>
    <w:rsid w:val="00536C01"/>
    <w:pPr>
      <w:widowControl w:val="0"/>
      <w:suppressAutoHyphens/>
      <w:snapToGrid w:val="0"/>
      <w:spacing w:before="160" w:after="160" w:line="240" w:lineRule="atLeast"/>
      <w:ind w:left="100" w:hanging="200"/>
    </w:pPr>
    <w:rPr>
      <w:rFonts w:eastAsia="SimSun" w:cs="Arial"/>
      <w:kern w:val="1"/>
      <w:sz w:val="21"/>
      <w:szCs w:val="21"/>
      <w:lang w:eastAsia="ar-SA"/>
    </w:rPr>
  </w:style>
  <w:style w:type="paragraph" w:customStyle="1" w:styleId="512">
    <w:name w:val="清單 51"/>
    <w:basedOn w:val="Normal"/>
    <w:rsid w:val="00536C01"/>
    <w:pPr>
      <w:widowControl w:val="0"/>
      <w:suppressAutoHyphens/>
      <w:snapToGrid w:val="0"/>
      <w:spacing w:before="160" w:after="160" w:line="240" w:lineRule="atLeast"/>
      <w:ind w:left="100" w:hanging="200"/>
    </w:pPr>
    <w:rPr>
      <w:rFonts w:eastAsia="SimSun" w:cs="Arial"/>
      <w:kern w:val="1"/>
      <w:sz w:val="21"/>
      <w:szCs w:val="21"/>
      <w:lang w:eastAsia="ar-SA"/>
    </w:rPr>
  </w:style>
  <w:style w:type="paragraph" w:customStyle="1" w:styleId="1">
    <w:name w:val="清單號碼1"/>
    <w:basedOn w:val="Normal"/>
    <w:rsid w:val="00536C01"/>
    <w:pPr>
      <w:widowControl w:val="0"/>
      <w:numPr>
        <w:numId w:val="10"/>
      </w:numPr>
      <w:suppressAutoHyphens/>
      <w:snapToGrid w:val="0"/>
      <w:spacing w:before="160" w:after="160" w:line="240" w:lineRule="atLeast"/>
    </w:pPr>
    <w:rPr>
      <w:rFonts w:eastAsia="SimSun" w:cs="Arial"/>
      <w:kern w:val="1"/>
      <w:sz w:val="21"/>
      <w:szCs w:val="21"/>
      <w:lang w:eastAsia="ar-SA"/>
    </w:rPr>
  </w:style>
  <w:style w:type="paragraph" w:customStyle="1" w:styleId="21">
    <w:name w:val="清單號碼 21"/>
    <w:basedOn w:val="Normal"/>
    <w:rsid w:val="00536C01"/>
    <w:pPr>
      <w:widowControl w:val="0"/>
      <w:numPr>
        <w:numId w:val="5"/>
      </w:numPr>
      <w:suppressAutoHyphens/>
      <w:snapToGrid w:val="0"/>
      <w:spacing w:before="160" w:after="160" w:line="240" w:lineRule="atLeast"/>
    </w:pPr>
    <w:rPr>
      <w:rFonts w:eastAsia="SimSun" w:cs="Arial"/>
      <w:kern w:val="1"/>
      <w:sz w:val="21"/>
      <w:szCs w:val="21"/>
      <w:lang w:eastAsia="ar-SA"/>
    </w:rPr>
  </w:style>
  <w:style w:type="paragraph" w:customStyle="1" w:styleId="31">
    <w:name w:val="清單號碼 31"/>
    <w:basedOn w:val="Normal"/>
    <w:rsid w:val="00536C01"/>
    <w:pPr>
      <w:widowControl w:val="0"/>
      <w:numPr>
        <w:numId w:val="4"/>
      </w:numPr>
      <w:suppressAutoHyphens/>
      <w:snapToGrid w:val="0"/>
      <w:spacing w:before="160" w:after="160" w:line="240" w:lineRule="atLeast"/>
    </w:pPr>
    <w:rPr>
      <w:rFonts w:eastAsia="SimSun" w:cs="Arial"/>
      <w:kern w:val="1"/>
      <w:sz w:val="21"/>
      <w:szCs w:val="21"/>
      <w:lang w:eastAsia="ar-SA"/>
    </w:rPr>
  </w:style>
  <w:style w:type="paragraph" w:customStyle="1" w:styleId="41">
    <w:name w:val="清單號碼 41"/>
    <w:basedOn w:val="Normal"/>
    <w:rsid w:val="00536C01"/>
    <w:pPr>
      <w:widowControl w:val="0"/>
      <w:numPr>
        <w:numId w:val="3"/>
      </w:numPr>
      <w:suppressAutoHyphens/>
      <w:snapToGrid w:val="0"/>
      <w:spacing w:before="160" w:after="160" w:line="240" w:lineRule="atLeast"/>
    </w:pPr>
    <w:rPr>
      <w:rFonts w:eastAsia="SimSun" w:cs="Arial"/>
      <w:kern w:val="1"/>
      <w:sz w:val="21"/>
      <w:szCs w:val="21"/>
      <w:lang w:eastAsia="ar-SA"/>
    </w:rPr>
  </w:style>
  <w:style w:type="paragraph" w:customStyle="1" w:styleId="51">
    <w:name w:val="清單號碼 51"/>
    <w:basedOn w:val="Normal"/>
    <w:rsid w:val="00536C01"/>
    <w:pPr>
      <w:widowControl w:val="0"/>
      <w:numPr>
        <w:numId w:val="2"/>
      </w:numPr>
      <w:suppressAutoHyphens/>
      <w:snapToGrid w:val="0"/>
      <w:spacing w:before="160" w:after="160" w:line="240" w:lineRule="atLeast"/>
    </w:pPr>
    <w:rPr>
      <w:rFonts w:eastAsia="SimSun" w:cs="Arial"/>
      <w:kern w:val="1"/>
      <w:sz w:val="21"/>
      <w:szCs w:val="21"/>
      <w:lang w:eastAsia="ar-SA"/>
    </w:rPr>
  </w:style>
  <w:style w:type="paragraph" w:customStyle="1" w:styleId="1f">
    <w:name w:val="接續1"/>
    <w:basedOn w:val="Normal"/>
    <w:rsid w:val="00536C01"/>
    <w:pPr>
      <w:widowControl w:val="0"/>
      <w:suppressAutoHyphens/>
      <w:snapToGrid w:val="0"/>
      <w:spacing w:before="160" w:after="120" w:line="240" w:lineRule="atLeast"/>
      <w:ind w:left="420"/>
    </w:pPr>
    <w:rPr>
      <w:rFonts w:eastAsia="SimSun" w:cs="Arial"/>
      <w:kern w:val="1"/>
      <w:sz w:val="21"/>
      <w:szCs w:val="21"/>
      <w:lang w:eastAsia="ar-SA"/>
    </w:rPr>
  </w:style>
  <w:style w:type="paragraph" w:customStyle="1" w:styleId="212">
    <w:name w:val="接續 21"/>
    <w:basedOn w:val="Normal"/>
    <w:rsid w:val="00536C01"/>
    <w:pPr>
      <w:widowControl w:val="0"/>
      <w:suppressAutoHyphens/>
      <w:snapToGrid w:val="0"/>
      <w:spacing w:before="160" w:after="120" w:line="240" w:lineRule="atLeast"/>
      <w:ind w:left="840"/>
    </w:pPr>
    <w:rPr>
      <w:rFonts w:eastAsia="SimSun" w:cs="Arial"/>
      <w:kern w:val="1"/>
      <w:sz w:val="21"/>
      <w:szCs w:val="21"/>
      <w:lang w:eastAsia="ar-SA"/>
    </w:rPr>
  </w:style>
  <w:style w:type="paragraph" w:customStyle="1" w:styleId="312">
    <w:name w:val="接續 31"/>
    <w:basedOn w:val="Normal"/>
    <w:rsid w:val="00536C01"/>
    <w:pPr>
      <w:widowControl w:val="0"/>
      <w:suppressAutoHyphens/>
      <w:snapToGrid w:val="0"/>
      <w:spacing w:before="160" w:after="120" w:line="240" w:lineRule="atLeast"/>
      <w:ind w:left="1260"/>
    </w:pPr>
    <w:rPr>
      <w:rFonts w:eastAsia="SimSun" w:cs="Arial"/>
      <w:kern w:val="1"/>
      <w:sz w:val="21"/>
      <w:szCs w:val="21"/>
      <w:lang w:eastAsia="ar-SA"/>
    </w:rPr>
  </w:style>
  <w:style w:type="paragraph" w:customStyle="1" w:styleId="413">
    <w:name w:val="接續 41"/>
    <w:basedOn w:val="Normal"/>
    <w:rsid w:val="00536C01"/>
    <w:pPr>
      <w:widowControl w:val="0"/>
      <w:suppressAutoHyphens/>
      <w:snapToGrid w:val="0"/>
      <w:spacing w:before="160" w:after="120" w:line="240" w:lineRule="atLeast"/>
      <w:ind w:left="1680"/>
    </w:pPr>
    <w:rPr>
      <w:rFonts w:eastAsia="SimSun" w:cs="Arial"/>
      <w:kern w:val="1"/>
      <w:sz w:val="21"/>
      <w:szCs w:val="21"/>
      <w:lang w:eastAsia="ar-SA"/>
    </w:rPr>
  </w:style>
  <w:style w:type="paragraph" w:customStyle="1" w:styleId="513">
    <w:name w:val="接續 51"/>
    <w:basedOn w:val="Normal"/>
    <w:rsid w:val="00536C01"/>
    <w:pPr>
      <w:widowControl w:val="0"/>
      <w:suppressAutoHyphens/>
      <w:snapToGrid w:val="0"/>
      <w:spacing w:before="160" w:after="120" w:line="240" w:lineRule="atLeast"/>
      <w:ind w:left="2100"/>
    </w:pPr>
    <w:rPr>
      <w:rFonts w:eastAsia="SimSun" w:cs="Arial"/>
      <w:kern w:val="1"/>
      <w:sz w:val="21"/>
      <w:szCs w:val="21"/>
      <w:lang w:eastAsia="ar-SA"/>
    </w:rPr>
  </w:style>
  <w:style w:type="paragraph" w:customStyle="1" w:styleId="10">
    <w:name w:val="項目符號1"/>
    <w:basedOn w:val="Normal"/>
    <w:rsid w:val="00536C01"/>
    <w:pPr>
      <w:widowControl w:val="0"/>
      <w:numPr>
        <w:numId w:val="11"/>
      </w:numPr>
      <w:suppressAutoHyphens/>
      <w:snapToGrid w:val="0"/>
      <w:spacing w:before="160" w:after="160" w:line="240" w:lineRule="atLeast"/>
    </w:pPr>
    <w:rPr>
      <w:rFonts w:eastAsia="SimSun" w:cs="Arial"/>
      <w:kern w:val="1"/>
      <w:sz w:val="21"/>
      <w:szCs w:val="21"/>
      <w:lang w:eastAsia="ar-SA"/>
    </w:rPr>
  </w:style>
  <w:style w:type="paragraph" w:customStyle="1" w:styleId="210">
    <w:name w:val="項目符號 21"/>
    <w:basedOn w:val="Normal"/>
    <w:rsid w:val="00536C01"/>
    <w:pPr>
      <w:widowControl w:val="0"/>
      <w:numPr>
        <w:numId w:val="9"/>
      </w:numPr>
      <w:suppressAutoHyphens/>
      <w:snapToGrid w:val="0"/>
      <w:spacing w:before="160" w:after="160" w:line="240" w:lineRule="atLeast"/>
    </w:pPr>
    <w:rPr>
      <w:rFonts w:eastAsia="SimSun" w:cs="Arial"/>
      <w:kern w:val="1"/>
      <w:sz w:val="21"/>
      <w:szCs w:val="21"/>
      <w:lang w:eastAsia="ar-SA"/>
    </w:rPr>
  </w:style>
  <w:style w:type="paragraph" w:customStyle="1" w:styleId="310">
    <w:name w:val="項目符號 31"/>
    <w:basedOn w:val="Normal"/>
    <w:rsid w:val="00536C01"/>
    <w:pPr>
      <w:widowControl w:val="0"/>
      <w:numPr>
        <w:numId w:val="8"/>
      </w:numPr>
      <w:suppressAutoHyphens/>
      <w:snapToGrid w:val="0"/>
      <w:spacing w:before="160" w:after="160" w:line="240" w:lineRule="atLeast"/>
    </w:pPr>
    <w:rPr>
      <w:rFonts w:eastAsia="SimSun" w:cs="Arial"/>
      <w:kern w:val="1"/>
      <w:sz w:val="21"/>
      <w:szCs w:val="21"/>
      <w:lang w:eastAsia="ar-SA"/>
    </w:rPr>
  </w:style>
  <w:style w:type="paragraph" w:customStyle="1" w:styleId="410">
    <w:name w:val="項目符號 41"/>
    <w:basedOn w:val="Normal"/>
    <w:rsid w:val="00536C01"/>
    <w:pPr>
      <w:widowControl w:val="0"/>
      <w:numPr>
        <w:numId w:val="7"/>
      </w:numPr>
      <w:suppressAutoHyphens/>
      <w:snapToGrid w:val="0"/>
      <w:spacing w:before="160" w:after="160" w:line="240" w:lineRule="atLeast"/>
    </w:pPr>
    <w:rPr>
      <w:rFonts w:eastAsia="SimSun" w:cs="Arial"/>
      <w:kern w:val="1"/>
      <w:sz w:val="21"/>
      <w:szCs w:val="21"/>
      <w:lang w:eastAsia="ar-SA"/>
    </w:rPr>
  </w:style>
  <w:style w:type="paragraph" w:customStyle="1" w:styleId="510">
    <w:name w:val="項目符號 51"/>
    <w:basedOn w:val="Normal"/>
    <w:rsid w:val="00536C01"/>
    <w:pPr>
      <w:widowControl w:val="0"/>
      <w:numPr>
        <w:numId w:val="6"/>
      </w:numPr>
      <w:suppressAutoHyphens/>
      <w:snapToGrid w:val="0"/>
      <w:spacing w:before="160" w:after="160" w:line="240" w:lineRule="atLeast"/>
    </w:pPr>
    <w:rPr>
      <w:rFonts w:eastAsia="SimSun" w:cs="Arial"/>
      <w:kern w:val="1"/>
      <w:sz w:val="21"/>
      <w:szCs w:val="21"/>
      <w:lang w:eastAsia="ar-SA"/>
    </w:rPr>
  </w:style>
  <w:style w:type="paragraph" w:styleId="NormalWeb">
    <w:name w:val="Normal (Web)"/>
    <w:basedOn w:val="Normal"/>
    <w:uiPriority w:val="99"/>
    <w:rsid w:val="00536C01"/>
    <w:pPr>
      <w:widowControl w:val="0"/>
      <w:suppressAutoHyphens/>
      <w:snapToGrid w:val="0"/>
      <w:spacing w:before="160" w:after="160" w:line="240" w:lineRule="atLeast"/>
      <w:ind w:left="1701"/>
    </w:pPr>
    <w:rPr>
      <w:rFonts w:eastAsia="SimSun" w:cs="Times New Roman"/>
      <w:kern w:val="1"/>
      <w:sz w:val="21"/>
      <w:szCs w:val="21"/>
      <w:lang w:eastAsia="ar-SA"/>
    </w:rPr>
  </w:style>
  <w:style w:type="paragraph" w:styleId="Signature">
    <w:name w:val="Signature"/>
    <w:basedOn w:val="Normal"/>
    <w:link w:val="SignatureChar"/>
    <w:rsid w:val="00536C01"/>
    <w:pPr>
      <w:widowControl w:val="0"/>
      <w:suppressAutoHyphens/>
      <w:snapToGrid w:val="0"/>
      <w:spacing w:before="160" w:after="160" w:line="240" w:lineRule="atLeast"/>
      <w:ind w:left="100"/>
    </w:pPr>
    <w:rPr>
      <w:rFonts w:eastAsia="SimSun" w:cs="Arial"/>
      <w:kern w:val="1"/>
      <w:sz w:val="21"/>
      <w:szCs w:val="21"/>
      <w:lang w:eastAsia="ar-SA"/>
    </w:rPr>
  </w:style>
  <w:style w:type="character" w:customStyle="1" w:styleId="SignatureChar">
    <w:name w:val="Signature Char"/>
    <w:basedOn w:val="DefaultParagraphFont"/>
    <w:link w:val="Signature"/>
    <w:rsid w:val="00536C01"/>
    <w:rPr>
      <w:rFonts w:ascii="Times New Roman" w:eastAsia="SimSun" w:hAnsi="Times New Roman" w:cs="Arial"/>
      <w:kern w:val="1"/>
      <w:sz w:val="21"/>
      <w:szCs w:val="21"/>
      <w:lang w:eastAsia="ar-SA"/>
    </w:rPr>
  </w:style>
  <w:style w:type="paragraph" w:customStyle="1" w:styleId="1f0">
    <w:name w:val="日期1"/>
    <w:basedOn w:val="Normal"/>
    <w:next w:val="Normal"/>
    <w:rsid w:val="00536C01"/>
    <w:pPr>
      <w:widowControl w:val="0"/>
      <w:suppressAutoHyphens/>
      <w:snapToGrid w:val="0"/>
      <w:spacing w:before="160" w:after="160" w:line="240" w:lineRule="atLeast"/>
      <w:ind w:left="100"/>
    </w:pPr>
    <w:rPr>
      <w:rFonts w:eastAsia="SimSun" w:cs="Arial"/>
      <w:kern w:val="1"/>
      <w:sz w:val="21"/>
      <w:szCs w:val="21"/>
      <w:lang w:eastAsia="ar-SA"/>
    </w:rPr>
  </w:style>
  <w:style w:type="paragraph" w:customStyle="1" w:styleId="1f1">
    <w:name w:val="區塊文字1"/>
    <w:basedOn w:val="Normal"/>
    <w:rsid w:val="00536C01"/>
    <w:pPr>
      <w:widowControl w:val="0"/>
      <w:suppressAutoHyphens/>
      <w:snapToGrid w:val="0"/>
      <w:spacing w:before="160" w:after="120" w:line="240" w:lineRule="atLeast"/>
      <w:ind w:left="1440" w:right="1440"/>
    </w:pPr>
    <w:rPr>
      <w:rFonts w:eastAsia="SimSun" w:cs="Arial"/>
      <w:kern w:val="1"/>
      <w:sz w:val="21"/>
      <w:szCs w:val="21"/>
      <w:lang w:eastAsia="ar-SA"/>
    </w:rPr>
  </w:style>
  <w:style w:type="paragraph" w:styleId="EnvelopeAddress">
    <w:name w:val="envelope address"/>
    <w:basedOn w:val="Normal"/>
    <w:rsid w:val="00536C01"/>
    <w:pPr>
      <w:widowControl w:val="0"/>
      <w:suppressAutoHyphens/>
      <w:snapToGrid w:val="0"/>
      <w:spacing w:before="160" w:after="160" w:line="240" w:lineRule="atLeast"/>
      <w:ind w:left="100"/>
    </w:pPr>
    <w:rPr>
      <w:rFonts w:ascii="Arial" w:eastAsia="SimSun" w:hAnsi="Arial" w:cs="Arial"/>
      <w:kern w:val="1"/>
      <w:sz w:val="21"/>
      <w:szCs w:val="21"/>
      <w:lang w:eastAsia="ar-SA"/>
    </w:rPr>
  </w:style>
  <w:style w:type="paragraph" w:customStyle="1" w:styleId="1f2">
    <w:name w:val="訊息欄位名稱1"/>
    <w:basedOn w:val="Normal"/>
    <w:rsid w:val="00536C01"/>
    <w:pPr>
      <w:widowControl w:val="0"/>
      <w:pBdr>
        <w:top w:val="single" w:sz="4" w:space="1" w:color="000000"/>
        <w:left w:val="single" w:sz="4" w:space="1" w:color="000000"/>
        <w:bottom w:val="single" w:sz="4" w:space="1" w:color="000000"/>
        <w:right w:val="single" w:sz="4" w:space="1" w:color="000000"/>
      </w:pBdr>
      <w:shd w:val="clear" w:color="auto" w:fill="CCCCCC"/>
      <w:suppressAutoHyphens/>
      <w:snapToGrid w:val="0"/>
      <w:spacing w:before="160" w:after="160" w:line="240" w:lineRule="atLeast"/>
      <w:ind w:left="1080" w:hanging="1080"/>
    </w:pPr>
    <w:rPr>
      <w:rFonts w:ascii="Arial" w:eastAsia="SimSun" w:hAnsi="Arial" w:cs="Arial"/>
      <w:kern w:val="1"/>
      <w:sz w:val="21"/>
      <w:szCs w:val="21"/>
      <w:lang w:eastAsia="ar-SA"/>
    </w:rPr>
  </w:style>
  <w:style w:type="paragraph" w:customStyle="1" w:styleId="1f3">
    <w:name w:val="本文第一層縮排1"/>
    <w:basedOn w:val="BodyText"/>
    <w:rsid w:val="00536C01"/>
    <w:pPr>
      <w:ind w:firstLine="420"/>
    </w:pPr>
  </w:style>
  <w:style w:type="paragraph" w:styleId="BodyTextIndent">
    <w:name w:val="Body Text Indent"/>
    <w:basedOn w:val="Normal"/>
    <w:link w:val="BodyTextIndentChar"/>
    <w:rsid w:val="00536C01"/>
    <w:pPr>
      <w:widowControl w:val="0"/>
      <w:suppressAutoHyphens/>
      <w:snapToGrid w:val="0"/>
      <w:spacing w:before="160" w:after="120" w:line="240" w:lineRule="atLeast"/>
      <w:ind w:left="420"/>
    </w:pPr>
    <w:rPr>
      <w:rFonts w:eastAsia="SimSun" w:cs="Arial"/>
      <w:kern w:val="1"/>
      <w:sz w:val="21"/>
      <w:szCs w:val="21"/>
      <w:lang w:eastAsia="ar-SA"/>
    </w:rPr>
  </w:style>
  <w:style w:type="character" w:customStyle="1" w:styleId="BodyTextIndentChar">
    <w:name w:val="Body Text Indent Char"/>
    <w:basedOn w:val="DefaultParagraphFont"/>
    <w:link w:val="BodyTextIndent"/>
    <w:rsid w:val="00536C01"/>
    <w:rPr>
      <w:rFonts w:ascii="Times New Roman" w:eastAsia="SimSun" w:hAnsi="Times New Roman" w:cs="Arial"/>
      <w:kern w:val="1"/>
      <w:sz w:val="21"/>
      <w:szCs w:val="21"/>
      <w:lang w:eastAsia="ar-SA"/>
    </w:rPr>
  </w:style>
  <w:style w:type="paragraph" w:customStyle="1" w:styleId="213">
    <w:name w:val="本文第一層縮排 21"/>
    <w:basedOn w:val="BodyTextIndent"/>
    <w:rsid w:val="00536C01"/>
    <w:pPr>
      <w:ind w:firstLine="420"/>
    </w:pPr>
  </w:style>
  <w:style w:type="paragraph" w:customStyle="1" w:styleId="1f4">
    <w:name w:val="內文縮排1"/>
    <w:basedOn w:val="Normal"/>
    <w:rsid w:val="00536C01"/>
    <w:pPr>
      <w:widowControl w:val="0"/>
      <w:suppressAutoHyphens/>
      <w:snapToGrid w:val="0"/>
      <w:spacing w:before="160" w:after="160" w:line="240" w:lineRule="atLeast"/>
      <w:ind w:left="1701" w:firstLine="420"/>
    </w:pPr>
    <w:rPr>
      <w:rFonts w:eastAsia="SimSun" w:cs="Arial"/>
      <w:kern w:val="1"/>
      <w:sz w:val="21"/>
      <w:szCs w:val="21"/>
      <w:lang w:eastAsia="ar-SA"/>
    </w:rPr>
  </w:style>
  <w:style w:type="paragraph" w:customStyle="1" w:styleId="214">
    <w:name w:val="本文 21"/>
    <w:basedOn w:val="Normal"/>
    <w:rsid w:val="00536C01"/>
    <w:pPr>
      <w:widowControl w:val="0"/>
      <w:suppressAutoHyphens/>
      <w:snapToGrid w:val="0"/>
      <w:spacing w:before="160" w:after="120" w:line="480" w:lineRule="auto"/>
      <w:ind w:left="1701"/>
    </w:pPr>
    <w:rPr>
      <w:rFonts w:eastAsia="SimSun" w:cs="Arial"/>
      <w:kern w:val="1"/>
      <w:sz w:val="21"/>
      <w:szCs w:val="21"/>
      <w:lang w:eastAsia="ar-SA"/>
    </w:rPr>
  </w:style>
  <w:style w:type="paragraph" w:customStyle="1" w:styleId="313">
    <w:name w:val="本文 31"/>
    <w:basedOn w:val="Normal"/>
    <w:rsid w:val="00536C01"/>
    <w:pPr>
      <w:widowControl w:val="0"/>
      <w:suppressAutoHyphens/>
      <w:snapToGrid w:val="0"/>
      <w:spacing w:before="160" w:after="120" w:line="240" w:lineRule="atLeast"/>
      <w:ind w:left="1701"/>
    </w:pPr>
    <w:rPr>
      <w:rFonts w:eastAsia="SimSun" w:cs="Arial"/>
      <w:kern w:val="1"/>
      <w:sz w:val="16"/>
      <w:szCs w:val="16"/>
      <w:lang w:eastAsia="ar-SA"/>
    </w:rPr>
  </w:style>
  <w:style w:type="paragraph" w:customStyle="1" w:styleId="215">
    <w:name w:val="本文縮排 21"/>
    <w:basedOn w:val="Normal"/>
    <w:rsid w:val="00536C01"/>
    <w:pPr>
      <w:widowControl w:val="0"/>
      <w:suppressAutoHyphens/>
      <w:snapToGrid w:val="0"/>
      <w:spacing w:before="160" w:after="120" w:line="480" w:lineRule="auto"/>
      <w:ind w:left="420"/>
    </w:pPr>
    <w:rPr>
      <w:rFonts w:eastAsia="SimSun" w:cs="Arial"/>
      <w:kern w:val="1"/>
      <w:sz w:val="21"/>
      <w:szCs w:val="21"/>
      <w:lang w:eastAsia="ar-SA"/>
    </w:rPr>
  </w:style>
  <w:style w:type="paragraph" w:customStyle="1" w:styleId="314">
    <w:name w:val="本文縮排 31"/>
    <w:basedOn w:val="Normal"/>
    <w:rsid w:val="00536C01"/>
    <w:pPr>
      <w:widowControl w:val="0"/>
      <w:suppressAutoHyphens/>
      <w:snapToGrid w:val="0"/>
      <w:spacing w:before="160" w:after="120" w:line="240" w:lineRule="atLeast"/>
      <w:ind w:left="420"/>
    </w:pPr>
    <w:rPr>
      <w:rFonts w:eastAsia="SimSun" w:cs="Arial"/>
      <w:kern w:val="1"/>
      <w:sz w:val="16"/>
      <w:szCs w:val="16"/>
      <w:lang w:eastAsia="ar-SA"/>
    </w:rPr>
  </w:style>
  <w:style w:type="paragraph" w:customStyle="1" w:styleId="1f5">
    <w:name w:val="註釋標題1"/>
    <w:basedOn w:val="Normal"/>
    <w:next w:val="Normal"/>
    <w:rsid w:val="00536C01"/>
    <w:pPr>
      <w:widowControl w:val="0"/>
      <w:suppressAutoHyphens/>
      <w:snapToGrid w:val="0"/>
      <w:spacing w:before="160" w:after="160" w:line="240" w:lineRule="atLeast"/>
      <w:ind w:left="1701"/>
      <w:jc w:val="center"/>
    </w:pPr>
    <w:rPr>
      <w:rFonts w:eastAsia="SimSun" w:cs="Arial"/>
      <w:kern w:val="1"/>
      <w:sz w:val="21"/>
      <w:szCs w:val="21"/>
      <w:lang w:eastAsia="ar-SA"/>
    </w:rPr>
  </w:style>
  <w:style w:type="paragraph" w:customStyle="1" w:styleId="ItemStepinTable">
    <w:name w:val="Item Step in Table"/>
    <w:link w:val="ItemStepinTableChar"/>
    <w:rsid w:val="00536C01"/>
    <w:pPr>
      <w:widowControl w:val="0"/>
      <w:numPr>
        <w:numId w:val="16"/>
      </w:numPr>
      <w:suppressAutoHyphens/>
      <w:spacing w:before="40" w:after="40" w:line="240" w:lineRule="auto"/>
    </w:pPr>
    <w:rPr>
      <w:rFonts w:ascii="Times New Roman" w:eastAsia="SimSun" w:hAnsi="Times New Roman" w:cs="Arial"/>
      <w:lang w:eastAsia="ar-SA"/>
    </w:rPr>
  </w:style>
  <w:style w:type="paragraph" w:customStyle="1" w:styleId="End">
    <w:name w:val="End"/>
    <w:basedOn w:val="Normal"/>
    <w:rsid w:val="00536C01"/>
    <w:pPr>
      <w:widowControl w:val="0"/>
      <w:suppressAutoHyphens/>
      <w:snapToGrid w:val="0"/>
      <w:spacing w:before="160" w:after="400" w:line="240" w:lineRule="atLeast"/>
      <w:ind w:left="1701"/>
    </w:pPr>
    <w:rPr>
      <w:rFonts w:eastAsia="SimSun" w:cs="Arial"/>
      <w:b/>
      <w:kern w:val="1"/>
      <w:sz w:val="21"/>
      <w:szCs w:val="21"/>
      <w:lang w:eastAsia="ar-SA"/>
    </w:rPr>
  </w:style>
  <w:style w:type="paragraph" w:customStyle="1" w:styleId="1f6">
    <w:name w:val="样式1"/>
    <w:basedOn w:val="End"/>
    <w:rsid w:val="00536C01"/>
    <w:rPr>
      <w:b w:val="0"/>
    </w:rPr>
  </w:style>
  <w:style w:type="paragraph" w:customStyle="1" w:styleId="NotesTextListinTable">
    <w:name w:val="Notes Text List in Table"/>
    <w:rsid w:val="00536C01"/>
    <w:pPr>
      <w:widowControl w:val="0"/>
      <w:numPr>
        <w:numId w:val="13"/>
      </w:numPr>
      <w:suppressAutoHyphens/>
      <w:snapToGrid w:val="0"/>
      <w:spacing w:before="40" w:after="80" w:line="200" w:lineRule="atLeast"/>
    </w:pPr>
    <w:rPr>
      <w:rFonts w:ascii="Times New Roman" w:eastAsia="KaiTi_GB2312" w:hAnsi="Times New Roman" w:cs="Arial"/>
      <w:iCs/>
      <w:kern w:val="1"/>
      <w:sz w:val="18"/>
      <w:szCs w:val="18"/>
      <w:lang w:eastAsia="ar-SA"/>
    </w:rPr>
  </w:style>
  <w:style w:type="paragraph" w:customStyle="1" w:styleId="ItemStep">
    <w:name w:val="Item Step"/>
    <w:rsid w:val="00536C01"/>
    <w:pPr>
      <w:widowControl w:val="0"/>
      <w:suppressAutoHyphens/>
      <w:snapToGrid w:val="0"/>
      <w:spacing w:before="80" w:after="80" w:line="240" w:lineRule="atLeast"/>
      <w:jc w:val="both"/>
      <w:outlineLvl w:val="6"/>
    </w:pPr>
    <w:rPr>
      <w:rFonts w:ascii="Times New Roman" w:eastAsia="SimSun" w:hAnsi="Times New Roman" w:cs="Arial"/>
      <w:sz w:val="21"/>
      <w:szCs w:val="21"/>
      <w:lang w:eastAsia="ar-SA"/>
    </w:rPr>
  </w:style>
  <w:style w:type="paragraph" w:customStyle="1" w:styleId="NotesText">
    <w:name w:val="Notes Text"/>
    <w:basedOn w:val="CAUTIONText"/>
    <w:rsid w:val="00536C01"/>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536C01"/>
    <w:pPr>
      <w:numPr>
        <w:numId w:val="19"/>
      </w:numPr>
      <w:pBdr>
        <w:bottom w:val="none" w:sz="0" w:space="0" w:color="auto"/>
      </w:pBdr>
      <w:spacing w:before="40" w:line="200" w:lineRule="atLeast"/>
    </w:pPr>
    <w:rPr>
      <w:sz w:val="18"/>
      <w:szCs w:val="18"/>
    </w:rPr>
  </w:style>
  <w:style w:type="paragraph" w:customStyle="1" w:styleId="BlockLabelinAppendix">
    <w:name w:val="Block Label in Appendix"/>
    <w:basedOn w:val="BlockLabel"/>
    <w:next w:val="Normal"/>
    <w:rsid w:val="00536C01"/>
    <w:pPr>
      <w:numPr>
        <w:numId w:val="17"/>
      </w:numPr>
    </w:pPr>
  </w:style>
  <w:style w:type="paragraph" w:customStyle="1" w:styleId="FigureDescriptioninAppendix">
    <w:name w:val="Figure Description in Appendix"/>
    <w:basedOn w:val="FigureDescription"/>
    <w:next w:val="Figure"/>
    <w:rsid w:val="00536C01"/>
    <w:pPr>
      <w:keepNext w:val="0"/>
      <w:tabs>
        <w:tab w:val="num" w:pos="0"/>
      </w:tabs>
      <w:ind w:left="7665"/>
    </w:pPr>
    <w:rPr>
      <w:rFonts w:eastAsia="SimSun"/>
    </w:rPr>
  </w:style>
  <w:style w:type="paragraph" w:customStyle="1" w:styleId="ItemStepinAppendix">
    <w:name w:val="Item Step in Appendix"/>
    <w:basedOn w:val="Normal"/>
    <w:rsid w:val="00536C01"/>
    <w:pPr>
      <w:widowControl w:val="0"/>
      <w:tabs>
        <w:tab w:val="num" w:pos="0"/>
      </w:tabs>
      <w:suppressAutoHyphens/>
      <w:snapToGrid w:val="0"/>
      <w:spacing w:before="80" w:after="80" w:line="240" w:lineRule="atLeast"/>
      <w:ind w:left="7665"/>
      <w:jc w:val="both"/>
    </w:pPr>
    <w:rPr>
      <w:rFonts w:eastAsia="SimSun" w:cs="Arial"/>
      <w:kern w:val="1"/>
      <w:sz w:val="21"/>
      <w:szCs w:val="21"/>
      <w:lang w:eastAsia="ar-SA"/>
    </w:rPr>
  </w:style>
  <w:style w:type="paragraph" w:customStyle="1" w:styleId="StepinAppendix">
    <w:name w:val="Step in Appendix"/>
    <w:basedOn w:val="Step"/>
    <w:rsid w:val="00536C01"/>
    <w:pPr>
      <w:tabs>
        <w:tab w:val="num" w:pos="0"/>
      </w:tabs>
      <w:ind w:left="7665"/>
    </w:pPr>
  </w:style>
  <w:style w:type="paragraph" w:customStyle="1" w:styleId="TableDescriptioninAppendix">
    <w:name w:val="Table Description in Appendix"/>
    <w:basedOn w:val="TableDescription"/>
    <w:next w:val="Normal"/>
    <w:rsid w:val="00536C01"/>
    <w:pPr>
      <w:tabs>
        <w:tab w:val="num" w:pos="0"/>
      </w:tabs>
      <w:ind w:left="7665"/>
    </w:pPr>
  </w:style>
  <w:style w:type="paragraph" w:customStyle="1" w:styleId="Cover2">
    <w:name w:val="Cover 2"/>
    <w:rsid w:val="00536C01"/>
    <w:pPr>
      <w:widowControl w:val="0"/>
      <w:suppressAutoHyphens/>
      <w:snapToGrid w:val="0"/>
      <w:spacing w:after="0" w:line="240" w:lineRule="auto"/>
    </w:pPr>
    <w:rPr>
      <w:rFonts w:ascii="Times New Roman" w:eastAsia="Times New Roman" w:hAnsi="Times New Roman" w:cs="Arial"/>
      <w:sz w:val="32"/>
      <w:szCs w:val="32"/>
      <w:lang w:eastAsia="ar-SA"/>
    </w:rPr>
  </w:style>
  <w:style w:type="paragraph" w:customStyle="1" w:styleId="CoverText">
    <w:name w:val="Cover Text"/>
    <w:rsid w:val="00536C01"/>
    <w:pPr>
      <w:widowControl w:val="0"/>
      <w:suppressAutoHyphens/>
      <w:snapToGrid w:val="0"/>
      <w:spacing w:before="80" w:after="80" w:line="240" w:lineRule="atLeast"/>
      <w:jc w:val="both"/>
    </w:pPr>
    <w:rPr>
      <w:rFonts w:ascii="Times New Roman" w:eastAsia="Times New Roman" w:hAnsi="Times New Roman" w:cs="Arial"/>
      <w:sz w:val="20"/>
      <w:szCs w:val="20"/>
      <w:lang w:eastAsia="ar-SA"/>
    </w:rPr>
  </w:style>
  <w:style w:type="paragraph" w:customStyle="1" w:styleId="Outline">
    <w:name w:val="Outline"/>
    <w:basedOn w:val="Normal"/>
    <w:rsid w:val="00536C01"/>
    <w:pPr>
      <w:widowControl w:val="0"/>
      <w:suppressAutoHyphens/>
      <w:snapToGrid w:val="0"/>
      <w:spacing w:before="160" w:after="160" w:line="240" w:lineRule="atLeast"/>
      <w:ind w:left="1701"/>
    </w:pPr>
    <w:rPr>
      <w:rFonts w:eastAsia="SimSun" w:cs="Arial"/>
      <w:i/>
      <w:color w:val="0000FF"/>
      <w:kern w:val="1"/>
      <w:sz w:val="21"/>
      <w:szCs w:val="21"/>
      <w:lang w:eastAsia="ar-SA"/>
    </w:rPr>
  </w:style>
  <w:style w:type="paragraph" w:customStyle="1" w:styleId="INFeature">
    <w:name w:val="IN Feature"/>
    <w:next w:val="INStep"/>
    <w:rsid w:val="00536C01"/>
    <w:pPr>
      <w:keepNext/>
      <w:keepLines/>
      <w:widowControl w:val="0"/>
      <w:suppressAutoHyphens/>
      <w:spacing w:before="240" w:after="240" w:line="240" w:lineRule="auto"/>
    </w:pPr>
    <w:rPr>
      <w:rFonts w:ascii="Arial" w:eastAsia="SimHei" w:hAnsi="Arial" w:cs="Arial"/>
      <w:b/>
      <w:bCs/>
      <w:kern w:val="1"/>
      <w:sz w:val="20"/>
      <w:szCs w:val="20"/>
      <w:lang w:eastAsia="ar-SA"/>
    </w:rPr>
  </w:style>
  <w:style w:type="paragraph" w:customStyle="1" w:styleId="INStep">
    <w:name w:val="IN Step"/>
    <w:basedOn w:val="Normal"/>
    <w:rsid w:val="00536C01"/>
    <w:pPr>
      <w:keepLines/>
      <w:widowControl w:val="0"/>
      <w:tabs>
        <w:tab w:val="left" w:pos="1134"/>
      </w:tabs>
      <w:suppressAutoHyphens/>
      <w:spacing w:before="80" w:after="80" w:line="240" w:lineRule="auto"/>
      <w:ind w:left="1134" w:hanging="850"/>
    </w:pPr>
    <w:rPr>
      <w:rFonts w:eastAsia="SimHei" w:cs="Arial"/>
      <w:kern w:val="1"/>
      <w:sz w:val="20"/>
      <w:szCs w:val="20"/>
      <w:lang w:eastAsia="ar-SA"/>
    </w:rPr>
  </w:style>
  <w:style w:type="paragraph" w:customStyle="1" w:styleId="CharChar1CharCharCharChar3CharCharCharCharCharCharCharCharCharCharCharCharCharCharCharCharCharCharCharChar">
    <w:name w:val="Char Char1 Char Char Char Char3 Char Char Char Char Char Char Char Char Char Char Char Char Char Char Char Char Char Char Char Char"/>
    <w:basedOn w:val="Normal"/>
    <w:rsid w:val="00536C01"/>
    <w:pPr>
      <w:widowControl w:val="0"/>
      <w:suppressAutoHyphens/>
      <w:spacing w:after="160" w:line="240" w:lineRule="exact"/>
    </w:pPr>
    <w:rPr>
      <w:rFonts w:eastAsia="SimSun" w:cs="Times New Roman"/>
      <w:kern w:val="1"/>
      <w:lang w:eastAsia="ar-SA"/>
    </w:rPr>
  </w:style>
  <w:style w:type="paragraph" w:customStyle="1" w:styleId="Cover20">
    <w:name w:val="Cover2"/>
    <w:rsid w:val="00536C01"/>
    <w:pPr>
      <w:widowControl w:val="0"/>
      <w:suppressAutoHyphens/>
      <w:snapToGrid w:val="0"/>
      <w:spacing w:before="800" w:after="1200" w:line="240" w:lineRule="auto"/>
    </w:pPr>
    <w:rPr>
      <w:rFonts w:ascii="Arial" w:eastAsia="SimHei" w:hAnsi="Arial" w:cs="Arial"/>
      <w:b/>
      <w:bCs/>
      <w:sz w:val="36"/>
      <w:szCs w:val="36"/>
      <w:lang w:eastAsia="ar-SA"/>
    </w:rPr>
  </w:style>
  <w:style w:type="paragraph" w:customStyle="1" w:styleId="ItemlistTextTD">
    <w:name w:val="Item list Text TD"/>
    <w:basedOn w:val="TerminalDisplay"/>
    <w:rsid w:val="00536C01"/>
    <w:pPr>
      <w:ind w:left="2126"/>
    </w:pPr>
  </w:style>
  <w:style w:type="paragraph" w:customStyle="1" w:styleId="SubItemListTextTD">
    <w:name w:val="Sub Item List Text TD"/>
    <w:basedOn w:val="TerminalDisplay"/>
    <w:rsid w:val="00536C01"/>
    <w:pPr>
      <w:ind w:left="2410"/>
    </w:pPr>
  </w:style>
  <w:style w:type="paragraph" w:customStyle="1" w:styleId="Cover30">
    <w:name w:val="Cover3"/>
    <w:rsid w:val="00536C01"/>
    <w:pPr>
      <w:widowControl w:val="0"/>
      <w:suppressAutoHyphens/>
      <w:snapToGrid w:val="0"/>
      <w:spacing w:before="80" w:after="80" w:line="240" w:lineRule="atLeast"/>
    </w:pPr>
    <w:rPr>
      <w:rFonts w:ascii="Arial" w:eastAsia="SimHei" w:hAnsi="Arial" w:cs="Arial"/>
      <w:sz w:val="32"/>
      <w:szCs w:val="32"/>
      <w:lang w:eastAsia="ar-SA"/>
    </w:rPr>
  </w:style>
  <w:style w:type="paragraph" w:customStyle="1" w:styleId="Catalog">
    <w:name w:val="Catalog"/>
    <w:basedOn w:val="Normal"/>
    <w:next w:val="TOC1"/>
    <w:rsid w:val="00536C01"/>
    <w:pPr>
      <w:keepNext/>
      <w:widowControl w:val="0"/>
      <w:suppressAutoHyphens/>
      <w:snapToGrid w:val="0"/>
      <w:spacing w:before="480" w:after="360" w:line="240" w:lineRule="atLeast"/>
      <w:jc w:val="center"/>
    </w:pPr>
    <w:rPr>
      <w:rFonts w:eastAsia="SimHei" w:cs="Arial"/>
      <w:kern w:val="1"/>
      <w:sz w:val="36"/>
      <w:szCs w:val="36"/>
      <w:lang w:eastAsia="ar-SA"/>
    </w:rPr>
  </w:style>
  <w:style w:type="paragraph" w:customStyle="1" w:styleId="CoverTitle">
    <w:name w:val="Cover Title"/>
    <w:basedOn w:val="Normal"/>
    <w:rsid w:val="00536C01"/>
    <w:pPr>
      <w:widowControl w:val="0"/>
      <w:tabs>
        <w:tab w:val="left" w:pos="0"/>
      </w:tabs>
      <w:suppressAutoHyphens/>
      <w:snapToGrid w:val="0"/>
      <w:spacing w:before="300" w:after="300" w:line="240" w:lineRule="atLeast"/>
      <w:jc w:val="center"/>
    </w:pPr>
    <w:rPr>
      <w:rFonts w:eastAsia="SimHei" w:cs="Arial"/>
      <w:b/>
      <w:kern w:val="1"/>
      <w:sz w:val="52"/>
      <w:szCs w:val="36"/>
      <w:lang w:eastAsia="ar-SA"/>
    </w:rPr>
  </w:style>
  <w:style w:type="paragraph" w:customStyle="1" w:styleId="CoverTableText">
    <w:name w:val="Cover Table Text"/>
    <w:basedOn w:val="Normal"/>
    <w:rsid w:val="00536C01"/>
    <w:pPr>
      <w:widowControl w:val="0"/>
      <w:suppressAutoHyphens/>
      <w:snapToGrid w:val="0"/>
      <w:spacing w:before="160" w:after="160" w:line="240" w:lineRule="atLeast"/>
      <w:jc w:val="center"/>
    </w:pPr>
    <w:rPr>
      <w:rFonts w:eastAsia="SimSun" w:cs="Arial"/>
      <w:kern w:val="1"/>
      <w:sz w:val="21"/>
      <w:szCs w:val="21"/>
      <w:lang w:eastAsia="ar-SA"/>
    </w:rPr>
  </w:style>
  <w:style w:type="paragraph" w:customStyle="1" w:styleId="CoverCompanyName">
    <w:name w:val="Cover Company Name"/>
    <w:basedOn w:val="Normal"/>
    <w:rsid w:val="00536C01"/>
    <w:pPr>
      <w:widowControl w:val="0"/>
      <w:suppressAutoHyphens/>
      <w:snapToGrid w:val="0"/>
      <w:spacing w:before="160" w:after="160" w:line="240" w:lineRule="atLeast"/>
      <w:jc w:val="center"/>
    </w:pPr>
    <w:rPr>
      <w:rFonts w:eastAsia="SimHei" w:cs="Arial"/>
      <w:color w:val="000000"/>
      <w:kern w:val="1"/>
      <w:sz w:val="30"/>
      <w:szCs w:val="44"/>
      <w:lang w:eastAsia="ar-SA"/>
    </w:rPr>
  </w:style>
  <w:style w:type="paragraph" w:customStyle="1" w:styleId="StepWithoutIndex">
    <w:name w:val="Step Without Index"/>
    <w:basedOn w:val="Step"/>
    <w:next w:val="Step"/>
    <w:rsid w:val="00536C01"/>
    <w:pPr>
      <w:ind w:left="1701"/>
    </w:pPr>
  </w:style>
  <w:style w:type="paragraph" w:customStyle="1" w:styleId="RevisionRecord">
    <w:name w:val="Revision Record"/>
    <w:basedOn w:val="Normal"/>
    <w:rsid w:val="00536C01"/>
    <w:pPr>
      <w:widowControl w:val="0"/>
      <w:suppressAutoHyphens/>
      <w:snapToGrid w:val="0"/>
      <w:spacing w:before="160" w:after="160" w:line="240" w:lineRule="atLeast"/>
      <w:jc w:val="center"/>
    </w:pPr>
    <w:rPr>
      <w:rFonts w:eastAsia="SimHei" w:cs="Arial"/>
      <w:b/>
      <w:bCs/>
      <w:color w:val="000000"/>
      <w:kern w:val="1"/>
      <w:sz w:val="30"/>
      <w:szCs w:val="30"/>
      <w:lang w:eastAsia="ar-SA"/>
    </w:rPr>
  </w:style>
  <w:style w:type="paragraph" w:customStyle="1" w:styleId="NormalBold">
    <w:name w:val="Normal Bold"/>
    <w:basedOn w:val="Normal"/>
    <w:next w:val="Normal"/>
    <w:rsid w:val="00536C01"/>
    <w:pPr>
      <w:widowControl w:val="0"/>
      <w:suppressAutoHyphens/>
      <w:snapToGrid w:val="0"/>
      <w:spacing w:before="160" w:after="160" w:line="240" w:lineRule="atLeast"/>
      <w:ind w:left="1701"/>
    </w:pPr>
    <w:rPr>
      <w:rFonts w:eastAsia="SimSun" w:cs="Arial"/>
      <w:b/>
      <w:kern w:val="1"/>
      <w:sz w:val="21"/>
      <w:szCs w:val="21"/>
      <w:lang w:eastAsia="ar-SA"/>
    </w:rPr>
  </w:style>
  <w:style w:type="paragraph" w:customStyle="1" w:styleId="StepBold">
    <w:name w:val="Step Bold"/>
    <w:basedOn w:val="Step"/>
    <w:next w:val="Step"/>
    <w:rsid w:val="00536C01"/>
    <w:pPr>
      <w:ind w:left="1701"/>
    </w:pPr>
    <w:rPr>
      <w:b/>
    </w:rPr>
  </w:style>
  <w:style w:type="paragraph" w:customStyle="1" w:styleId="TableTextList">
    <w:name w:val="Table Text List"/>
    <w:basedOn w:val="TableText"/>
    <w:rsid w:val="00536C01"/>
    <w:pPr>
      <w:numPr>
        <w:numId w:val="18"/>
      </w:numPr>
      <w:spacing w:before="40" w:after="40"/>
    </w:pPr>
  </w:style>
  <w:style w:type="paragraph" w:customStyle="1" w:styleId="Cover40">
    <w:name w:val="Cover4"/>
    <w:basedOn w:val="Normal"/>
    <w:rsid w:val="00536C01"/>
    <w:pPr>
      <w:widowControl w:val="0"/>
      <w:suppressAutoHyphens/>
      <w:snapToGrid w:val="0"/>
      <w:spacing w:before="160" w:after="160" w:line="240" w:lineRule="atLeast"/>
      <w:ind w:left="1701"/>
    </w:pPr>
    <w:rPr>
      <w:rFonts w:eastAsia="Arial" w:cs="Arial"/>
      <w:b/>
      <w:bCs/>
      <w:kern w:val="1"/>
      <w:szCs w:val="21"/>
      <w:lang w:eastAsia="ar-SA"/>
    </w:rPr>
  </w:style>
  <w:style w:type="paragraph" w:customStyle="1" w:styleId="216">
    <w:name w:val="标题 21"/>
    <w:basedOn w:val="Normal"/>
    <w:next w:val="Normal"/>
    <w:rsid w:val="00536C01"/>
    <w:pPr>
      <w:keepNext/>
      <w:widowControl w:val="0"/>
      <w:tabs>
        <w:tab w:val="num" w:pos="2409"/>
      </w:tabs>
      <w:suppressAutoHyphens/>
      <w:snapToGrid w:val="0"/>
      <w:spacing w:before="240" w:after="240" w:line="240" w:lineRule="atLeast"/>
      <w:ind w:left="2410" w:hanging="284"/>
      <w:textAlignment w:val="bottom"/>
    </w:pPr>
    <w:rPr>
      <w:rFonts w:ascii="FrutigerNext LT Medium" w:eastAsia="SimHei" w:hAnsi="FrutigerNext LT Medium" w:cs="Times New Roman"/>
      <w:kern w:val="1"/>
      <w:sz w:val="30"/>
      <w:szCs w:val="20"/>
      <w:lang w:eastAsia="ar-SA"/>
    </w:rPr>
  </w:style>
  <w:style w:type="paragraph" w:customStyle="1" w:styleId="120">
    <w:name w:val="标题 12"/>
    <w:basedOn w:val="Normal"/>
    <w:next w:val="216"/>
    <w:rsid w:val="00536C01"/>
    <w:pPr>
      <w:keepNext/>
      <w:widowControl w:val="0"/>
      <w:tabs>
        <w:tab w:val="num" w:pos="2409"/>
      </w:tabs>
      <w:suppressAutoHyphens/>
      <w:snapToGrid w:val="0"/>
      <w:spacing w:before="480" w:after="360" w:line="240" w:lineRule="atLeast"/>
      <w:ind w:left="2410" w:hanging="284"/>
    </w:pPr>
    <w:rPr>
      <w:rFonts w:ascii="FrutigerNext LT Medium" w:eastAsia="SimSun" w:hAnsi="FrutigerNext LT Medium" w:cs="Times New Roman"/>
      <w:kern w:val="1"/>
      <w:sz w:val="36"/>
      <w:szCs w:val="20"/>
      <w:lang w:eastAsia="ar-SA"/>
    </w:rPr>
  </w:style>
  <w:style w:type="paragraph" w:customStyle="1" w:styleId="CharChar11">
    <w:name w:val="Char Char11"/>
    <w:basedOn w:val="Normal"/>
    <w:rsid w:val="00536C01"/>
    <w:pPr>
      <w:keepNext/>
      <w:widowControl w:val="0"/>
      <w:tabs>
        <w:tab w:val="left" w:pos="2940"/>
      </w:tabs>
      <w:suppressAutoHyphens/>
      <w:autoSpaceDE w:val="0"/>
      <w:spacing w:after="0" w:line="240" w:lineRule="auto"/>
      <w:ind w:hanging="420"/>
    </w:pPr>
    <w:rPr>
      <w:rFonts w:eastAsia="SimSun" w:cs="Arial"/>
      <w:kern w:val="1"/>
      <w:sz w:val="21"/>
      <w:szCs w:val="21"/>
      <w:lang w:eastAsia="ar-SA"/>
    </w:rPr>
  </w:style>
  <w:style w:type="paragraph" w:customStyle="1" w:styleId="ParaCharCharCharChar">
    <w:name w:val="默认段落字体 Para Char Char Char Char"/>
    <w:basedOn w:val="Normal"/>
    <w:rsid w:val="00536C01"/>
    <w:pPr>
      <w:keepNext/>
      <w:widowControl w:val="0"/>
      <w:tabs>
        <w:tab w:val="left" w:pos="2940"/>
      </w:tabs>
      <w:suppressAutoHyphens/>
      <w:autoSpaceDE w:val="0"/>
      <w:spacing w:after="0" w:line="240" w:lineRule="auto"/>
      <w:ind w:hanging="420"/>
    </w:pPr>
    <w:rPr>
      <w:rFonts w:eastAsia="SimSun" w:cs="Arial"/>
      <w:kern w:val="1"/>
      <w:sz w:val="21"/>
      <w:szCs w:val="21"/>
      <w:lang w:eastAsia="ar-SA"/>
    </w:rPr>
  </w:style>
  <w:style w:type="paragraph" w:customStyle="1" w:styleId="CharChar2">
    <w:name w:val="Char Char2"/>
    <w:basedOn w:val="Normal"/>
    <w:rsid w:val="00536C01"/>
    <w:pPr>
      <w:widowControl w:val="0"/>
      <w:suppressAutoHyphens/>
      <w:spacing w:after="0" w:line="240" w:lineRule="auto"/>
      <w:jc w:val="both"/>
    </w:pPr>
    <w:rPr>
      <w:rFonts w:eastAsia="SimSun" w:cs="Arial"/>
      <w:kern w:val="1"/>
      <w:sz w:val="21"/>
      <w:szCs w:val="21"/>
      <w:lang w:eastAsia="ar-SA"/>
    </w:rPr>
  </w:style>
  <w:style w:type="paragraph" w:customStyle="1" w:styleId="WordPro">
    <w:name w:val="正文首行缩进(WordPro)"/>
    <w:basedOn w:val="Normal"/>
    <w:rsid w:val="00536C01"/>
    <w:pPr>
      <w:widowControl w:val="0"/>
      <w:suppressAutoHyphens/>
      <w:autoSpaceDE w:val="0"/>
      <w:spacing w:before="105" w:after="0" w:line="240" w:lineRule="auto"/>
      <w:ind w:left="1134"/>
      <w:jc w:val="both"/>
    </w:pPr>
    <w:rPr>
      <w:rFonts w:eastAsia="SimSun" w:cs="Times New Roman"/>
      <w:kern w:val="1"/>
      <w:sz w:val="21"/>
      <w:szCs w:val="20"/>
      <w:lang w:eastAsia="ar-SA"/>
    </w:rPr>
  </w:style>
  <w:style w:type="paragraph" w:customStyle="1" w:styleId="100">
    <w:name w:val="内容目录 10"/>
    <w:basedOn w:val="a4"/>
    <w:rsid w:val="00536C01"/>
    <w:pPr>
      <w:tabs>
        <w:tab w:val="right" w:leader="dot" w:pos="7091"/>
      </w:tabs>
      <w:ind w:left="2547"/>
    </w:pPr>
  </w:style>
  <w:style w:type="paragraph" w:customStyle="1" w:styleId="a5">
    <w:name w:val="表格内容"/>
    <w:basedOn w:val="Normal"/>
    <w:rsid w:val="00536C01"/>
    <w:pPr>
      <w:widowControl w:val="0"/>
      <w:suppressLineNumbers/>
      <w:suppressAutoHyphens/>
      <w:snapToGrid w:val="0"/>
      <w:spacing w:before="160" w:after="160" w:line="240" w:lineRule="atLeast"/>
      <w:ind w:left="1701"/>
    </w:pPr>
    <w:rPr>
      <w:rFonts w:eastAsia="SimSun" w:cs="Arial"/>
      <w:kern w:val="1"/>
      <w:sz w:val="21"/>
      <w:szCs w:val="21"/>
      <w:lang w:eastAsia="ar-SA"/>
    </w:rPr>
  </w:style>
  <w:style w:type="paragraph" w:customStyle="1" w:styleId="a6">
    <w:name w:val="表格标题"/>
    <w:basedOn w:val="a5"/>
    <w:rsid w:val="00536C01"/>
    <w:pPr>
      <w:jc w:val="center"/>
    </w:pPr>
    <w:rPr>
      <w:b/>
      <w:bCs/>
    </w:rPr>
  </w:style>
  <w:style w:type="paragraph" w:styleId="DocumentMap">
    <w:name w:val="Document Map"/>
    <w:basedOn w:val="Normal"/>
    <w:link w:val="DocumentMapChar"/>
    <w:rsid w:val="00536C01"/>
    <w:pPr>
      <w:widowControl w:val="0"/>
      <w:shd w:val="clear" w:color="auto" w:fill="000080"/>
      <w:suppressAutoHyphens/>
      <w:snapToGrid w:val="0"/>
      <w:spacing w:before="160" w:after="160" w:line="240" w:lineRule="atLeast"/>
      <w:ind w:left="1701"/>
    </w:pPr>
    <w:rPr>
      <w:rFonts w:eastAsia="SimSun" w:cs="Arial"/>
      <w:kern w:val="1"/>
      <w:sz w:val="21"/>
      <w:szCs w:val="21"/>
      <w:lang w:eastAsia="ar-SA"/>
    </w:rPr>
  </w:style>
  <w:style w:type="character" w:customStyle="1" w:styleId="DocumentMapChar">
    <w:name w:val="Document Map Char"/>
    <w:basedOn w:val="DefaultParagraphFont"/>
    <w:link w:val="DocumentMap"/>
    <w:rsid w:val="00536C01"/>
    <w:rPr>
      <w:rFonts w:ascii="Times New Roman" w:eastAsia="SimSun" w:hAnsi="Times New Roman" w:cs="Arial"/>
      <w:kern w:val="1"/>
      <w:sz w:val="21"/>
      <w:szCs w:val="21"/>
      <w:shd w:val="clear" w:color="auto" w:fill="000080"/>
      <w:lang w:eastAsia="ar-SA"/>
    </w:rPr>
  </w:style>
  <w:style w:type="character" w:styleId="CommentReference">
    <w:name w:val="annotation reference"/>
    <w:basedOn w:val="DefaultParagraphFont"/>
    <w:semiHidden/>
    <w:rsid w:val="00536C01"/>
    <w:rPr>
      <w:sz w:val="21"/>
      <w:szCs w:val="21"/>
    </w:rPr>
  </w:style>
  <w:style w:type="paragraph" w:customStyle="1" w:styleId="1CharChar">
    <w:name w:val="字元 字元1 Char Char 字元 字元"/>
    <w:basedOn w:val="Normal"/>
    <w:rsid w:val="00536C01"/>
    <w:pPr>
      <w:widowControl w:val="0"/>
      <w:spacing w:after="0" w:line="240" w:lineRule="auto"/>
      <w:jc w:val="both"/>
    </w:pPr>
    <w:rPr>
      <w:rFonts w:ascii="Arial" w:eastAsia="SimSun" w:hAnsi="Arial" w:cs="Times New Roman"/>
      <w:kern w:val="2"/>
      <w:sz w:val="20"/>
      <w:szCs w:val="24"/>
      <w:lang w:eastAsia="zh-CN"/>
    </w:rPr>
  </w:style>
  <w:style w:type="table" w:styleId="TableGrid">
    <w:name w:val="Table Grid"/>
    <w:basedOn w:val="TableNormal"/>
    <w:rsid w:val="00536C01"/>
    <w:pPr>
      <w:widowControl w:val="0"/>
      <w:suppressAutoHyphens/>
      <w:snapToGrid w:val="0"/>
      <w:spacing w:before="160" w:after="160" w:line="240" w:lineRule="atLeast"/>
      <w:ind w:left="1701"/>
    </w:pPr>
    <w:rPr>
      <w:rFonts w:ascii="Times New Roman" w:eastAsia="PMingLiU"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TextChar">
    <w:name w:val="Table Text Char"/>
    <w:basedOn w:val="DefaultParagraphFont"/>
    <w:link w:val="TableText"/>
    <w:rsid w:val="00536C01"/>
    <w:rPr>
      <w:rFonts w:ascii="Times New Roman" w:eastAsia="SimSun" w:hAnsi="Times New Roman" w:cs="Arial"/>
      <w:kern w:val="1"/>
      <w:sz w:val="21"/>
      <w:szCs w:val="21"/>
      <w:lang w:eastAsia="ar-SA"/>
    </w:rPr>
  </w:style>
  <w:style w:type="character" w:customStyle="1" w:styleId="TableHeadingChar">
    <w:name w:val="Table Heading Char"/>
    <w:basedOn w:val="DefaultParagraphFont"/>
    <w:link w:val="TableHeading"/>
    <w:rsid w:val="00536C01"/>
    <w:rPr>
      <w:rFonts w:ascii="Book Antiqua" w:eastAsia="SimHei" w:hAnsi="Book Antiqua" w:cs="Book Antiqua"/>
      <w:b/>
      <w:bCs/>
      <w:kern w:val="1"/>
      <w:sz w:val="21"/>
      <w:szCs w:val="21"/>
      <w:lang w:eastAsia="ar-SA"/>
    </w:rPr>
  </w:style>
  <w:style w:type="paragraph" w:customStyle="1" w:styleId="a7">
    <w:name w:val="编写建议"/>
    <w:basedOn w:val="Normal"/>
    <w:rsid w:val="00536C01"/>
    <w:pPr>
      <w:widowControl w:val="0"/>
      <w:autoSpaceDE w:val="0"/>
      <w:autoSpaceDN w:val="0"/>
      <w:adjustRightInd w:val="0"/>
      <w:spacing w:after="0" w:line="240" w:lineRule="auto"/>
      <w:ind w:firstLine="420"/>
    </w:pPr>
    <w:rPr>
      <w:rFonts w:ascii="Arial" w:eastAsia="SimSun" w:hAnsi="Arial" w:cs="Arial"/>
      <w:i/>
      <w:color w:val="0000FF"/>
      <w:szCs w:val="21"/>
      <w:lang w:eastAsia="zh-CN"/>
    </w:rPr>
  </w:style>
  <w:style w:type="table" w:customStyle="1" w:styleId="Table">
    <w:name w:val="Table"/>
    <w:basedOn w:val="TableProfessional"/>
    <w:rsid w:val="00536C01"/>
    <w:pPr>
      <w:suppressAutoHyphens w:val="0"/>
      <w:snapToGrid/>
      <w:spacing w:before="0" w:after="0" w:line="240" w:lineRule="auto"/>
      <w:ind w:left="0"/>
    </w:pPr>
    <w:rPr>
      <w:rFonts w:eastAsia="SimSun" w:cs="Arial"/>
      <w:lang w:val="en-GB"/>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styleId="TableProfessional">
    <w:name w:val="Table Professional"/>
    <w:basedOn w:val="TableNormal"/>
    <w:semiHidden/>
    <w:unhideWhenUsed/>
    <w:rsid w:val="00536C01"/>
    <w:pPr>
      <w:widowControl w:val="0"/>
      <w:suppressAutoHyphens/>
      <w:snapToGrid w:val="0"/>
      <w:spacing w:before="160" w:after="160" w:line="240" w:lineRule="atLeast"/>
      <w:ind w:left="1701"/>
    </w:pPr>
    <w:rPr>
      <w:rFonts w:ascii="Times New Roman" w:eastAsia="PMingLiU" w:hAnsi="Times New Roman" w:cs="Times New Roman"/>
      <w:sz w:val="20"/>
      <w:szCs w:val="20"/>
      <w:lang w:eastAsia="zh-C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ompany">
    <w:name w:val="Company"/>
    <w:uiPriority w:val="99"/>
    <w:rsid w:val="00536C01"/>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60" w:lineRule="atLeast"/>
    </w:pPr>
    <w:rPr>
      <w:rFonts w:ascii="Helvetica" w:eastAsia="SimSun" w:hAnsi="Helvetica" w:cs="Times New Roman"/>
      <w:b/>
      <w:sz w:val="24"/>
      <w:szCs w:val="20"/>
      <w:lang w:val="en-GB"/>
    </w:rPr>
  </w:style>
  <w:style w:type="paragraph" w:customStyle="1" w:styleId="CellHeading">
    <w:name w:val="CellHeading"/>
    <w:uiPriority w:val="99"/>
    <w:rsid w:val="00536C01"/>
    <w:pPr>
      <w:spacing w:after="0" w:line="280" w:lineRule="atLeast"/>
      <w:jc w:val="center"/>
    </w:pPr>
    <w:rPr>
      <w:rFonts w:ascii="Times" w:eastAsia="SimSun" w:hAnsi="Times" w:cs="Times New Roman"/>
      <w:b/>
      <w:sz w:val="24"/>
      <w:szCs w:val="20"/>
      <w:lang w:val="en-GB"/>
    </w:rPr>
  </w:style>
  <w:style w:type="paragraph" w:customStyle="1" w:styleId="Indent">
    <w:name w:val="Indent"/>
    <w:basedOn w:val="Normal"/>
    <w:uiPriority w:val="99"/>
    <w:rsid w:val="00536C01"/>
    <w:pPr>
      <w:tabs>
        <w:tab w:val="left" w:pos="851"/>
      </w:tabs>
      <w:spacing w:after="120" w:line="240" w:lineRule="auto"/>
      <w:ind w:left="851"/>
      <w:jc w:val="both"/>
    </w:pPr>
    <w:rPr>
      <w:rFonts w:ascii="Arial" w:eastAsia="SimSun" w:hAnsi="Arial" w:cs="Times New Roman"/>
      <w:szCs w:val="20"/>
      <w:lang w:val="en-GB"/>
    </w:rPr>
  </w:style>
  <w:style w:type="character" w:styleId="FootnoteReference">
    <w:name w:val="footnote reference"/>
    <w:semiHidden/>
    <w:rsid w:val="00536C01"/>
    <w:rPr>
      <w:vertAlign w:val="superscript"/>
    </w:rPr>
  </w:style>
  <w:style w:type="paragraph" w:styleId="ListParagraph">
    <w:name w:val="List Paragraph"/>
    <w:basedOn w:val="Normal"/>
    <w:uiPriority w:val="34"/>
    <w:qFormat/>
    <w:rsid w:val="00536C01"/>
    <w:pPr>
      <w:widowControl w:val="0"/>
      <w:suppressAutoHyphens/>
      <w:snapToGrid w:val="0"/>
      <w:spacing w:before="160" w:after="160" w:line="240" w:lineRule="atLeast"/>
      <w:ind w:left="1701" w:firstLineChars="200" w:firstLine="420"/>
    </w:pPr>
    <w:rPr>
      <w:rFonts w:eastAsia="SimSun" w:cs="Arial"/>
      <w:kern w:val="1"/>
      <w:sz w:val="21"/>
      <w:szCs w:val="21"/>
      <w:lang w:eastAsia="ar-SA"/>
    </w:rPr>
  </w:style>
  <w:style w:type="paragraph" w:customStyle="1" w:styleId="TableNumber">
    <w:name w:val="Table Number"/>
    <w:uiPriority w:val="99"/>
    <w:rsid w:val="00536C01"/>
    <w:pPr>
      <w:numPr>
        <w:numId w:val="21"/>
      </w:numPr>
      <w:spacing w:after="0" w:line="240" w:lineRule="auto"/>
    </w:pPr>
    <w:rPr>
      <w:rFonts w:ascii="Times New Roman" w:eastAsia="SimSun" w:hAnsi="Times New Roman" w:cs="Arial"/>
      <w:sz w:val="20"/>
    </w:rPr>
  </w:style>
  <w:style w:type="paragraph" w:customStyle="1" w:styleId="TableHeads">
    <w:name w:val="Table Heads"/>
    <w:basedOn w:val="Normal"/>
    <w:link w:val="TableHeadsChar"/>
    <w:rsid w:val="00536C01"/>
    <w:pPr>
      <w:spacing w:after="0" w:line="240" w:lineRule="auto"/>
    </w:pPr>
    <w:rPr>
      <w:rFonts w:eastAsia="SimSun" w:cs="Times New Roman"/>
      <w:b/>
      <w:color w:val="000000"/>
      <w:sz w:val="20"/>
      <w:szCs w:val="24"/>
    </w:rPr>
  </w:style>
  <w:style w:type="character" w:customStyle="1" w:styleId="TableHeadsChar">
    <w:name w:val="Table Heads Char"/>
    <w:link w:val="TableHeads"/>
    <w:rsid w:val="00536C01"/>
    <w:rPr>
      <w:rFonts w:ascii="Times New Roman" w:eastAsia="SimSun" w:hAnsi="Times New Roman" w:cs="Times New Roman"/>
      <w:b/>
      <w:color w:val="000000"/>
      <w:sz w:val="20"/>
      <w:szCs w:val="24"/>
    </w:rPr>
  </w:style>
  <w:style w:type="paragraph" w:styleId="Revision">
    <w:name w:val="Revision"/>
    <w:hidden/>
    <w:uiPriority w:val="99"/>
    <w:semiHidden/>
    <w:rsid w:val="00536C01"/>
    <w:pPr>
      <w:spacing w:after="0" w:line="240" w:lineRule="auto"/>
    </w:pPr>
    <w:rPr>
      <w:rFonts w:ascii="Times New Roman" w:eastAsia="SimSun" w:hAnsi="Times New Roman" w:cs="Arial"/>
      <w:kern w:val="1"/>
      <w:sz w:val="21"/>
      <w:szCs w:val="21"/>
      <w:lang w:eastAsia="ar-SA"/>
    </w:rPr>
  </w:style>
  <w:style w:type="paragraph" w:customStyle="1" w:styleId="Default">
    <w:name w:val="Default"/>
    <w:uiPriority w:val="99"/>
    <w:rsid w:val="00536C01"/>
    <w:pPr>
      <w:autoSpaceDE w:val="0"/>
      <w:autoSpaceDN w:val="0"/>
      <w:adjustRightInd w:val="0"/>
      <w:spacing w:after="0" w:line="240" w:lineRule="auto"/>
    </w:pPr>
    <w:rPr>
      <w:rFonts w:ascii="Arial" w:eastAsia="PMingLiU" w:hAnsi="Arial" w:cs="Arial"/>
      <w:color w:val="000000"/>
      <w:sz w:val="24"/>
      <w:szCs w:val="24"/>
      <w:lang w:eastAsia="zh-CN"/>
    </w:rPr>
  </w:style>
  <w:style w:type="paragraph" w:styleId="TOCHeading">
    <w:name w:val="TOC Heading"/>
    <w:basedOn w:val="Heading1"/>
    <w:next w:val="Normal"/>
    <w:uiPriority w:val="39"/>
    <w:unhideWhenUsed/>
    <w:qFormat/>
    <w:rsid w:val="00536C01"/>
    <w:pPr>
      <w:keepLines/>
      <w:widowControl/>
      <w:pBdr>
        <w:bottom w:val="none" w:sz="0" w:space="0" w:color="auto"/>
      </w:pBdr>
      <w:suppressAutoHyphens w:val="0"/>
      <w:snapToGrid/>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character" w:customStyle="1" w:styleId="def">
    <w:name w:val="def"/>
    <w:basedOn w:val="DefaultParagraphFont"/>
    <w:rsid w:val="00536C01"/>
  </w:style>
  <w:style w:type="character" w:customStyle="1" w:styleId="apple-converted-space">
    <w:name w:val="apple-converted-space"/>
    <w:basedOn w:val="DefaultParagraphFont"/>
    <w:rsid w:val="00536C01"/>
  </w:style>
  <w:style w:type="character" w:customStyle="1" w:styleId="Heading2Char1">
    <w:name w:val="Heading 2 Char1"/>
    <w:aliases w:val="2 Char1,H2 Char1,orderpara1 Char1,R2 Char1,H21 Char1,h2 Char1,h21 Char1,heading 2 Char1,l2 Char1,Chapter Title Char1,RFI Heading 2 Char1,E2 Char1,Head 2 Char1,TitreProp Char1,UNDERRUBRIK 1-2 Char1,Header 2 Char1,ITT t2 Char1,Head1 Char"/>
    <w:basedOn w:val="DefaultParagraphFont"/>
    <w:semiHidden/>
    <w:rsid w:val="00536C0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36C01"/>
    <w:pPr>
      <w:widowControl w:val="0"/>
      <w:spacing w:after="0" w:line="240" w:lineRule="auto"/>
      <w:jc w:val="both"/>
    </w:pPr>
    <w:rPr>
      <w:rFonts w:asciiTheme="majorHAnsi" w:eastAsia="SimHei" w:hAnsiTheme="majorHAnsi" w:cstheme="majorBidi"/>
      <w:kern w:val="2"/>
      <w:sz w:val="20"/>
      <w:szCs w:val="20"/>
      <w:lang w:eastAsia="zh-CN"/>
    </w:rPr>
  </w:style>
  <w:style w:type="paragraph" w:customStyle="1" w:styleId="Body">
    <w:name w:val="Body"/>
    <w:uiPriority w:val="99"/>
    <w:rsid w:val="00536C01"/>
    <w:pPr>
      <w:tabs>
        <w:tab w:val="left" w:pos="1440"/>
        <w:tab w:val="left" w:pos="2160"/>
        <w:tab w:val="left" w:pos="2880"/>
        <w:tab w:val="left" w:pos="3600"/>
        <w:tab w:val="left" w:pos="4320"/>
        <w:tab w:val="left" w:pos="5040"/>
        <w:tab w:val="left" w:pos="5760"/>
        <w:tab w:val="left" w:pos="6480"/>
        <w:tab w:val="left" w:pos="7200"/>
        <w:tab w:val="left" w:pos="7920"/>
      </w:tabs>
      <w:spacing w:after="120" w:line="260" w:lineRule="atLeast"/>
      <w:ind w:left="851"/>
    </w:pPr>
    <w:rPr>
      <w:rFonts w:ascii="Arial" w:eastAsia="SimSun" w:hAnsi="Arial" w:cs="Arial"/>
      <w:szCs w:val="20"/>
      <w:lang w:val="en-GB"/>
    </w:rPr>
  </w:style>
  <w:style w:type="paragraph" w:customStyle="1" w:styleId="BulletedList">
    <w:name w:val="Bulleted List"/>
    <w:basedOn w:val="Normal"/>
    <w:uiPriority w:val="99"/>
    <w:rsid w:val="00536C01"/>
    <w:pPr>
      <w:keepLines/>
      <w:widowControl w:val="0"/>
      <w:numPr>
        <w:numId w:val="45"/>
      </w:numPr>
      <w:spacing w:before="200" w:after="0" w:line="240" w:lineRule="auto"/>
      <w:ind w:left="572" w:hanging="357"/>
    </w:pPr>
    <w:rPr>
      <w:rFonts w:ascii="Arial" w:eastAsia="Times New Roman" w:hAnsi="Arial" w:cs="Times New Roman"/>
      <w:sz w:val="20"/>
      <w:szCs w:val="24"/>
      <w:lang w:val="en-GB" w:eastAsia="en-GB"/>
    </w:rPr>
  </w:style>
  <w:style w:type="paragraph" w:customStyle="1" w:styleId="SubItemStep">
    <w:name w:val="Sub Item Step"/>
    <w:uiPriority w:val="99"/>
    <w:rsid w:val="00536C01"/>
    <w:pPr>
      <w:tabs>
        <w:tab w:val="num" w:pos="1701"/>
      </w:tabs>
      <w:adjustRightInd w:val="0"/>
      <w:snapToGrid w:val="0"/>
      <w:spacing w:before="80" w:after="80" w:line="240" w:lineRule="atLeast"/>
      <w:ind w:left="1701" w:hanging="159"/>
      <w:jc w:val="both"/>
    </w:pPr>
    <w:rPr>
      <w:rFonts w:ascii="Times New Roman" w:eastAsia="SimSun" w:hAnsi="Times New Roman" w:cs="Arial"/>
      <w:sz w:val="21"/>
      <w:szCs w:val="21"/>
      <w:lang w:eastAsia="zh-CN"/>
    </w:rPr>
  </w:style>
  <w:style w:type="character" w:customStyle="1" w:styleId="x210">
    <w:name w:val="x210"/>
    <w:basedOn w:val="DefaultParagraphFont"/>
    <w:rsid w:val="007C38E4"/>
    <w:rPr>
      <w:rFonts w:ascii="Arial" w:hAnsi="Arial" w:cs="Arial" w:hint="default"/>
      <w:b/>
      <w:bCs/>
      <w:color w:val="000000"/>
      <w:sz w:val="20"/>
      <w:szCs w:val="20"/>
    </w:rPr>
  </w:style>
  <w:style w:type="numbering" w:styleId="111111">
    <w:name w:val="Outline List 2"/>
    <w:basedOn w:val="NoList"/>
    <w:semiHidden/>
    <w:rsid w:val="009E6810"/>
    <w:pPr>
      <w:numPr>
        <w:numId w:val="62"/>
      </w:numPr>
    </w:pPr>
  </w:style>
  <w:style w:type="table" w:customStyle="1" w:styleId="RemarksTable">
    <w:name w:val="Remarks Table"/>
    <w:basedOn w:val="TableGrid"/>
    <w:rsid w:val="009E6810"/>
    <w:pPr>
      <w:suppressAutoHyphens w:val="0"/>
      <w:adjustRightInd w:val="0"/>
      <w:spacing w:before="0" w:after="0" w:line="240" w:lineRule="auto"/>
      <w:ind w:left="0"/>
    </w:pPr>
    <w:rPr>
      <w:rFonts w:eastAsiaTheme="minorEastAsia" w:cs="Arial"/>
      <w:sz w:val="21"/>
      <w:szCs w:val="21"/>
    </w:rPr>
    <w:tblPr>
      <w:tblInd w:w="1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Index5">
    <w:name w:val="index 5"/>
    <w:basedOn w:val="Normal"/>
    <w:next w:val="Normal"/>
    <w:autoRedefine/>
    <w:semiHidden/>
    <w:rsid w:val="009E6810"/>
    <w:pPr>
      <w:topLinePunct/>
      <w:adjustRightInd w:val="0"/>
      <w:snapToGrid w:val="0"/>
      <w:spacing w:before="160" w:after="160" w:line="240" w:lineRule="atLeast"/>
      <w:ind w:left="1050" w:hanging="210"/>
    </w:pPr>
    <w:rPr>
      <w:rFonts w:eastAsiaTheme="minorEastAsia" w:cs="Arial"/>
      <w:kern w:val="2"/>
      <w:sz w:val="20"/>
      <w:szCs w:val="20"/>
      <w:lang w:eastAsia="zh-CN"/>
    </w:rPr>
  </w:style>
  <w:style w:type="paragraph" w:styleId="Index6">
    <w:name w:val="index 6"/>
    <w:basedOn w:val="Normal"/>
    <w:next w:val="Normal"/>
    <w:autoRedefine/>
    <w:semiHidden/>
    <w:rsid w:val="009E6810"/>
    <w:pPr>
      <w:topLinePunct/>
      <w:adjustRightInd w:val="0"/>
      <w:snapToGrid w:val="0"/>
      <w:spacing w:before="160" w:after="160" w:line="240" w:lineRule="atLeast"/>
      <w:ind w:left="1260" w:hanging="210"/>
    </w:pPr>
    <w:rPr>
      <w:rFonts w:eastAsiaTheme="minorEastAsia" w:cs="Arial"/>
      <w:kern w:val="2"/>
      <w:sz w:val="20"/>
      <w:szCs w:val="20"/>
      <w:lang w:eastAsia="zh-CN"/>
    </w:rPr>
  </w:style>
  <w:style w:type="paragraph" w:styleId="Index7">
    <w:name w:val="index 7"/>
    <w:basedOn w:val="Normal"/>
    <w:next w:val="Normal"/>
    <w:autoRedefine/>
    <w:semiHidden/>
    <w:rsid w:val="009E6810"/>
    <w:pPr>
      <w:topLinePunct/>
      <w:adjustRightInd w:val="0"/>
      <w:snapToGrid w:val="0"/>
      <w:spacing w:before="160" w:after="160" w:line="240" w:lineRule="atLeast"/>
      <w:ind w:left="1470" w:hanging="210"/>
    </w:pPr>
    <w:rPr>
      <w:rFonts w:eastAsiaTheme="minorEastAsia" w:cs="Arial"/>
      <w:kern w:val="2"/>
      <w:sz w:val="20"/>
      <w:szCs w:val="20"/>
      <w:lang w:eastAsia="zh-CN"/>
    </w:rPr>
  </w:style>
  <w:style w:type="paragraph" w:styleId="Index8">
    <w:name w:val="index 8"/>
    <w:basedOn w:val="Normal"/>
    <w:next w:val="Normal"/>
    <w:autoRedefine/>
    <w:semiHidden/>
    <w:rsid w:val="009E6810"/>
    <w:pPr>
      <w:topLinePunct/>
      <w:adjustRightInd w:val="0"/>
      <w:snapToGrid w:val="0"/>
      <w:spacing w:before="160" w:after="160" w:line="240" w:lineRule="atLeast"/>
      <w:ind w:left="1680" w:hanging="210"/>
    </w:pPr>
    <w:rPr>
      <w:rFonts w:eastAsiaTheme="minorEastAsia" w:cs="Arial"/>
      <w:kern w:val="2"/>
      <w:sz w:val="20"/>
      <w:szCs w:val="20"/>
      <w:lang w:eastAsia="zh-CN"/>
    </w:rPr>
  </w:style>
  <w:style w:type="paragraph" w:styleId="Index9">
    <w:name w:val="index 9"/>
    <w:basedOn w:val="Normal"/>
    <w:next w:val="Normal"/>
    <w:autoRedefine/>
    <w:semiHidden/>
    <w:rsid w:val="009E6810"/>
    <w:pPr>
      <w:topLinePunct/>
      <w:adjustRightInd w:val="0"/>
      <w:snapToGrid w:val="0"/>
      <w:spacing w:before="160" w:after="160" w:line="240" w:lineRule="atLeast"/>
      <w:ind w:left="1890" w:hanging="210"/>
    </w:pPr>
    <w:rPr>
      <w:rFonts w:eastAsiaTheme="minorEastAsia" w:cs="Arial"/>
      <w:kern w:val="2"/>
      <w:sz w:val="20"/>
      <w:szCs w:val="20"/>
      <w:lang w:eastAsia="zh-CN"/>
    </w:rPr>
  </w:style>
  <w:style w:type="paragraph" w:styleId="TableofFigures">
    <w:name w:val="table of figures"/>
    <w:basedOn w:val="Normal"/>
    <w:next w:val="Normal"/>
    <w:semiHidden/>
    <w:rsid w:val="009E6810"/>
    <w:pPr>
      <w:topLinePunct/>
      <w:adjustRightInd w:val="0"/>
      <w:snapToGrid w:val="0"/>
      <w:spacing w:before="160" w:afterLines="50" w:after="160" w:line="240" w:lineRule="atLeast"/>
      <w:ind w:leftChars="300" w:left="300"/>
    </w:pPr>
    <w:rPr>
      <w:rFonts w:eastAsiaTheme="minorEastAsia" w:cs="Arial"/>
      <w:kern w:val="2"/>
      <w:sz w:val="20"/>
      <w:szCs w:val="20"/>
      <w:lang w:eastAsia="zh-CN"/>
    </w:rPr>
  </w:style>
  <w:style w:type="numbering" w:styleId="1ai">
    <w:name w:val="Outline List 1"/>
    <w:basedOn w:val="NoList"/>
    <w:semiHidden/>
    <w:rsid w:val="009E6810"/>
    <w:pPr>
      <w:numPr>
        <w:numId w:val="63"/>
      </w:numPr>
    </w:pPr>
  </w:style>
  <w:style w:type="paragraph" w:styleId="MacroText">
    <w:name w:val="macro"/>
    <w:link w:val="MacroTextChar"/>
    <w:semiHidden/>
    <w:rsid w:val="009E681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line="240" w:lineRule="auto"/>
      <w:ind w:left="1701"/>
    </w:pPr>
    <w:rPr>
      <w:rFonts w:ascii="Courier New" w:eastAsiaTheme="minorEastAsia" w:hAnsi="Courier New" w:cs="Courier New"/>
      <w:kern w:val="2"/>
      <w:sz w:val="24"/>
      <w:szCs w:val="24"/>
      <w:lang w:eastAsia="zh-CN"/>
    </w:rPr>
  </w:style>
  <w:style w:type="character" w:customStyle="1" w:styleId="MacroTextChar">
    <w:name w:val="Macro Text Char"/>
    <w:basedOn w:val="DefaultParagraphFont"/>
    <w:link w:val="MacroText"/>
    <w:semiHidden/>
    <w:rsid w:val="009E6810"/>
    <w:rPr>
      <w:rFonts w:ascii="Courier New" w:eastAsiaTheme="minorEastAsia" w:hAnsi="Courier New" w:cs="Courier New"/>
      <w:kern w:val="2"/>
      <w:sz w:val="24"/>
      <w:szCs w:val="24"/>
      <w:lang w:eastAsia="zh-CN"/>
    </w:rPr>
  </w:style>
  <w:style w:type="paragraph" w:styleId="Index4">
    <w:name w:val="index 4"/>
    <w:basedOn w:val="Normal"/>
    <w:next w:val="Normal"/>
    <w:autoRedefine/>
    <w:semiHidden/>
    <w:rsid w:val="009E6810"/>
    <w:pPr>
      <w:topLinePunct/>
      <w:adjustRightInd w:val="0"/>
      <w:snapToGrid w:val="0"/>
      <w:spacing w:before="160" w:after="160" w:line="240" w:lineRule="atLeast"/>
      <w:ind w:left="1260"/>
    </w:pPr>
    <w:rPr>
      <w:rFonts w:eastAsiaTheme="minorEastAsia" w:cs="Arial"/>
      <w:kern w:val="2"/>
      <w:sz w:val="21"/>
      <w:szCs w:val="21"/>
      <w:lang w:eastAsia="zh-CN"/>
    </w:rPr>
  </w:style>
  <w:style w:type="character" w:styleId="EndnoteReference">
    <w:name w:val="endnote reference"/>
    <w:basedOn w:val="DefaultParagraphFont"/>
    <w:semiHidden/>
    <w:rsid w:val="009E6810"/>
    <w:rPr>
      <w:vertAlign w:val="superscript"/>
    </w:rPr>
  </w:style>
  <w:style w:type="paragraph" w:styleId="TableofAuthorities">
    <w:name w:val="table of authorities"/>
    <w:basedOn w:val="Normal"/>
    <w:next w:val="Normal"/>
    <w:semiHidden/>
    <w:rsid w:val="009E6810"/>
    <w:pPr>
      <w:topLinePunct/>
      <w:adjustRightInd w:val="0"/>
      <w:snapToGrid w:val="0"/>
      <w:spacing w:before="160" w:after="160" w:line="240" w:lineRule="atLeast"/>
      <w:ind w:left="420"/>
    </w:pPr>
    <w:rPr>
      <w:rFonts w:eastAsiaTheme="minorEastAsia" w:cs="Arial"/>
      <w:kern w:val="2"/>
      <w:sz w:val="21"/>
      <w:szCs w:val="21"/>
      <w:lang w:eastAsia="zh-CN"/>
    </w:rPr>
  </w:style>
  <w:style w:type="paragraph" w:styleId="TOAHeading">
    <w:name w:val="toa heading"/>
    <w:basedOn w:val="Normal"/>
    <w:next w:val="Normal"/>
    <w:semiHidden/>
    <w:rsid w:val="009E6810"/>
    <w:pPr>
      <w:topLinePunct/>
      <w:adjustRightInd w:val="0"/>
      <w:snapToGrid w:val="0"/>
      <w:spacing w:before="120" w:after="160" w:line="240" w:lineRule="atLeast"/>
      <w:ind w:left="1701"/>
    </w:pPr>
    <w:rPr>
      <w:rFonts w:ascii="Arial" w:eastAsiaTheme="minorEastAsia" w:hAnsi="Arial" w:cs="Arial"/>
      <w:kern w:val="2"/>
      <w:sz w:val="21"/>
      <w:szCs w:val="21"/>
      <w:lang w:eastAsia="zh-CN"/>
    </w:rPr>
  </w:style>
  <w:style w:type="character" w:styleId="HTMLVariable">
    <w:name w:val="HTML Variable"/>
    <w:basedOn w:val="DefaultParagraphFont"/>
    <w:semiHidden/>
    <w:rsid w:val="009E6810"/>
    <w:rPr>
      <w:i/>
      <w:iCs/>
    </w:rPr>
  </w:style>
  <w:style w:type="character" w:styleId="HTMLTypewriter">
    <w:name w:val="HTML Typewriter"/>
    <w:basedOn w:val="DefaultParagraphFont"/>
    <w:semiHidden/>
    <w:rsid w:val="009E6810"/>
    <w:rPr>
      <w:rFonts w:ascii="Courier New" w:hAnsi="Courier New" w:cs="Courier New"/>
      <w:sz w:val="20"/>
      <w:szCs w:val="20"/>
    </w:rPr>
  </w:style>
  <w:style w:type="character" w:styleId="HTMLCode">
    <w:name w:val="HTML Code"/>
    <w:basedOn w:val="DefaultParagraphFont"/>
    <w:semiHidden/>
    <w:rsid w:val="009E6810"/>
    <w:rPr>
      <w:rFonts w:ascii="Courier New" w:hAnsi="Courier New" w:cs="Courier New"/>
      <w:sz w:val="20"/>
      <w:szCs w:val="20"/>
    </w:rPr>
  </w:style>
  <w:style w:type="paragraph" w:styleId="HTMLAddress">
    <w:name w:val="HTML Address"/>
    <w:basedOn w:val="Normal"/>
    <w:link w:val="HTMLAddressChar"/>
    <w:semiHidden/>
    <w:rsid w:val="009E6810"/>
    <w:pPr>
      <w:topLinePunct/>
      <w:adjustRightInd w:val="0"/>
      <w:snapToGrid w:val="0"/>
      <w:spacing w:before="160" w:after="160" w:line="240" w:lineRule="atLeast"/>
      <w:ind w:left="1701"/>
    </w:pPr>
    <w:rPr>
      <w:rFonts w:eastAsiaTheme="minorEastAsia" w:cs="Arial"/>
      <w:i/>
      <w:iCs/>
      <w:kern w:val="2"/>
      <w:sz w:val="21"/>
      <w:szCs w:val="21"/>
      <w:lang w:eastAsia="zh-CN"/>
    </w:rPr>
  </w:style>
  <w:style w:type="character" w:customStyle="1" w:styleId="HTMLAddressChar">
    <w:name w:val="HTML Address Char"/>
    <w:basedOn w:val="DefaultParagraphFont"/>
    <w:link w:val="HTMLAddress"/>
    <w:semiHidden/>
    <w:rsid w:val="009E6810"/>
    <w:rPr>
      <w:rFonts w:ascii="Times New Roman" w:eastAsiaTheme="minorEastAsia" w:hAnsi="Times New Roman" w:cs="Arial"/>
      <w:i/>
      <w:iCs/>
      <w:kern w:val="2"/>
      <w:sz w:val="21"/>
      <w:szCs w:val="21"/>
      <w:lang w:eastAsia="zh-CN"/>
    </w:rPr>
  </w:style>
  <w:style w:type="character" w:styleId="HTMLDefinition">
    <w:name w:val="HTML Definition"/>
    <w:basedOn w:val="DefaultParagraphFont"/>
    <w:semiHidden/>
    <w:rsid w:val="009E6810"/>
    <w:rPr>
      <w:i/>
      <w:iCs/>
    </w:rPr>
  </w:style>
  <w:style w:type="character" w:styleId="HTMLKeyboard">
    <w:name w:val="HTML Keyboard"/>
    <w:basedOn w:val="DefaultParagraphFont"/>
    <w:semiHidden/>
    <w:rsid w:val="009E6810"/>
    <w:rPr>
      <w:rFonts w:ascii="Courier New" w:hAnsi="Courier New" w:cs="Courier New"/>
      <w:sz w:val="20"/>
      <w:szCs w:val="20"/>
    </w:rPr>
  </w:style>
  <w:style w:type="character" w:styleId="HTMLAcronym">
    <w:name w:val="HTML Acronym"/>
    <w:basedOn w:val="DefaultParagraphFont"/>
    <w:semiHidden/>
    <w:rsid w:val="009E6810"/>
  </w:style>
  <w:style w:type="character" w:styleId="HTMLSample">
    <w:name w:val="HTML Sample"/>
    <w:basedOn w:val="DefaultParagraphFont"/>
    <w:semiHidden/>
    <w:rsid w:val="009E6810"/>
    <w:rPr>
      <w:rFonts w:ascii="Courier New" w:hAnsi="Courier New" w:cs="Courier New"/>
    </w:rPr>
  </w:style>
  <w:style w:type="character" w:styleId="HTMLCite">
    <w:name w:val="HTML Cite"/>
    <w:basedOn w:val="DefaultParagraphFont"/>
    <w:semiHidden/>
    <w:rsid w:val="009E6810"/>
    <w:rPr>
      <w:i/>
      <w:iCs/>
    </w:rPr>
  </w:style>
  <w:style w:type="paragraph" w:styleId="HTMLPreformatted">
    <w:name w:val="HTML Preformatted"/>
    <w:basedOn w:val="Normal"/>
    <w:link w:val="HTMLPreformattedChar"/>
    <w:semiHidden/>
    <w:rsid w:val="009E6810"/>
    <w:pPr>
      <w:topLinePunct/>
      <w:adjustRightInd w:val="0"/>
      <w:snapToGrid w:val="0"/>
      <w:spacing w:before="160" w:after="160" w:line="240" w:lineRule="atLeast"/>
      <w:ind w:left="1701"/>
    </w:pPr>
    <w:rPr>
      <w:rFonts w:ascii="Courier New" w:eastAsiaTheme="minorEastAsia" w:hAnsi="Courier New" w:cs="Courier New"/>
      <w:kern w:val="2"/>
      <w:sz w:val="20"/>
      <w:szCs w:val="20"/>
      <w:lang w:eastAsia="zh-CN"/>
    </w:rPr>
  </w:style>
  <w:style w:type="character" w:customStyle="1" w:styleId="HTMLPreformattedChar">
    <w:name w:val="HTML Preformatted Char"/>
    <w:basedOn w:val="DefaultParagraphFont"/>
    <w:link w:val="HTMLPreformatted"/>
    <w:semiHidden/>
    <w:rsid w:val="009E6810"/>
    <w:rPr>
      <w:rFonts w:ascii="Courier New" w:eastAsiaTheme="minorEastAsia" w:hAnsi="Courier New" w:cs="Courier New"/>
      <w:kern w:val="2"/>
      <w:sz w:val="20"/>
      <w:szCs w:val="20"/>
      <w:lang w:eastAsia="zh-CN"/>
    </w:rPr>
  </w:style>
  <w:style w:type="table" w:styleId="TableWeb1">
    <w:name w:val="Table Web 1"/>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1">
    <w:name w:val="Table Colorful 1"/>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color w:val="FFFFFF"/>
      <w:sz w:val="20"/>
      <w:szCs w:val="20"/>
      <w:lang w:eastAsia="zh-CN"/>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alutation">
    <w:name w:val="Salutation"/>
    <w:basedOn w:val="Normal"/>
    <w:next w:val="Normal"/>
    <w:link w:val="SalutationChar"/>
    <w:semiHidden/>
    <w:rsid w:val="009E6810"/>
    <w:pPr>
      <w:topLinePunct/>
      <w:adjustRightInd w:val="0"/>
      <w:snapToGrid w:val="0"/>
      <w:spacing w:before="160" w:after="160" w:line="240" w:lineRule="atLeast"/>
      <w:ind w:left="1701"/>
    </w:pPr>
    <w:rPr>
      <w:rFonts w:eastAsiaTheme="minorEastAsia" w:cs="Arial"/>
      <w:kern w:val="2"/>
      <w:sz w:val="21"/>
      <w:szCs w:val="21"/>
      <w:lang w:eastAsia="zh-CN"/>
    </w:rPr>
  </w:style>
  <w:style w:type="character" w:customStyle="1" w:styleId="SalutationChar">
    <w:name w:val="Salutation Char"/>
    <w:basedOn w:val="DefaultParagraphFont"/>
    <w:link w:val="Salutation"/>
    <w:semiHidden/>
    <w:rsid w:val="009E6810"/>
    <w:rPr>
      <w:rFonts w:ascii="Times New Roman" w:eastAsiaTheme="minorEastAsia" w:hAnsi="Times New Roman" w:cs="Arial"/>
      <w:kern w:val="2"/>
      <w:sz w:val="21"/>
      <w:szCs w:val="21"/>
      <w:lang w:eastAsia="zh-CN"/>
    </w:rPr>
  </w:style>
  <w:style w:type="paragraph" w:styleId="PlainText">
    <w:name w:val="Plain Text"/>
    <w:basedOn w:val="Normal"/>
    <w:link w:val="PlainTextChar"/>
    <w:semiHidden/>
    <w:rsid w:val="009E6810"/>
    <w:pPr>
      <w:topLinePunct/>
      <w:adjustRightInd w:val="0"/>
      <w:snapToGrid w:val="0"/>
      <w:spacing w:before="160" w:after="160" w:line="240" w:lineRule="atLeast"/>
      <w:ind w:left="1701"/>
    </w:pPr>
    <w:rPr>
      <w:rFonts w:ascii="SimSun" w:eastAsiaTheme="minorEastAsia" w:hAnsi="Courier New" w:cs="Courier New"/>
      <w:kern w:val="2"/>
      <w:sz w:val="21"/>
      <w:szCs w:val="21"/>
      <w:lang w:eastAsia="zh-CN"/>
    </w:rPr>
  </w:style>
  <w:style w:type="character" w:customStyle="1" w:styleId="PlainTextChar">
    <w:name w:val="Plain Text Char"/>
    <w:basedOn w:val="DefaultParagraphFont"/>
    <w:link w:val="PlainText"/>
    <w:semiHidden/>
    <w:rsid w:val="009E6810"/>
    <w:rPr>
      <w:rFonts w:ascii="SimSun" w:eastAsiaTheme="minorEastAsia" w:hAnsi="Courier New" w:cs="Courier New"/>
      <w:kern w:val="2"/>
      <w:sz w:val="21"/>
      <w:szCs w:val="21"/>
      <w:lang w:eastAsia="zh-CN"/>
    </w:rPr>
  </w:style>
  <w:style w:type="table" w:styleId="TableElegant">
    <w:name w:val="Table Elegant"/>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lassic1">
    <w:name w:val="Table Classic 1"/>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color w:val="000080"/>
      <w:sz w:val="20"/>
      <w:szCs w:val="20"/>
      <w:lang w:eastAsia="zh-C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Simple1">
    <w:name w:val="Table Simple 1"/>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losing">
    <w:name w:val="Closing"/>
    <w:basedOn w:val="Normal"/>
    <w:link w:val="ClosingChar"/>
    <w:semiHidden/>
    <w:rsid w:val="009E6810"/>
    <w:pPr>
      <w:topLinePunct/>
      <w:adjustRightInd w:val="0"/>
      <w:snapToGrid w:val="0"/>
      <w:spacing w:before="160" w:after="160" w:line="240" w:lineRule="atLeast"/>
      <w:ind w:leftChars="2100" w:left="100"/>
    </w:pPr>
    <w:rPr>
      <w:rFonts w:eastAsiaTheme="minorEastAsia" w:cs="Arial"/>
      <w:kern w:val="2"/>
      <w:sz w:val="21"/>
      <w:szCs w:val="21"/>
      <w:lang w:eastAsia="zh-CN"/>
    </w:rPr>
  </w:style>
  <w:style w:type="character" w:customStyle="1" w:styleId="ClosingChar">
    <w:name w:val="Closing Char"/>
    <w:basedOn w:val="DefaultParagraphFont"/>
    <w:link w:val="Closing"/>
    <w:semiHidden/>
    <w:rsid w:val="009E6810"/>
    <w:rPr>
      <w:rFonts w:ascii="Times New Roman" w:eastAsiaTheme="minorEastAsia" w:hAnsi="Times New Roman" w:cs="Arial"/>
      <w:kern w:val="2"/>
      <w:sz w:val="21"/>
      <w:szCs w:val="21"/>
      <w:lang w:eastAsia="zh-CN"/>
    </w:rPr>
  </w:style>
  <w:style w:type="table" w:styleId="TableSubtle1">
    <w:name w:val="Table Subtle 1"/>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2">
    <w:name w:val="List 2"/>
    <w:basedOn w:val="Normal"/>
    <w:semiHidden/>
    <w:rsid w:val="009E6810"/>
    <w:pPr>
      <w:topLinePunct/>
      <w:adjustRightInd w:val="0"/>
      <w:snapToGrid w:val="0"/>
      <w:spacing w:before="160" w:after="160" w:line="240" w:lineRule="atLeast"/>
      <w:ind w:leftChars="200" w:left="100" w:hangingChars="200" w:hanging="200"/>
    </w:pPr>
    <w:rPr>
      <w:rFonts w:eastAsiaTheme="minorEastAsia" w:cs="Arial"/>
      <w:kern w:val="2"/>
      <w:sz w:val="21"/>
      <w:szCs w:val="21"/>
      <w:lang w:eastAsia="zh-CN"/>
    </w:rPr>
  </w:style>
  <w:style w:type="paragraph" w:styleId="List3">
    <w:name w:val="List 3"/>
    <w:basedOn w:val="Normal"/>
    <w:semiHidden/>
    <w:rsid w:val="009E6810"/>
    <w:pPr>
      <w:topLinePunct/>
      <w:adjustRightInd w:val="0"/>
      <w:snapToGrid w:val="0"/>
      <w:spacing w:before="160" w:after="160" w:line="240" w:lineRule="atLeast"/>
      <w:ind w:leftChars="400" w:left="100" w:hangingChars="200" w:hanging="200"/>
    </w:pPr>
    <w:rPr>
      <w:rFonts w:eastAsiaTheme="minorEastAsia" w:cs="Arial"/>
      <w:kern w:val="2"/>
      <w:sz w:val="21"/>
      <w:szCs w:val="21"/>
      <w:lang w:eastAsia="zh-CN"/>
    </w:rPr>
  </w:style>
  <w:style w:type="paragraph" w:styleId="List4">
    <w:name w:val="List 4"/>
    <w:basedOn w:val="Normal"/>
    <w:semiHidden/>
    <w:rsid w:val="009E6810"/>
    <w:pPr>
      <w:topLinePunct/>
      <w:adjustRightInd w:val="0"/>
      <w:snapToGrid w:val="0"/>
      <w:spacing w:before="160" w:after="160" w:line="240" w:lineRule="atLeast"/>
      <w:ind w:leftChars="600" w:left="100" w:hangingChars="200" w:hanging="200"/>
    </w:pPr>
    <w:rPr>
      <w:rFonts w:eastAsiaTheme="minorEastAsia" w:cs="Arial"/>
      <w:kern w:val="2"/>
      <w:sz w:val="21"/>
      <w:szCs w:val="21"/>
      <w:lang w:eastAsia="zh-CN"/>
    </w:rPr>
  </w:style>
  <w:style w:type="paragraph" w:styleId="List5">
    <w:name w:val="List 5"/>
    <w:basedOn w:val="Normal"/>
    <w:semiHidden/>
    <w:rsid w:val="009E6810"/>
    <w:pPr>
      <w:topLinePunct/>
      <w:adjustRightInd w:val="0"/>
      <w:snapToGrid w:val="0"/>
      <w:spacing w:before="160" w:after="160" w:line="240" w:lineRule="atLeast"/>
      <w:ind w:leftChars="800" w:left="100" w:hangingChars="200" w:hanging="200"/>
    </w:pPr>
    <w:rPr>
      <w:rFonts w:eastAsiaTheme="minorEastAsia" w:cs="Arial"/>
      <w:kern w:val="2"/>
      <w:sz w:val="21"/>
      <w:szCs w:val="21"/>
      <w:lang w:eastAsia="zh-CN"/>
    </w:rPr>
  </w:style>
  <w:style w:type="paragraph" w:styleId="ListNumber">
    <w:name w:val="List Number"/>
    <w:basedOn w:val="Normal"/>
    <w:semiHidden/>
    <w:rsid w:val="009E6810"/>
    <w:pPr>
      <w:numPr>
        <w:numId w:val="51"/>
      </w:numPr>
      <w:topLinePunct/>
      <w:adjustRightInd w:val="0"/>
      <w:snapToGrid w:val="0"/>
      <w:spacing w:before="160" w:after="160" w:line="240" w:lineRule="atLeast"/>
    </w:pPr>
    <w:rPr>
      <w:rFonts w:eastAsiaTheme="minorEastAsia" w:cs="Arial"/>
      <w:kern w:val="2"/>
      <w:sz w:val="21"/>
      <w:szCs w:val="21"/>
      <w:lang w:eastAsia="zh-CN"/>
    </w:rPr>
  </w:style>
  <w:style w:type="paragraph" w:styleId="ListNumber2">
    <w:name w:val="List Number 2"/>
    <w:basedOn w:val="Normal"/>
    <w:semiHidden/>
    <w:rsid w:val="009E6810"/>
    <w:pPr>
      <w:numPr>
        <w:numId w:val="52"/>
      </w:numPr>
      <w:topLinePunct/>
      <w:adjustRightInd w:val="0"/>
      <w:snapToGrid w:val="0"/>
      <w:spacing w:before="160" w:after="160" w:line="240" w:lineRule="atLeast"/>
    </w:pPr>
    <w:rPr>
      <w:rFonts w:eastAsiaTheme="minorEastAsia" w:cs="Arial"/>
      <w:kern w:val="2"/>
      <w:sz w:val="21"/>
      <w:szCs w:val="21"/>
      <w:lang w:eastAsia="zh-CN"/>
    </w:rPr>
  </w:style>
  <w:style w:type="paragraph" w:styleId="ListNumber3">
    <w:name w:val="List Number 3"/>
    <w:basedOn w:val="Normal"/>
    <w:semiHidden/>
    <w:rsid w:val="009E6810"/>
    <w:pPr>
      <w:numPr>
        <w:numId w:val="53"/>
      </w:numPr>
      <w:topLinePunct/>
      <w:adjustRightInd w:val="0"/>
      <w:snapToGrid w:val="0"/>
      <w:spacing w:before="160" w:after="160" w:line="240" w:lineRule="atLeast"/>
    </w:pPr>
    <w:rPr>
      <w:rFonts w:eastAsiaTheme="minorEastAsia" w:cs="Arial"/>
      <w:kern w:val="2"/>
      <w:sz w:val="21"/>
      <w:szCs w:val="21"/>
      <w:lang w:eastAsia="zh-CN"/>
    </w:rPr>
  </w:style>
  <w:style w:type="paragraph" w:styleId="ListNumber4">
    <w:name w:val="List Number 4"/>
    <w:basedOn w:val="Normal"/>
    <w:semiHidden/>
    <w:rsid w:val="009E6810"/>
    <w:pPr>
      <w:numPr>
        <w:numId w:val="54"/>
      </w:numPr>
      <w:topLinePunct/>
      <w:adjustRightInd w:val="0"/>
      <w:snapToGrid w:val="0"/>
      <w:spacing w:before="160" w:after="160" w:line="240" w:lineRule="atLeast"/>
    </w:pPr>
    <w:rPr>
      <w:rFonts w:eastAsiaTheme="minorEastAsia" w:cs="Arial"/>
      <w:kern w:val="2"/>
      <w:sz w:val="21"/>
      <w:szCs w:val="21"/>
      <w:lang w:eastAsia="zh-CN"/>
    </w:rPr>
  </w:style>
  <w:style w:type="paragraph" w:styleId="ListNumber5">
    <w:name w:val="List Number 5"/>
    <w:basedOn w:val="Normal"/>
    <w:semiHidden/>
    <w:rsid w:val="009E6810"/>
    <w:pPr>
      <w:numPr>
        <w:numId w:val="55"/>
      </w:numPr>
      <w:topLinePunct/>
      <w:adjustRightInd w:val="0"/>
      <w:snapToGrid w:val="0"/>
      <w:spacing w:before="160" w:after="160" w:line="240" w:lineRule="atLeast"/>
    </w:pPr>
    <w:rPr>
      <w:rFonts w:eastAsiaTheme="minorEastAsia" w:cs="Arial"/>
      <w:kern w:val="2"/>
      <w:sz w:val="21"/>
      <w:szCs w:val="21"/>
      <w:lang w:eastAsia="zh-CN"/>
    </w:rPr>
  </w:style>
  <w:style w:type="paragraph" w:styleId="ListContinue">
    <w:name w:val="List Continue"/>
    <w:basedOn w:val="Normal"/>
    <w:semiHidden/>
    <w:rsid w:val="009E6810"/>
    <w:pPr>
      <w:topLinePunct/>
      <w:adjustRightInd w:val="0"/>
      <w:snapToGrid w:val="0"/>
      <w:spacing w:before="160" w:after="120" w:line="240" w:lineRule="atLeast"/>
      <w:ind w:leftChars="200" w:left="420"/>
    </w:pPr>
    <w:rPr>
      <w:rFonts w:eastAsiaTheme="minorEastAsia" w:cs="Arial"/>
      <w:kern w:val="2"/>
      <w:sz w:val="21"/>
      <w:szCs w:val="21"/>
      <w:lang w:eastAsia="zh-CN"/>
    </w:rPr>
  </w:style>
  <w:style w:type="paragraph" w:styleId="ListContinue2">
    <w:name w:val="List Continue 2"/>
    <w:basedOn w:val="Normal"/>
    <w:semiHidden/>
    <w:rsid w:val="009E6810"/>
    <w:pPr>
      <w:topLinePunct/>
      <w:adjustRightInd w:val="0"/>
      <w:snapToGrid w:val="0"/>
      <w:spacing w:before="160" w:after="120" w:line="240" w:lineRule="atLeast"/>
      <w:ind w:leftChars="400" w:left="840"/>
    </w:pPr>
    <w:rPr>
      <w:rFonts w:eastAsiaTheme="minorEastAsia" w:cs="Arial"/>
      <w:kern w:val="2"/>
      <w:sz w:val="21"/>
      <w:szCs w:val="21"/>
      <w:lang w:eastAsia="zh-CN"/>
    </w:rPr>
  </w:style>
  <w:style w:type="paragraph" w:styleId="ListContinue3">
    <w:name w:val="List Continue 3"/>
    <w:basedOn w:val="Normal"/>
    <w:semiHidden/>
    <w:rsid w:val="009E6810"/>
    <w:pPr>
      <w:topLinePunct/>
      <w:adjustRightInd w:val="0"/>
      <w:snapToGrid w:val="0"/>
      <w:spacing w:before="160" w:after="120" w:line="240" w:lineRule="atLeast"/>
      <w:ind w:leftChars="600" w:left="1260"/>
    </w:pPr>
    <w:rPr>
      <w:rFonts w:eastAsiaTheme="minorEastAsia" w:cs="Arial"/>
      <w:kern w:val="2"/>
      <w:sz w:val="21"/>
      <w:szCs w:val="21"/>
      <w:lang w:eastAsia="zh-CN"/>
    </w:rPr>
  </w:style>
  <w:style w:type="paragraph" w:styleId="ListContinue4">
    <w:name w:val="List Continue 4"/>
    <w:basedOn w:val="Normal"/>
    <w:semiHidden/>
    <w:rsid w:val="009E6810"/>
    <w:pPr>
      <w:topLinePunct/>
      <w:adjustRightInd w:val="0"/>
      <w:snapToGrid w:val="0"/>
      <w:spacing w:before="160" w:after="120" w:line="240" w:lineRule="atLeast"/>
      <w:ind w:leftChars="800" w:left="1680"/>
    </w:pPr>
    <w:rPr>
      <w:rFonts w:eastAsiaTheme="minorEastAsia" w:cs="Arial"/>
      <w:kern w:val="2"/>
      <w:sz w:val="21"/>
      <w:szCs w:val="21"/>
      <w:lang w:eastAsia="zh-CN"/>
    </w:rPr>
  </w:style>
  <w:style w:type="paragraph" w:styleId="ListContinue5">
    <w:name w:val="List Continue 5"/>
    <w:basedOn w:val="Normal"/>
    <w:semiHidden/>
    <w:rsid w:val="009E6810"/>
    <w:pPr>
      <w:topLinePunct/>
      <w:adjustRightInd w:val="0"/>
      <w:snapToGrid w:val="0"/>
      <w:spacing w:before="160" w:after="120" w:line="240" w:lineRule="atLeast"/>
      <w:ind w:leftChars="1000" w:left="2100"/>
    </w:pPr>
    <w:rPr>
      <w:rFonts w:eastAsiaTheme="minorEastAsia" w:cs="Arial"/>
      <w:kern w:val="2"/>
      <w:sz w:val="21"/>
      <w:szCs w:val="21"/>
      <w:lang w:eastAsia="zh-CN"/>
    </w:rPr>
  </w:style>
  <w:style w:type="paragraph" w:styleId="ListBullet">
    <w:name w:val="List Bullet"/>
    <w:basedOn w:val="Normal"/>
    <w:autoRedefine/>
    <w:semiHidden/>
    <w:rsid w:val="009E6810"/>
    <w:pPr>
      <w:numPr>
        <w:numId w:val="56"/>
      </w:numPr>
      <w:topLinePunct/>
      <w:adjustRightInd w:val="0"/>
      <w:snapToGrid w:val="0"/>
      <w:spacing w:before="160" w:after="160" w:line="240" w:lineRule="atLeast"/>
    </w:pPr>
    <w:rPr>
      <w:rFonts w:eastAsiaTheme="minorEastAsia" w:cs="Arial"/>
      <w:kern w:val="2"/>
      <w:sz w:val="21"/>
      <w:szCs w:val="21"/>
      <w:lang w:eastAsia="zh-CN"/>
    </w:rPr>
  </w:style>
  <w:style w:type="paragraph" w:styleId="ListBullet2">
    <w:name w:val="List Bullet 2"/>
    <w:basedOn w:val="Normal"/>
    <w:autoRedefine/>
    <w:semiHidden/>
    <w:rsid w:val="009E6810"/>
    <w:pPr>
      <w:numPr>
        <w:numId w:val="57"/>
      </w:numPr>
      <w:topLinePunct/>
      <w:adjustRightInd w:val="0"/>
      <w:snapToGrid w:val="0"/>
      <w:spacing w:before="160" w:after="160" w:line="240" w:lineRule="atLeast"/>
    </w:pPr>
    <w:rPr>
      <w:rFonts w:eastAsiaTheme="minorEastAsia" w:cs="Arial"/>
      <w:kern w:val="2"/>
      <w:sz w:val="21"/>
      <w:szCs w:val="21"/>
      <w:lang w:eastAsia="zh-CN"/>
    </w:rPr>
  </w:style>
  <w:style w:type="paragraph" w:styleId="ListBullet3">
    <w:name w:val="List Bullet 3"/>
    <w:basedOn w:val="Normal"/>
    <w:autoRedefine/>
    <w:semiHidden/>
    <w:rsid w:val="009E6810"/>
    <w:pPr>
      <w:numPr>
        <w:numId w:val="58"/>
      </w:numPr>
      <w:topLinePunct/>
      <w:adjustRightInd w:val="0"/>
      <w:snapToGrid w:val="0"/>
      <w:spacing w:before="160" w:after="160" w:line="240" w:lineRule="atLeast"/>
    </w:pPr>
    <w:rPr>
      <w:rFonts w:eastAsiaTheme="minorEastAsia" w:cs="Arial"/>
      <w:kern w:val="2"/>
      <w:sz w:val="21"/>
      <w:szCs w:val="21"/>
      <w:lang w:eastAsia="zh-CN"/>
    </w:rPr>
  </w:style>
  <w:style w:type="paragraph" w:styleId="ListBullet4">
    <w:name w:val="List Bullet 4"/>
    <w:basedOn w:val="Normal"/>
    <w:autoRedefine/>
    <w:semiHidden/>
    <w:rsid w:val="009E6810"/>
    <w:pPr>
      <w:numPr>
        <w:numId w:val="59"/>
      </w:numPr>
      <w:topLinePunct/>
      <w:adjustRightInd w:val="0"/>
      <w:snapToGrid w:val="0"/>
      <w:spacing w:before="160" w:after="160" w:line="240" w:lineRule="atLeast"/>
    </w:pPr>
    <w:rPr>
      <w:rFonts w:eastAsiaTheme="minorEastAsia" w:cs="Arial"/>
      <w:kern w:val="2"/>
      <w:sz w:val="21"/>
      <w:szCs w:val="21"/>
      <w:lang w:eastAsia="zh-CN"/>
    </w:rPr>
  </w:style>
  <w:style w:type="paragraph" w:styleId="ListBullet5">
    <w:name w:val="List Bullet 5"/>
    <w:basedOn w:val="Normal"/>
    <w:autoRedefine/>
    <w:semiHidden/>
    <w:rsid w:val="009E6810"/>
    <w:pPr>
      <w:numPr>
        <w:numId w:val="60"/>
      </w:numPr>
      <w:topLinePunct/>
      <w:adjustRightInd w:val="0"/>
      <w:snapToGrid w:val="0"/>
      <w:spacing w:before="160" w:after="160" w:line="240" w:lineRule="atLeast"/>
    </w:pPr>
    <w:rPr>
      <w:rFonts w:eastAsiaTheme="minorEastAsia" w:cs="Arial"/>
      <w:kern w:val="2"/>
      <w:sz w:val="21"/>
      <w:szCs w:val="21"/>
      <w:lang w:eastAsia="zh-CN"/>
    </w:rPr>
  </w:style>
  <w:style w:type="table" w:styleId="TableList1">
    <w:name w:val="Table List 1"/>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Date">
    <w:name w:val="Date"/>
    <w:basedOn w:val="Normal"/>
    <w:next w:val="Normal"/>
    <w:link w:val="DateChar"/>
    <w:semiHidden/>
    <w:rsid w:val="009E6810"/>
    <w:pPr>
      <w:topLinePunct/>
      <w:adjustRightInd w:val="0"/>
      <w:snapToGrid w:val="0"/>
      <w:spacing w:before="160" w:after="160" w:line="240" w:lineRule="atLeast"/>
      <w:ind w:leftChars="2500" w:left="100"/>
    </w:pPr>
    <w:rPr>
      <w:rFonts w:eastAsiaTheme="minorEastAsia" w:cs="Arial"/>
      <w:kern w:val="2"/>
      <w:sz w:val="21"/>
      <w:szCs w:val="21"/>
      <w:lang w:eastAsia="zh-CN"/>
    </w:rPr>
  </w:style>
  <w:style w:type="character" w:customStyle="1" w:styleId="DateChar">
    <w:name w:val="Date Char"/>
    <w:basedOn w:val="DefaultParagraphFont"/>
    <w:link w:val="Date"/>
    <w:semiHidden/>
    <w:rsid w:val="009E6810"/>
    <w:rPr>
      <w:rFonts w:ascii="Times New Roman" w:eastAsiaTheme="minorEastAsia" w:hAnsi="Times New Roman" w:cs="Arial"/>
      <w:kern w:val="2"/>
      <w:sz w:val="21"/>
      <w:szCs w:val="21"/>
      <w:lang w:eastAsia="zh-CN"/>
    </w:rPr>
  </w:style>
  <w:style w:type="table" w:styleId="TableColumns1">
    <w:name w:val="Table Columns 1"/>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b/>
      <w:bCs/>
      <w:sz w:val="20"/>
      <w:szCs w:val="20"/>
      <w:lang w:eastAsia="zh-CN"/>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b/>
      <w:bCs/>
      <w:sz w:val="20"/>
      <w:szCs w:val="20"/>
      <w:lang w:eastAsia="zh-C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b/>
      <w:bCs/>
      <w:sz w:val="20"/>
      <w:szCs w:val="20"/>
      <w:lang w:eastAsia="zh-CN"/>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b/>
      <w:bCs/>
      <w:sz w:val="20"/>
      <w:szCs w:val="20"/>
      <w:lang w:eastAsia="zh-C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E6810"/>
    <w:pPr>
      <w:adjustRightInd w:val="0"/>
      <w:snapToGrid w:val="0"/>
      <w:spacing w:before="160" w:after="160" w:line="240" w:lineRule="atLeast"/>
      <w:ind w:left="1701"/>
    </w:pPr>
    <w:rPr>
      <w:rFonts w:ascii="Times New Roman" w:eastAsiaTheme="minorEastAsia" w:hAnsi="Times New Roman" w:cs="Times New Roman"/>
      <w:sz w:val="20"/>
      <w:szCs w:val="20"/>
      <w:lang w:eastAsia="zh-C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lockText">
    <w:name w:val="Block Text"/>
    <w:basedOn w:val="Normal"/>
    <w:semiHidden/>
    <w:rsid w:val="009E6810"/>
    <w:pPr>
      <w:topLinePunct/>
      <w:adjustRightInd w:val="0"/>
      <w:snapToGrid w:val="0"/>
      <w:spacing w:before="160" w:after="120" w:line="240" w:lineRule="atLeast"/>
      <w:ind w:leftChars="700" w:left="1440" w:rightChars="700" w:right="1440"/>
    </w:pPr>
    <w:rPr>
      <w:rFonts w:eastAsiaTheme="minorEastAsia" w:cs="Arial"/>
      <w:kern w:val="2"/>
      <w:sz w:val="21"/>
      <w:szCs w:val="21"/>
      <w:lang w:eastAsia="zh-CN"/>
    </w:rPr>
  </w:style>
  <w:style w:type="numbering" w:styleId="ArticleSection">
    <w:name w:val="Outline List 3"/>
    <w:basedOn w:val="NoList"/>
    <w:semiHidden/>
    <w:rsid w:val="009E6810"/>
    <w:pPr>
      <w:numPr>
        <w:numId w:val="61"/>
      </w:numPr>
    </w:pPr>
  </w:style>
  <w:style w:type="paragraph" w:styleId="MessageHeader">
    <w:name w:val="Message Header"/>
    <w:basedOn w:val="Normal"/>
    <w:link w:val="MessageHeaderChar"/>
    <w:semiHidden/>
    <w:rsid w:val="009E6810"/>
    <w:pPr>
      <w:pBdr>
        <w:top w:val="single" w:sz="6" w:space="1" w:color="auto"/>
        <w:left w:val="single" w:sz="6" w:space="1" w:color="auto"/>
        <w:bottom w:val="single" w:sz="6" w:space="1" w:color="auto"/>
        <w:right w:val="single" w:sz="6" w:space="1" w:color="auto"/>
      </w:pBdr>
      <w:shd w:val="pct20" w:color="auto" w:fill="auto"/>
      <w:topLinePunct/>
      <w:adjustRightInd w:val="0"/>
      <w:snapToGrid w:val="0"/>
      <w:spacing w:before="160" w:after="160" w:line="240" w:lineRule="atLeast"/>
      <w:ind w:leftChars="500" w:left="1080" w:hangingChars="500" w:hanging="1080"/>
    </w:pPr>
    <w:rPr>
      <w:rFonts w:ascii="Arial" w:eastAsiaTheme="minorEastAsia" w:hAnsi="Arial" w:cs="Arial"/>
      <w:kern w:val="2"/>
      <w:sz w:val="21"/>
      <w:szCs w:val="21"/>
      <w:lang w:eastAsia="zh-CN"/>
    </w:rPr>
  </w:style>
  <w:style w:type="character" w:customStyle="1" w:styleId="MessageHeaderChar">
    <w:name w:val="Message Header Char"/>
    <w:basedOn w:val="DefaultParagraphFont"/>
    <w:link w:val="MessageHeader"/>
    <w:semiHidden/>
    <w:rsid w:val="009E6810"/>
    <w:rPr>
      <w:rFonts w:ascii="Arial" w:eastAsiaTheme="minorEastAsia" w:hAnsi="Arial" w:cs="Arial"/>
      <w:kern w:val="2"/>
      <w:sz w:val="21"/>
      <w:szCs w:val="21"/>
      <w:shd w:val="pct20" w:color="auto" w:fill="auto"/>
      <w:lang w:eastAsia="zh-CN"/>
    </w:rPr>
  </w:style>
  <w:style w:type="paragraph" w:styleId="BodyTextFirstIndent">
    <w:name w:val="Body Text First Indent"/>
    <w:aliases w:val="正文首行缩进 Char Char Char Char Char,正文首行缩进 Char Char Char Ch,正文首行缩进 Char Char Char Ch Char Char Char Char,正文首行缩进 Char Char Char Ch Char Char Char Char Char Char Char Char,正文首行缩进 Char2,正文首行缩进 Char Char Char"/>
    <w:basedOn w:val="BodyText"/>
    <w:link w:val="BodyTextFirstIndentChar"/>
    <w:rsid w:val="009E6810"/>
    <w:pPr>
      <w:widowControl/>
      <w:suppressAutoHyphens w:val="0"/>
      <w:topLinePunct/>
      <w:adjustRightInd w:val="0"/>
      <w:ind w:firstLineChars="100" w:firstLine="420"/>
    </w:pPr>
    <w:rPr>
      <w:rFonts w:eastAsiaTheme="minorEastAsia"/>
      <w:kern w:val="2"/>
      <w:lang w:eastAsia="zh-CN"/>
    </w:rPr>
  </w:style>
  <w:style w:type="character" w:customStyle="1" w:styleId="BodyTextFirstIndentChar">
    <w:name w:val="Body Text First Indent Char"/>
    <w:aliases w:val="正文首行缩进 Char Char Char Char Char Char,正文首行缩进 Char Char Char Ch Char,正文首行缩进 Char Char Char Ch Char Char Char Char Char,正文首行缩进 Char Char Char Ch Char Char Char Char Char Char Char Char Char,正文首行缩进 Char2 Char"/>
    <w:basedOn w:val="BodyTextChar"/>
    <w:link w:val="BodyTextFirstIndent"/>
    <w:rsid w:val="009E6810"/>
    <w:rPr>
      <w:rFonts w:ascii="Times New Roman" w:eastAsiaTheme="minorEastAsia" w:hAnsi="Times New Roman" w:cs="Arial"/>
      <w:kern w:val="2"/>
      <w:sz w:val="21"/>
      <w:szCs w:val="21"/>
      <w:lang w:eastAsia="zh-CN"/>
    </w:rPr>
  </w:style>
  <w:style w:type="paragraph" w:styleId="BodyTextFirstIndent2">
    <w:name w:val="Body Text First Indent 2"/>
    <w:basedOn w:val="BodyTextIndent"/>
    <w:link w:val="BodyTextFirstIndent2Char"/>
    <w:semiHidden/>
    <w:rsid w:val="009E6810"/>
    <w:pPr>
      <w:widowControl/>
      <w:suppressAutoHyphens w:val="0"/>
      <w:topLinePunct/>
      <w:adjustRightInd w:val="0"/>
      <w:ind w:leftChars="200" w:left="200" w:firstLineChars="200" w:firstLine="420"/>
    </w:pPr>
    <w:rPr>
      <w:rFonts w:eastAsiaTheme="minorEastAsia"/>
      <w:kern w:val="2"/>
      <w:lang w:eastAsia="zh-CN"/>
    </w:rPr>
  </w:style>
  <w:style w:type="character" w:customStyle="1" w:styleId="BodyTextFirstIndent2Char">
    <w:name w:val="Body Text First Indent 2 Char"/>
    <w:basedOn w:val="BodyTextIndentChar"/>
    <w:link w:val="BodyTextFirstIndent2"/>
    <w:semiHidden/>
    <w:rsid w:val="009E6810"/>
    <w:rPr>
      <w:rFonts w:ascii="Times New Roman" w:eastAsiaTheme="minorEastAsia" w:hAnsi="Times New Roman" w:cs="Arial"/>
      <w:kern w:val="2"/>
      <w:sz w:val="21"/>
      <w:szCs w:val="21"/>
      <w:lang w:eastAsia="zh-CN"/>
    </w:rPr>
  </w:style>
  <w:style w:type="paragraph" w:styleId="NormalIndent">
    <w:name w:val="Normal Indent"/>
    <w:basedOn w:val="Normal"/>
    <w:semiHidden/>
    <w:rsid w:val="009E6810"/>
    <w:pPr>
      <w:topLinePunct/>
      <w:adjustRightInd w:val="0"/>
      <w:snapToGrid w:val="0"/>
      <w:spacing w:before="160" w:after="160" w:line="240" w:lineRule="atLeast"/>
      <w:ind w:left="1701" w:firstLineChars="200" w:firstLine="420"/>
    </w:pPr>
    <w:rPr>
      <w:rFonts w:eastAsiaTheme="minorEastAsia" w:cs="Arial"/>
      <w:kern w:val="2"/>
      <w:sz w:val="21"/>
      <w:szCs w:val="21"/>
      <w:lang w:eastAsia="zh-CN"/>
    </w:rPr>
  </w:style>
  <w:style w:type="paragraph" w:styleId="BodyText2">
    <w:name w:val="Body Text 2"/>
    <w:basedOn w:val="Normal"/>
    <w:link w:val="BodyText2Char"/>
    <w:semiHidden/>
    <w:rsid w:val="009E6810"/>
    <w:pPr>
      <w:topLinePunct/>
      <w:adjustRightInd w:val="0"/>
      <w:snapToGrid w:val="0"/>
      <w:spacing w:before="160" w:after="120" w:line="480" w:lineRule="auto"/>
      <w:ind w:left="1701"/>
    </w:pPr>
    <w:rPr>
      <w:rFonts w:eastAsiaTheme="minorEastAsia" w:cs="Arial"/>
      <w:kern w:val="2"/>
      <w:sz w:val="21"/>
      <w:szCs w:val="21"/>
      <w:lang w:eastAsia="zh-CN"/>
    </w:rPr>
  </w:style>
  <w:style w:type="character" w:customStyle="1" w:styleId="BodyText2Char">
    <w:name w:val="Body Text 2 Char"/>
    <w:basedOn w:val="DefaultParagraphFont"/>
    <w:link w:val="BodyText2"/>
    <w:semiHidden/>
    <w:rsid w:val="009E6810"/>
    <w:rPr>
      <w:rFonts w:ascii="Times New Roman" w:eastAsiaTheme="minorEastAsia" w:hAnsi="Times New Roman" w:cs="Arial"/>
      <w:kern w:val="2"/>
      <w:sz w:val="21"/>
      <w:szCs w:val="21"/>
      <w:lang w:eastAsia="zh-CN"/>
    </w:rPr>
  </w:style>
  <w:style w:type="paragraph" w:styleId="BodyText3">
    <w:name w:val="Body Text 3"/>
    <w:basedOn w:val="Normal"/>
    <w:link w:val="BodyText3Char"/>
    <w:semiHidden/>
    <w:rsid w:val="009E6810"/>
    <w:pPr>
      <w:topLinePunct/>
      <w:adjustRightInd w:val="0"/>
      <w:snapToGrid w:val="0"/>
      <w:spacing w:before="160" w:after="120" w:line="240" w:lineRule="atLeast"/>
      <w:ind w:left="1701"/>
    </w:pPr>
    <w:rPr>
      <w:rFonts w:eastAsiaTheme="minorEastAsia" w:cs="Arial"/>
      <w:kern w:val="2"/>
      <w:sz w:val="16"/>
      <w:szCs w:val="16"/>
      <w:lang w:eastAsia="zh-CN"/>
    </w:rPr>
  </w:style>
  <w:style w:type="character" w:customStyle="1" w:styleId="BodyText3Char">
    <w:name w:val="Body Text 3 Char"/>
    <w:basedOn w:val="DefaultParagraphFont"/>
    <w:link w:val="BodyText3"/>
    <w:semiHidden/>
    <w:rsid w:val="009E6810"/>
    <w:rPr>
      <w:rFonts w:ascii="Times New Roman" w:eastAsiaTheme="minorEastAsia" w:hAnsi="Times New Roman" w:cs="Arial"/>
      <w:kern w:val="2"/>
      <w:sz w:val="16"/>
      <w:szCs w:val="16"/>
      <w:lang w:eastAsia="zh-CN"/>
    </w:rPr>
  </w:style>
  <w:style w:type="paragraph" w:styleId="BodyTextIndent2">
    <w:name w:val="Body Text Indent 2"/>
    <w:basedOn w:val="Normal"/>
    <w:link w:val="BodyTextIndent2Char"/>
    <w:semiHidden/>
    <w:rsid w:val="009E6810"/>
    <w:pPr>
      <w:topLinePunct/>
      <w:adjustRightInd w:val="0"/>
      <w:snapToGrid w:val="0"/>
      <w:spacing w:before="160" w:after="120" w:line="480" w:lineRule="auto"/>
      <w:ind w:leftChars="200" w:left="420"/>
    </w:pPr>
    <w:rPr>
      <w:rFonts w:eastAsiaTheme="minorEastAsia" w:cs="Arial"/>
      <w:kern w:val="2"/>
      <w:sz w:val="21"/>
      <w:szCs w:val="21"/>
      <w:lang w:eastAsia="zh-CN"/>
    </w:rPr>
  </w:style>
  <w:style w:type="character" w:customStyle="1" w:styleId="BodyTextIndent2Char">
    <w:name w:val="Body Text Indent 2 Char"/>
    <w:basedOn w:val="DefaultParagraphFont"/>
    <w:link w:val="BodyTextIndent2"/>
    <w:semiHidden/>
    <w:rsid w:val="009E6810"/>
    <w:rPr>
      <w:rFonts w:ascii="Times New Roman" w:eastAsiaTheme="minorEastAsia" w:hAnsi="Times New Roman" w:cs="Arial"/>
      <w:kern w:val="2"/>
      <w:sz w:val="21"/>
      <w:szCs w:val="21"/>
      <w:lang w:eastAsia="zh-CN"/>
    </w:rPr>
  </w:style>
  <w:style w:type="paragraph" w:styleId="BodyTextIndent3">
    <w:name w:val="Body Text Indent 3"/>
    <w:basedOn w:val="Normal"/>
    <w:link w:val="BodyTextIndent3Char"/>
    <w:semiHidden/>
    <w:rsid w:val="009E6810"/>
    <w:pPr>
      <w:topLinePunct/>
      <w:adjustRightInd w:val="0"/>
      <w:snapToGrid w:val="0"/>
      <w:spacing w:before="160" w:after="120" w:line="240" w:lineRule="atLeast"/>
      <w:ind w:leftChars="200" w:left="420"/>
    </w:pPr>
    <w:rPr>
      <w:rFonts w:eastAsiaTheme="minorEastAsia" w:cs="Arial"/>
      <w:kern w:val="2"/>
      <w:sz w:val="16"/>
      <w:szCs w:val="16"/>
      <w:lang w:eastAsia="zh-CN"/>
    </w:rPr>
  </w:style>
  <w:style w:type="character" w:customStyle="1" w:styleId="BodyTextIndent3Char">
    <w:name w:val="Body Text Indent 3 Char"/>
    <w:basedOn w:val="DefaultParagraphFont"/>
    <w:link w:val="BodyTextIndent3"/>
    <w:semiHidden/>
    <w:rsid w:val="009E6810"/>
    <w:rPr>
      <w:rFonts w:ascii="Times New Roman" w:eastAsiaTheme="minorEastAsia" w:hAnsi="Times New Roman" w:cs="Arial"/>
      <w:kern w:val="2"/>
      <w:sz w:val="16"/>
      <w:szCs w:val="16"/>
      <w:lang w:eastAsia="zh-CN"/>
    </w:rPr>
  </w:style>
  <w:style w:type="paragraph" w:styleId="NoteHeading">
    <w:name w:val="Note Heading"/>
    <w:basedOn w:val="Normal"/>
    <w:next w:val="Normal"/>
    <w:link w:val="NoteHeadingChar"/>
    <w:semiHidden/>
    <w:rsid w:val="009E6810"/>
    <w:pPr>
      <w:topLinePunct/>
      <w:adjustRightInd w:val="0"/>
      <w:snapToGrid w:val="0"/>
      <w:spacing w:before="160" w:after="160" w:line="240" w:lineRule="atLeast"/>
      <w:ind w:left="1701"/>
      <w:jc w:val="center"/>
    </w:pPr>
    <w:rPr>
      <w:rFonts w:eastAsiaTheme="minorEastAsia" w:cs="Arial"/>
      <w:kern w:val="2"/>
      <w:sz w:val="21"/>
      <w:szCs w:val="21"/>
      <w:lang w:eastAsia="zh-CN"/>
    </w:rPr>
  </w:style>
  <w:style w:type="character" w:customStyle="1" w:styleId="NoteHeadingChar">
    <w:name w:val="Note Heading Char"/>
    <w:basedOn w:val="DefaultParagraphFont"/>
    <w:link w:val="NoteHeading"/>
    <w:semiHidden/>
    <w:rsid w:val="009E6810"/>
    <w:rPr>
      <w:rFonts w:ascii="Times New Roman" w:eastAsiaTheme="minorEastAsia" w:hAnsi="Times New Roman" w:cs="Arial"/>
      <w:kern w:val="2"/>
      <w:sz w:val="21"/>
      <w:szCs w:val="21"/>
      <w:lang w:eastAsia="zh-CN"/>
    </w:rPr>
  </w:style>
  <w:style w:type="paragraph" w:customStyle="1" w:styleId="CopyrightDeclaration1">
    <w:name w:val="Copyright Declaration1"/>
    <w:rsid w:val="009E6810"/>
    <w:pPr>
      <w:spacing w:before="80" w:after="80" w:line="240" w:lineRule="auto"/>
    </w:pPr>
    <w:rPr>
      <w:rFonts w:ascii="Arial" w:eastAsia="SimHei" w:hAnsi="Arial" w:cs="Times New Roman"/>
      <w:b/>
      <w:sz w:val="48"/>
      <w:szCs w:val="48"/>
      <w:lang w:eastAsia="zh-CN"/>
    </w:rPr>
  </w:style>
  <w:style w:type="table" w:customStyle="1" w:styleId="TableNoFrame">
    <w:name w:val="Table No Frame"/>
    <w:basedOn w:val="TableGrid"/>
    <w:rsid w:val="009E6810"/>
    <w:pPr>
      <w:suppressAutoHyphens w:val="0"/>
      <w:snapToGrid/>
      <w:spacing w:before="0" w:after="0" w:line="240" w:lineRule="auto"/>
      <w:ind w:left="0"/>
    </w:pPr>
    <w:rPr>
      <w:rFonts w:eastAsiaTheme="minorEastAsia"/>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0">
    <w:name w:val="table"/>
    <w:basedOn w:val="TableProfessional"/>
    <w:rsid w:val="009E6810"/>
    <w:pPr>
      <w:suppressAutoHyphens w:val="0"/>
      <w:snapToGrid/>
      <w:spacing w:before="0" w:after="0" w:line="240" w:lineRule="auto"/>
      <w:ind w:left="0"/>
      <w:jc w:val="both"/>
    </w:pPr>
    <w:rPr>
      <w:rFonts w:eastAsia="Times New Roman"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Command">
    <w:name w:val="Command"/>
    <w:semiHidden/>
    <w:rsid w:val="009E6810"/>
    <w:pPr>
      <w:spacing w:before="160" w:after="160" w:line="240" w:lineRule="auto"/>
    </w:pPr>
    <w:rPr>
      <w:rFonts w:ascii="Arial" w:eastAsia="SimHei" w:hAnsi="Arial" w:cs="Arial"/>
      <w:sz w:val="21"/>
      <w:szCs w:val="21"/>
      <w:lang w:eastAsia="zh-CN"/>
    </w:rPr>
  </w:style>
  <w:style w:type="character" w:customStyle="1" w:styleId="commandparameter">
    <w:name w:val="command parameter"/>
    <w:semiHidden/>
    <w:rsid w:val="009E6810"/>
    <w:rPr>
      <w:rFonts w:ascii="Arial" w:eastAsia="SimSun" w:hAnsi="Arial"/>
      <w:i/>
      <w:color w:val="auto"/>
      <w:sz w:val="21"/>
      <w:szCs w:val="21"/>
    </w:rPr>
  </w:style>
  <w:style w:type="character" w:customStyle="1" w:styleId="commandkeywords">
    <w:name w:val="command keywords"/>
    <w:semiHidden/>
    <w:rsid w:val="009E6810"/>
    <w:rPr>
      <w:rFonts w:ascii="Arial" w:eastAsia="SimSun" w:hAnsi="Arial"/>
      <w:b/>
      <w:color w:val="auto"/>
      <w:sz w:val="21"/>
      <w:szCs w:val="21"/>
    </w:rPr>
  </w:style>
  <w:style w:type="paragraph" w:customStyle="1" w:styleId="a8">
    <w:name w:val="图样式"/>
    <w:basedOn w:val="Normal"/>
    <w:rsid w:val="009E6810"/>
    <w:pPr>
      <w:keepNext/>
      <w:autoSpaceDE w:val="0"/>
      <w:autoSpaceDN w:val="0"/>
      <w:adjustRightInd w:val="0"/>
      <w:spacing w:before="80" w:after="80" w:line="360" w:lineRule="auto"/>
      <w:jc w:val="center"/>
    </w:pPr>
    <w:rPr>
      <w:rFonts w:eastAsiaTheme="minorEastAsia" w:cs="Times New Roman"/>
      <w:sz w:val="21"/>
      <w:szCs w:val="20"/>
      <w:lang w:eastAsia="zh-CN"/>
    </w:rPr>
  </w:style>
  <w:style w:type="character" w:customStyle="1" w:styleId="ItemStepinTableChar">
    <w:name w:val="Item Step in Table Char"/>
    <w:basedOn w:val="DefaultParagraphFont"/>
    <w:link w:val="ItemStepinTable"/>
    <w:rsid w:val="009E6810"/>
    <w:rPr>
      <w:rFonts w:ascii="Times New Roman" w:eastAsia="SimSun" w:hAnsi="Times New Roman" w:cs="Arial"/>
      <w:lang w:eastAsia="ar-SA"/>
    </w:rPr>
  </w:style>
  <w:style w:type="table" w:customStyle="1" w:styleId="a9">
    <w:name w:val="正文中的表格"/>
    <w:basedOn w:val="TableGrid"/>
    <w:rsid w:val="009E6810"/>
    <w:pPr>
      <w:widowControl/>
      <w:suppressAutoHyphens w:val="0"/>
      <w:snapToGrid/>
      <w:spacing w:before="0" w:after="0" w:line="240" w:lineRule="auto"/>
      <w:ind w:left="0"/>
      <w:jc w:val="both"/>
    </w:pPr>
    <w:rPr>
      <w:rFonts w:ascii="Arial" w:eastAsiaTheme="minorEastAsia"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paragraph" w:customStyle="1" w:styleId="ParaChar">
    <w:name w:val="默认段落字体 Para Char"/>
    <w:basedOn w:val="Normal"/>
    <w:semiHidden/>
    <w:rsid w:val="009E6810"/>
    <w:pPr>
      <w:topLinePunct/>
      <w:adjustRightInd w:val="0"/>
      <w:snapToGrid w:val="0"/>
      <w:spacing w:before="160" w:after="160" w:line="240" w:lineRule="atLeast"/>
      <w:ind w:left="1701"/>
    </w:pPr>
    <w:rPr>
      <w:rFonts w:eastAsiaTheme="minorEastAsia" w:cs="Arial"/>
      <w:kern w:val="2"/>
      <w:sz w:val="21"/>
      <w:szCs w:val="24"/>
      <w:lang w:eastAsia="zh-CN"/>
    </w:rPr>
  </w:style>
  <w:style w:type="character" w:customStyle="1" w:styleId="SubItemListChar">
    <w:name w:val="Sub Item List Char"/>
    <w:basedOn w:val="DefaultParagraphFont"/>
    <w:link w:val="SubItemList"/>
    <w:rsid w:val="009E6810"/>
    <w:rPr>
      <w:rFonts w:ascii="Times New Roman" w:eastAsia="SimSun" w:hAnsi="Times New Roman" w:cs="Arial"/>
      <w:kern w:val="1"/>
      <w:sz w:val="21"/>
      <w:szCs w:val="21"/>
      <w:lang w:eastAsia="ar-SA"/>
    </w:rPr>
  </w:style>
  <w:style w:type="character" w:customStyle="1" w:styleId="SubItemListTextChar">
    <w:name w:val="Sub Item List Text Char"/>
    <w:basedOn w:val="DefaultParagraphFont"/>
    <w:link w:val="SubItemListText"/>
    <w:rsid w:val="009E6810"/>
    <w:rPr>
      <w:rFonts w:ascii="Times New Roman" w:eastAsia="SimSun" w:hAnsi="Times New Roman" w:cs="Times New Roman"/>
      <w:kern w:val="1"/>
      <w:sz w:val="21"/>
      <w:szCs w:val="21"/>
      <w:lang w:eastAsia="ar-SA"/>
    </w:rPr>
  </w:style>
  <w:style w:type="character" w:customStyle="1" w:styleId="ItemListinTableChar">
    <w:name w:val="Item List in Table Char"/>
    <w:basedOn w:val="DefaultParagraphFont"/>
    <w:link w:val="ItemListinTable"/>
    <w:rsid w:val="009E6810"/>
    <w:rPr>
      <w:rFonts w:ascii="Times New Roman" w:eastAsia="SimSun" w:hAnsi="Times New Roman" w:cs="Arial"/>
      <w:kern w:val="1"/>
      <w:sz w:val="21"/>
      <w:szCs w:val="21"/>
      <w:lang w:eastAsia="ar-SA"/>
    </w:rPr>
  </w:style>
  <w:style w:type="character" w:customStyle="1" w:styleId="ItemListChar">
    <w:name w:val="Item List Char"/>
    <w:basedOn w:val="DefaultParagraphFont"/>
    <w:link w:val="ItemList"/>
    <w:rsid w:val="009E6810"/>
    <w:rPr>
      <w:rFonts w:ascii="Times New Roman" w:eastAsia="SimSun" w:hAnsi="Times New Roman" w:cs="Arial"/>
      <w:kern w:val="1"/>
      <w:sz w:val="21"/>
      <w:szCs w:val="21"/>
      <w:lang w:eastAsia="ar-SA"/>
    </w:rPr>
  </w:style>
  <w:style w:type="character" w:customStyle="1" w:styleId="Heading1NoNumberChar">
    <w:name w:val="Heading1 No Number Char"/>
    <w:basedOn w:val="Heading1Char"/>
    <w:link w:val="Heading1NoNumber"/>
    <w:rsid w:val="009E6810"/>
    <w:rPr>
      <w:rFonts w:ascii="Book Antiqua" w:eastAsia="SimHei" w:hAnsi="Book Antiqua" w:cs="Book Antiqua"/>
      <w:b/>
      <w:bCs/>
      <w:kern w:val="1"/>
      <w:sz w:val="44"/>
      <w:szCs w:val="44"/>
      <w:lang w:eastAsia="ar-SA"/>
    </w:rPr>
  </w:style>
  <w:style w:type="character" w:customStyle="1" w:styleId="ContentsChar">
    <w:name w:val="Contents Char"/>
    <w:basedOn w:val="Heading1NoNumberChar"/>
    <w:link w:val="Contents"/>
    <w:rsid w:val="009E6810"/>
    <w:rPr>
      <w:rFonts w:ascii="Book Antiqua" w:eastAsia="SimHei" w:hAnsi="Book Antiqua" w:cs="Book Antiqua"/>
      <w:b/>
      <w:bCs/>
      <w:kern w:val="1"/>
      <w:sz w:val="44"/>
      <w:szCs w:val="44"/>
      <w:lang w:eastAsia="ar-SA"/>
    </w:rPr>
  </w:style>
  <w:style w:type="paragraph" w:customStyle="1" w:styleId="Para">
    <w:name w:val="默认段落字体 Para"/>
    <w:basedOn w:val="Normal"/>
    <w:semiHidden/>
    <w:rsid w:val="009E6810"/>
    <w:pPr>
      <w:topLinePunct/>
      <w:adjustRightInd w:val="0"/>
      <w:snapToGrid w:val="0"/>
      <w:spacing w:before="160" w:after="160" w:line="240" w:lineRule="atLeast"/>
      <w:ind w:left="1701"/>
    </w:pPr>
    <w:rPr>
      <w:rFonts w:eastAsiaTheme="minorEastAsia" w:cs="Arial"/>
      <w:kern w:val="2"/>
      <w:sz w:val="21"/>
      <w:szCs w:val="21"/>
      <w:lang w:eastAsia="zh-CN"/>
    </w:rPr>
  </w:style>
  <w:style w:type="character" w:customStyle="1" w:styleId="ItemListTextChar">
    <w:name w:val="Item List Text Char"/>
    <w:basedOn w:val="DefaultParagraphFont"/>
    <w:link w:val="ItemListText"/>
    <w:rsid w:val="009E6810"/>
    <w:rPr>
      <w:rFonts w:ascii="Times New Roman" w:eastAsia="SimSun" w:hAnsi="Times New Roman" w:cs="Times New Roman"/>
      <w:kern w:val="1"/>
      <w:sz w:val="21"/>
      <w:szCs w:val="21"/>
      <w:lang w:eastAsia="ar-SA"/>
    </w:rPr>
  </w:style>
  <w:style w:type="paragraph" w:customStyle="1" w:styleId="SourceCode">
    <w:name w:val="SourceCode"/>
    <w:basedOn w:val="Normal"/>
    <w:qFormat/>
    <w:rsid w:val="009E6810"/>
    <w:pPr>
      <w:topLinePunct/>
      <w:adjustRightInd w:val="0"/>
      <w:snapToGrid w:val="0"/>
      <w:spacing w:after="0" w:line="240" w:lineRule="auto"/>
      <w:ind w:left="1701"/>
    </w:pPr>
    <w:rPr>
      <w:rFonts w:ascii="Courier New" w:eastAsiaTheme="minorEastAsia" w:hAnsi="Courier New" w:cs="Courier New"/>
      <w:kern w:val="2"/>
      <w:sz w:val="16"/>
      <w:szCs w:val="16"/>
      <w:lang w:eastAsia="zh-CN"/>
    </w:rPr>
  </w:style>
  <w:style w:type="character" w:customStyle="1" w:styleId="figcap">
    <w:name w:val="figcap"/>
    <w:rsid w:val="009E6810"/>
  </w:style>
  <w:style w:type="character" w:customStyle="1" w:styleId="userinput">
    <w:name w:val="userinput"/>
    <w:rsid w:val="009E6810"/>
  </w:style>
  <w:style w:type="character" w:customStyle="1" w:styleId="notetitle">
    <w:name w:val="notetitle"/>
    <w:rsid w:val="009E6810"/>
  </w:style>
  <w:style w:type="character" w:customStyle="1" w:styleId="uicontrol">
    <w:name w:val="uicontrol"/>
    <w:rsid w:val="009E6810"/>
  </w:style>
  <w:style w:type="character" w:customStyle="1" w:styleId="parmname">
    <w:name w:val="parmname"/>
    <w:rsid w:val="009E6810"/>
  </w:style>
  <w:style w:type="character" w:customStyle="1" w:styleId="parmvalue">
    <w:name w:val="parmvalue"/>
    <w:rsid w:val="009E6810"/>
  </w:style>
  <w:style w:type="character" w:customStyle="1" w:styleId="varname">
    <w:name w:val="varname"/>
    <w:basedOn w:val="DefaultParagraphFont"/>
    <w:rsid w:val="009E6810"/>
  </w:style>
  <w:style w:type="character" w:customStyle="1" w:styleId="cautiontitle">
    <w:name w:val="cautiontitle"/>
    <w:basedOn w:val="DefaultParagraphFont"/>
    <w:rsid w:val="009E6810"/>
  </w:style>
  <w:style w:type="paragraph" w:customStyle="1" w:styleId="a0">
    <w:name w:val="表格题注"/>
    <w:next w:val="Normal"/>
    <w:rsid w:val="009E6810"/>
    <w:pPr>
      <w:keepLines/>
      <w:numPr>
        <w:ilvl w:val="8"/>
        <w:numId w:val="66"/>
      </w:numPr>
      <w:spacing w:beforeLines="100" w:after="0" w:line="240" w:lineRule="auto"/>
      <w:ind w:left="1089" w:hanging="369"/>
      <w:jc w:val="center"/>
    </w:pPr>
    <w:rPr>
      <w:rFonts w:ascii="Arial" w:eastAsia="SimSun" w:hAnsi="Arial" w:cs="Times New Roman"/>
      <w:sz w:val="18"/>
      <w:szCs w:val="18"/>
      <w:lang w:eastAsia="zh-CN"/>
    </w:rPr>
  </w:style>
  <w:style w:type="paragraph" w:customStyle="1" w:styleId="aa">
    <w:name w:val="表格文本"/>
    <w:rsid w:val="009E6810"/>
    <w:pPr>
      <w:tabs>
        <w:tab w:val="decimal" w:pos="0"/>
      </w:tabs>
      <w:spacing w:after="0" w:line="240" w:lineRule="auto"/>
    </w:pPr>
    <w:rPr>
      <w:rFonts w:ascii="Arial" w:eastAsia="SimSun" w:hAnsi="Arial" w:cs="Times New Roman"/>
      <w:noProof/>
      <w:sz w:val="21"/>
      <w:szCs w:val="21"/>
      <w:lang w:eastAsia="zh-CN"/>
    </w:rPr>
  </w:style>
  <w:style w:type="paragraph" w:customStyle="1" w:styleId="ab">
    <w:name w:val="表头文本"/>
    <w:rsid w:val="009E6810"/>
    <w:pPr>
      <w:spacing w:after="0" w:line="240" w:lineRule="auto"/>
      <w:jc w:val="center"/>
    </w:pPr>
    <w:rPr>
      <w:rFonts w:ascii="Arial" w:eastAsia="SimSun" w:hAnsi="Arial" w:cs="Times New Roman"/>
      <w:b/>
      <w:sz w:val="21"/>
      <w:szCs w:val="21"/>
      <w:lang w:eastAsia="zh-CN"/>
    </w:rPr>
  </w:style>
  <w:style w:type="table" w:customStyle="1" w:styleId="ac">
    <w:name w:val="表样式"/>
    <w:basedOn w:val="TableNormal"/>
    <w:rsid w:val="009E6810"/>
    <w:pPr>
      <w:spacing w:after="0" w:line="240" w:lineRule="auto"/>
      <w:jc w:val="both"/>
    </w:pPr>
    <w:rPr>
      <w:rFonts w:ascii="Times New Roman" w:eastAsia="SimSun" w:hAnsi="Times New Roman" w:cs="Times New Roman"/>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Normal"/>
    <w:rsid w:val="009E6810"/>
    <w:pPr>
      <w:numPr>
        <w:ilvl w:val="7"/>
        <w:numId w:val="66"/>
      </w:numPr>
      <w:spacing w:afterLines="100" w:after="0" w:line="240" w:lineRule="auto"/>
      <w:ind w:left="1089" w:hanging="369"/>
      <w:jc w:val="center"/>
    </w:pPr>
    <w:rPr>
      <w:rFonts w:ascii="Arial" w:eastAsia="SimSun" w:hAnsi="Arial" w:cs="Times New Roman"/>
      <w:sz w:val="18"/>
      <w:szCs w:val="18"/>
      <w:lang w:eastAsia="zh-CN"/>
    </w:rPr>
  </w:style>
  <w:style w:type="paragraph" w:customStyle="1" w:styleId="ad">
    <w:name w:val="文档标题"/>
    <w:basedOn w:val="Normal"/>
    <w:rsid w:val="009E6810"/>
    <w:pPr>
      <w:widowControl w:val="0"/>
      <w:tabs>
        <w:tab w:val="left" w:pos="0"/>
      </w:tabs>
      <w:autoSpaceDE w:val="0"/>
      <w:autoSpaceDN w:val="0"/>
      <w:adjustRightInd w:val="0"/>
      <w:spacing w:before="300" w:after="300" w:line="360" w:lineRule="auto"/>
      <w:jc w:val="center"/>
    </w:pPr>
    <w:rPr>
      <w:rFonts w:ascii="Arial" w:eastAsia="SimHei" w:hAnsi="Arial" w:cs="Times New Roman"/>
      <w:snapToGrid w:val="0"/>
      <w:sz w:val="36"/>
      <w:szCs w:val="36"/>
      <w:lang w:eastAsia="zh-CN"/>
    </w:rPr>
  </w:style>
  <w:style w:type="paragraph" w:customStyle="1" w:styleId="ae">
    <w:name w:val="正文（首行不缩进）"/>
    <w:basedOn w:val="Normal"/>
    <w:rsid w:val="009E6810"/>
    <w:pPr>
      <w:widowControl w:val="0"/>
      <w:autoSpaceDE w:val="0"/>
      <w:autoSpaceDN w:val="0"/>
      <w:adjustRightInd w:val="0"/>
      <w:spacing w:after="0" w:line="360" w:lineRule="auto"/>
    </w:pPr>
    <w:rPr>
      <w:rFonts w:eastAsia="SimSun" w:cs="Times New Roman"/>
      <w:snapToGrid w:val="0"/>
      <w:sz w:val="21"/>
      <w:szCs w:val="21"/>
      <w:lang w:eastAsia="zh-CN"/>
    </w:rPr>
  </w:style>
  <w:style w:type="paragraph" w:customStyle="1" w:styleId="af">
    <w:name w:val="注示头"/>
    <w:basedOn w:val="Normal"/>
    <w:rsid w:val="009E6810"/>
    <w:pPr>
      <w:widowControl w:val="0"/>
      <w:pBdr>
        <w:top w:val="single" w:sz="4" w:space="1" w:color="000000"/>
      </w:pBdr>
      <w:autoSpaceDE w:val="0"/>
      <w:autoSpaceDN w:val="0"/>
      <w:adjustRightInd w:val="0"/>
      <w:spacing w:after="0" w:line="360" w:lineRule="auto"/>
      <w:jc w:val="both"/>
    </w:pPr>
    <w:rPr>
      <w:rFonts w:ascii="Arial" w:eastAsia="SimHei" w:hAnsi="Arial" w:cs="Times New Roman"/>
      <w:snapToGrid w:val="0"/>
      <w:sz w:val="18"/>
      <w:szCs w:val="21"/>
      <w:lang w:eastAsia="zh-CN"/>
    </w:rPr>
  </w:style>
  <w:style w:type="paragraph" w:customStyle="1" w:styleId="af0">
    <w:name w:val="注示文本"/>
    <w:basedOn w:val="Normal"/>
    <w:rsid w:val="009E6810"/>
    <w:pPr>
      <w:widowControl w:val="0"/>
      <w:pBdr>
        <w:bottom w:val="single" w:sz="4" w:space="1" w:color="000000"/>
      </w:pBdr>
      <w:autoSpaceDE w:val="0"/>
      <w:autoSpaceDN w:val="0"/>
      <w:adjustRightInd w:val="0"/>
      <w:spacing w:after="0" w:line="360" w:lineRule="auto"/>
      <w:ind w:firstLine="360"/>
      <w:jc w:val="both"/>
    </w:pPr>
    <w:rPr>
      <w:rFonts w:ascii="Arial" w:eastAsia="KaiTi_GB2312" w:hAnsi="Arial" w:cs="Times New Roman"/>
      <w:snapToGrid w:val="0"/>
      <w:sz w:val="18"/>
      <w:szCs w:val="18"/>
      <w:lang w:eastAsia="zh-CN"/>
    </w:rPr>
  </w:style>
  <w:style w:type="character" w:customStyle="1" w:styleId="af1">
    <w:name w:val="样式一"/>
    <w:basedOn w:val="DefaultParagraphFont"/>
    <w:rsid w:val="009E6810"/>
    <w:rPr>
      <w:rFonts w:ascii="SimSun" w:hAnsi="SimSun"/>
      <w:b/>
      <w:bCs/>
      <w:color w:val="000000"/>
      <w:sz w:val="36"/>
    </w:rPr>
  </w:style>
  <w:style w:type="character" w:customStyle="1" w:styleId="af2">
    <w:name w:val="样式二"/>
    <w:basedOn w:val="af1"/>
    <w:rsid w:val="009E6810"/>
    <w:rPr>
      <w:rFonts w:ascii="SimSun" w:hAnsi="SimSun"/>
      <w:b/>
      <w:bCs/>
      <w:color w:val="000000"/>
      <w:sz w:val="36"/>
    </w:rPr>
  </w:style>
  <w:style w:type="paragraph" w:customStyle="1" w:styleId="TAL">
    <w:name w:val="TAL"/>
    <w:basedOn w:val="Normal"/>
    <w:rsid w:val="009E6810"/>
    <w:pPr>
      <w:keepNext/>
      <w:keepLines/>
      <w:overflowPunct w:val="0"/>
      <w:autoSpaceDE w:val="0"/>
      <w:autoSpaceDN w:val="0"/>
      <w:adjustRightInd w:val="0"/>
      <w:spacing w:after="0" w:line="240" w:lineRule="auto"/>
      <w:textAlignment w:val="baseline"/>
    </w:pPr>
    <w:rPr>
      <w:rFonts w:ascii="Arial" w:eastAsia="SimSun" w:hAnsi="Arial" w:cs="Times New Roman"/>
      <w:sz w:val="18"/>
      <w:szCs w:val="20"/>
      <w:lang w:val="en-GB"/>
    </w:rPr>
  </w:style>
  <w:style w:type="paragraph" w:customStyle="1" w:styleId="TAH">
    <w:name w:val="TAH"/>
    <w:basedOn w:val="Normal"/>
    <w:rsid w:val="009E6810"/>
    <w:pPr>
      <w:keepNext/>
      <w:keepLines/>
      <w:overflowPunct w:val="0"/>
      <w:autoSpaceDE w:val="0"/>
      <w:autoSpaceDN w:val="0"/>
      <w:adjustRightInd w:val="0"/>
      <w:spacing w:after="0" w:line="240" w:lineRule="auto"/>
      <w:jc w:val="center"/>
      <w:textAlignment w:val="baseline"/>
    </w:pPr>
    <w:rPr>
      <w:rFonts w:ascii="Arial" w:eastAsia="SimSun" w:hAnsi="Arial" w:cs="Times New Roman"/>
      <w:b/>
      <w:sz w:val="18"/>
      <w:szCs w:val="20"/>
      <w:lang w:val="en-GB"/>
    </w:rPr>
  </w:style>
  <w:style w:type="character" w:customStyle="1" w:styleId="Char">
    <w:name w:val="正文首行缩进 Char"/>
    <w:basedOn w:val="BodyTextChar"/>
    <w:rsid w:val="009E6810"/>
    <w:rPr>
      <w:rFonts w:ascii="Times New Roman" w:eastAsia="SimSun" w:hAnsi="Times New Roman" w:cs="Arial"/>
      <w:snapToGrid w:val="0"/>
      <w:kern w:val="2"/>
      <w:sz w:val="21"/>
      <w:szCs w:val="2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513945">
      <w:bodyDiv w:val="1"/>
      <w:marLeft w:val="0"/>
      <w:marRight w:val="0"/>
      <w:marTop w:val="0"/>
      <w:marBottom w:val="0"/>
      <w:divBdr>
        <w:top w:val="none" w:sz="0" w:space="0" w:color="auto"/>
        <w:left w:val="none" w:sz="0" w:space="0" w:color="auto"/>
        <w:bottom w:val="none" w:sz="0" w:space="0" w:color="auto"/>
        <w:right w:val="none" w:sz="0" w:space="0" w:color="auto"/>
      </w:divBdr>
    </w:div>
    <w:div w:id="574439255">
      <w:bodyDiv w:val="1"/>
      <w:marLeft w:val="0"/>
      <w:marRight w:val="0"/>
      <w:marTop w:val="0"/>
      <w:marBottom w:val="0"/>
      <w:divBdr>
        <w:top w:val="none" w:sz="0" w:space="0" w:color="auto"/>
        <w:left w:val="none" w:sz="0" w:space="0" w:color="auto"/>
        <w:bottom w:val="none" w:sz="0" w:space="0" w:color="auto"/>
        <w:right w:val="none" w:sz="0" w:space="0" w:color="auto"/>
      </w:divBdr>
    </w:div>
    <w:div w:id="144175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94183-FCC4-4D5F-8675-AF679B176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8</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Safaricom Limited</Company>
  <LinksUpToDate>false</LinksUpToDate>
  <CharactersWithSpaces>5877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Eneth Kathure Kubai</dc:creator>
  <cp:lastModifiedBy>Eneth Kathure Kubai</cp:lastModifiedBy>
  <cp:revision>5</cp:revision>
  <dcterms:created xsi:type="dcterms:W3CDTF">2015-06-08T11:55:00Z</dcterms:created>
  <dcterms:modified xsi:type="dcterms:W3CDTF">2015-06-09T07:01:00Z</dcterms:modified>
</cp:coreProperties>
</file>